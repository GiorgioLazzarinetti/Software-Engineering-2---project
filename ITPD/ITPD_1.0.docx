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C0E66" w14:textId="77777777" w:rsidR="00B953D5" w:rsidRPr="002A5199" w:rsidRDefault="00B953D5" w:rsidP="00B953D5">
      <w:pPr>
        <w:tabs>
          <w:tab w:val="center" w:pos="5268"/>
        </w:tabs>
        <w:jc w:val="center"/>
        <w:rPr>
          <w:rFonts w:ascii="Times New Roman" w:hAnsi="Times New Roman" w:cs="Times New Roman"/>
          <w:b/>
          <w:i/>
          <w:color w:val="2E74B5"/>
          <w:sz w:val="28"/>
          <w:lang w:val="en-US"/>
        </w:rPr>
      </w:pPr>
      <w:r w:rsidRPr="002A5199">
        <w:rPr>
          <w:rFonts w:ascii="Times New Roman" w:eastAsia="Calibri" w:hAnsi="Times New Roman" w:cs="Times New Roman"/>
          <w:b/>
          <w:i/>
          <w:color w:val="44546A"/>
          <w:sz w:val="72"/>
          <w:lang w:val="en-US"/>
        </w:rPr>
        <w:t>PowerEnJoy</w:t>
      </w:r>
    </w:p>
    <w:p w14:paraId="1FF14077" w14:textId="77777777" w:rsidR="00B953D5" w:rsidRPr="002A5199" w:rsidRDefault="00B953D5" w:rsidP="00B953D5">
      <w:pPr>
        <w:rPr>
          <w:rFonts w:ascii="Times New Roman" w:hAnsi="Times New Roman" w:cs="Times New Roman"/>
          <w:lang w:val="en-US"/>
        </w:rPr>
      </w:pPr>
    </w:p>
    <w:p w14:paraId="0542CDCE" w14:textId="77777777" w:rsidR="00B953D5" w:rsidRPr="002A5199" w:rsidRDefault="00B953D5" w:rsidP="00B953D5">
      <w:pPr>
        <w:rPr>
          <w:rFonts w:ascii="Times New Roman" w:hAnsi="Times New Roman" w:cs="Times New Roman"/>
          <w:lang w:val="en-US"/>
        </w:rPr>
      </w:pPr>
      <w:r w:rsidRPr="00A67B48">
        <w:rPr>
          <w:noProof/>
        </w:rPr>
        <w:drawing>
          <wp:anchor distT="0" distB="0" distL="114300" distR="114300" simplePos="0" relativeHeight="251660288" behindDoc="1" locked="0" layoutInCell="1" allowOverlap="0" wp14:anchorId="1DAF6EBE" wp14:editId="6E383F0B">
            <wp:simplePos x="0" y="0"/>
            <wp:positionH relativeFrom="margin">
              <wp:align>center</wp:align>
            </wp:positionH>
            <wp:positionV relativeFrom="paragraph">
              <wp:posOffset>12496</wp:posOffset>
            </wp:positionV>
            <wp:extent cx="5029200" cy="4686300"/>
            <wp:effectExtent l="0" t="0" r="0" b="0"/>
            <wp:wrapNone/>
            <wp:docPr id="24"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7"/>
                    <a:stretch>
                      <a:fillRect/>
                    </a:stretch>
                  </pic:blipFill>
                  <pic:spPr>
                    <a:xfrm>
                      <a:off x="0" y="0"/>
                      <a:ext cx="5029200" cy="4686300"/>
                    </a:xfrm>
                    <a:prstGeom prst="rect">
                      <a:avLst/>
                    </a:prstGeom>
                  </pic:spPr>
                </pic:pic>
              </a:graphicData>
            </a:graphic>
            <wp14:sizeRelH relativeFrom="margin">
              <wp14:pctWidth>0</wp14:pctWidth>
            </wp14:sizeRelH>
            <wp14:sizeRelV relativeFrom="margin">
              <wp14:pctHeight>0</wp14:pctHeight>
            </wp14:sizeRelV>
          </wp:anchor>
        </w:drawing>
      </w:r>
    </w:p>
    <w:p w14:paraId="6EDE10A1" w14:textId="77777777" w:rsidR="00B953D5" w:rsidRPr="002A5199" w:rsidRDefault="00B953D5" w:rsidP="00B953D5">
      <w:pPr>
        <w:rPr>
          <w:rFonts w:ascii="Times New Roman" w:hAnsi="Times New Roman" w:cs="Times New Roman"/>
          <w:lang w:val="en-US"/>
        </w:rPr>
      </w:pPr>
    </w:p>
    <w:p w14:paraId="5830E48D" w14:textId="77777777" w:rsidR="00B953D5" w:rsidRPr="002A5199" w:rsidRDefault="00B953D5" w:rsidP="00B953D5">
      <w:pPr>
        <w:rPr>
          <w:rFonts w:ascii="Times New Roman" w:hAnsi="Times New Roman" w:cs="Times New Roman"/>
          <w:lang w:val="en-US"/>
        </w:rPr>
      </w:pPr>
    </w:p>
    <w:p w14:paraId="66BCDCFF" w14:textId="77777777" w:rsidR="00B953D5" w:rsidRPr="002A5199" w:rsidRDefault="00B953D5" w:rsidP="00B953D5">
      <w:pPr>
        <w:rPr>
          <w:rFonts w:ascii="Times New Roman" w:hAnsi="Times New Roman" w:cs="Times New Roman"/>
          <w:lang w:val="en-US"/>
        </w:rPr>
      </w:pPr>
    </w:p>
    <w:p w14:paraId="7677126D" w14:textId="77777777" w:rsidR="00B953D5" w:rsidRPr="002A5199" w:rsidRDefault="00B953D5" w:rsidP="00B953D5">
      <w:pPr>
        <w:rPr>
          <w:rFonts w:ascii="Times New Roman" w:hAnsi="Times New Roman" w:cs="Times New Roman"/>
          <w:lang w:val="en-US"/>
        </w:rPr>
      </w:pPr>
    </w:p>
    <w:p w14:paraId="510AE019" w14:textId="77777777" w:rsidR="00B953D5" w:rsidRPr="002A5199" w:rsidRDefault="00B953D5" w:rsidP="00B953D5">
      <w:pPr>
        <w:rPr>
          <w:rFonts w:ascii="Times New Roman" w:hAnsi="Times New Roman" w:cs="Times New Roman"/>
          <w:lang w:val="en-US"/>
        </w:rPr>
      </w:pPr>
    </w:p>
    <w:p w14:paraId="29440CB4" w14:textId="77777777" w:rsidR="00B953D5" w:rsidRPr="002A5199" w:rsidRDefault="00B953D5" w:rsidP="00B953D5">
      <w:pPr>
        <w:tabs>
          <w:tab w:val="center" w:pos="5268"/>
        </w:tabs>
        <w:jc w:val="center"/>
        <w:rPr>
          <w:rFonts w:ascii="Times New Roman" w:eastAsia="Calibri" w:hAnsi="Times New Roman" w:cs="Times New Roman"/>
          <w:b/>
          <w:color w:val="44546A"/>
          <w:sz w:val="72"/>
          <w:lang w:val="en-US"/>
        </w:rPr>
      </w:pPr>
    </w:p>
    <w:p w14:paraId="32A82544" w14:textId="07577CFE" w:rsidR="00B953D5" w:rsidRPr="002A5199" w:rsidRDefault="00B953D5" w:rsidP="00B953D5">
      <w:pPr>
        <w:tabs>
          <w:tab w:val="center" w:pos="5268"/>
        </w:tabs>
        <w:jc w:val="center"/>
        <w:rPr>
          <w:rFonts w:ascii="Times New Roman" w:eastAsia="Calibri" w:hAnsi="Times New Roman" w:cs="Times New Roman"/>
          <w:b/>
          <w:color w:val="44546A"/>
          <w:sz w:val="72"/>
          <w:lang w:val="en-US"/>
        </w:rPr>
      </w:pPr>
      <w:r w:rsidRPr="002A5199">
        <w:rPr>
          <w:rFonts w:ascii="Times New Roman" w:eastAsia="Calibri" w:hAnsi="Times New Roman" w:cs="Times New Roman"/>
          <w:b/>
          <w:color w:val="44546A"/>
          <w:sz w:val="72"/>
          <w:lang w:val="en-US"/>
        </w:rPr>
        <w:t>Integration Test Plan Document</w:t>
      </w:r>
    </w:p>
    <w:p w14:paraId="77AA6D4D" w14:textId="77777777" w:rsidR="00B953D5" w:rsidRPr="002A5199" w:rsidRDefault="00B953D5" w:rsidP="00B953D5">
      <w:pPr>
        <w:tabs>
          <w:tab w:val="center" w:pos="5268"/>
        </w:tabs>
        <w:jc w:val="center"/>
        <w:rPr>
          <w:rFonts w:ascii="Times New Roman" w:eastAsia="Calibri" w:hAnsi="Times New Roman" w:cs="Times New Roman"/>
          <w:b/>
          <w:color w:val="44546A"/>
          <w:sz w:val="72"/>
          <w:lang w:val="en-US"/>
        </w:rPr>
      </w:pPr>
    </w:p>
    <w:p w14:paraId="60302DBD" w14:textId="77777777" w:rsidR="00B953D5" w:rsidRPr="002A5199" w:rsidRDefault="00B953D5" w:rsidP="00B953D5">
      <w:pPr>
        <w:rPr>
          <w:rFonts w:ascii="Times New Roman" w:hAnsi="Times New Roman" w:cs="Times New Roman"/>
          <w:lang w:val="en-US"/>
        </w:rPr>
      </w:pPr>
    </w:p>
    <w:p w14:paraId="335794C9" w14:textId="77777777" w:rsidR="00B953D5" w:rsidRPr="002A5199" w:rsidRDefault="00B953D5" w:rsidP="00B953D5">
      <w:pPr>
        <w:ind w:left="708"/>
        <w:rPr>
          <w:rFonts w:ascii="Times New Roman" w:hAnsi="Times New Roman" w:cs="Times New Roman"/>
          <w:lang w:val="en-US"/>
        </w:rPr>
      </w:pPr>
    </w:p>
    <w:p w14:paraId="41F3B6CA" w14:textId="77777777" w:rsidR="00B953D5" w:rsidRPr="002A5199" w:rsidRDefault="00B953D5" w:rsidP="00B953D5">
      <w:pPr>
        <w:rPr>
          <w:rFonts w:ascii="Times New Roman" w:hAnsi="Times New Roman" w:cs="Times New Roman"/>
          <w:lang w:val="en-US"/>
        </w:rPr>
      </w:pPr>
    </w:p>
    <w:p w14:paraId="3DB84012" w14:textId="77777777" w:rsidR="00B953D5" w:rsidRPr="002A5199" w:rsidRDefault="00B953D5" w:rsidP="00B953D5">
      <w:pPr>
        <w:rPr>
          <w:rFonts w:ascii="Times New Roman" w:hAnsi="Times New Roman" w:cs="Times New Roman"/>
          <w:lang w:val="en-US"/>
        </w:rPr>
      </w:pPr>
    </w:p>
    <w:p w14:paraId="607EC076" w14:textId="77777777" w:rsidR="00B953D5" w:rsidRPr="002A5199" w:rsidRDefault="00B953D5" w:rsidP="00B953D5">
      <w:pPr>
        <w:rPr>
          <w:rFonts w:ascii="Times New Roman" w:hAnsi="Times New Roman" w:cs="Times New Roman"/>
          <w:lang w:val="en-US"/>
        </w:rPr>
      </w:pPr>
    </w:p>
    <w:p w14:paraId="79AA6B78" w14:textId="77777777" w:rsidR="00B953D5" w:rsidRPr="002A5199" w:rsidRDefault="00B953D5" w:rsidP="00B953D5">
      <w:pPr>
        <w:rPr>
          <w:rFonts w:ascii="Times New Roman" w:hAnsi="Times New Roman" w:cs="Times New Roman"/>
          <w:lang w:val="en-US"/>
        </w:rPr>
      </w:pPr>
    </w:p>
    <w:p w14:paraId="19E9DD6C" w14:textId="77777777" w:rsidR="00B953D5" w:rsidRPr="002A5199" w:rsidRDefault="00B953D5" w:rsidP="00B953D5">
      <w:pPr>
        <w:rPr>
          <w:rFonts w:ascii="Times New Roman" w:hAnsi="Times New Roman" w:cs="Times New Roman"/>
          <w:lang w:val="en-US"/>
        </w:rPr>
      </w:pPr>
    </w:p>
    <w:p w14:paraId="3BE03168" w14:textId="77777777" w:rsidR="00B953D5" w:rsidRPr="002A5199" w:rsidRDefault="00B953D5" w:rsidP="00B953D5">
      <w:pPr>
        <w:rPr>
          <w:rFonts w:ascii="Times New Roman" w:hAnsi="Times New Roman" w:cs="Times New Roman"/>
          <w:lang w:val="en-US"/>
        </w:rPr>
      </w:pPr>
    </w:p>
    <w:p w14:paraId="24766792" w14:textId="1281B236" w:rsidR="00B953D5" w:rsidRPr="002A5199" w:rsidRDefault="00B953D5" w:rsidP="00B953D5">
      <w:pPr>
        <w:rPr>
          <w:rFonts w:ascii="Times New Roman" w:hAnsi="Times New Roman" w:cs="Times New Roman"/>
          <w:lang w:val="en-US"/>
        </w:rPr>
      </w:pPr>
    </w:p>
    <w:p w14:paraId="6D700CC6" w14:textId="77777777" w:rsidR="00B953D5" w:rsidRPr="002A5199" w:rsidRDefault="00B953D5" w:rsidP="00B953D5">
      <w:pPr>
        <w:rPr>
          <w:rFonts w:ascii="Times New Roman" w:hAnsi="Times New Roman" w:cs="Times New Roman"/>
          <w:lang w:val="en-US"/>
        </w:rPr>
      </w:pPr>
    </w:p>
    <w:p w14:paraId="7EA705BB" w14:textId="77777777" w:rsidR="00B953D5" w:rsidRPr="00AA4A2B" w:rsidRDefault="00B953D5" w:rsidP="00B953D5">
      <w:pPr>
        <w:rPr>
          <w:lang w:val="en-US"/>
        </w:rPr>
      </w:pPr>
      <w:r w:rsidRPr="00AA4A2B">
        <w:rPr>
          <w:lang w:val="en-US"/>
        </w:rPr>
        <w:t>Authors:</w:t>
      </w:r>
    </w:p>
    <w:p w14:paraId="6893D63C" w14:textId="77777777" w:rsidR="00B953D5" w:rsidRPr="00AA4A2B" w:rsidRDefault="00B953D5" w:rsidP="00B953D5">
      <w:pPr>
        <w:rPr>
          <w:lang w:val="en-US"/>
        </w:rPr>
      </w:pPr>
      <w:r w:rsidRPr="00AA4A2B">
        <w:rPr>
          <w:lang w:val="en-US"/>
        </w:rPr>
        <w:t xml:space="preserve">Emanuele </w:t>
      </w:r>
      <w:proofErr w:type="spellStart"/>
      <w:r w:rsidRPr="00AA4A2B">
        <w:rPr>
          <w:lang w:val="en-US"/>
        </w:rPr>
        <w:t>Chilà</w:t>
      </w:r>
      <w:proofErr w:type="spellEnd"/>
    </w:p>
    <w:p w14:paraId="0A8EAD04" w14:textId="77777777" w:rsidR="00B953D5" w:rsidRPr="00AA4A2B" w:rsidRDefault="00B953D5" w:rsidP="00B953D5">
      <w:pPr>
        <w:rPr>
          <w:lang w:val="en-US"/>
        </w:rPr>
      </w:pPr>
      <w:r w:rsidRPr="00AA4A2B">
        <w:rPr>
          <w:lang w:val="en-US"/>
        </w:rPr>
        <w:t xml:space="preserve">Giorgio </w:t>
      </w:r>
      <w:proofErr w:type="spellStart"/>
      <w:r w:rsidRPr="00AA4A2B">
        <w:rPr>
          <w:lang w:val="en-US"/>
        </w:rPr>
        <w:t>Lazzarinetti</w:t>
      </w:r>
      <w:proofErr w:type="spellEnd"/>
    </w:p>
    <w:p w14:paraId="1E90378A" w14:textId="23D1644C" w:rsidR="00B953D5" w:rsidRPr="00AA4A2B" w:rsidRDefault="00E374F5" w:rsidP="00B953D5">
      <w:pPr>
        <w:jc w:val="center"/>
        <w:rPr>
          <w:lang w:val="en-US"/>
        </w:rPr>
      </w:pPr>
      <w:r>
        <w:rPr>
          <w:lang w:val="en-US"/>
        </w:rPr>
        <w:t>January 11</w:t>
      </w:r>
      <w:r w:rsidR="00AA4A2B" w:rsidRPr="00AA4A2B">
        <w:rPr>
          <w:lang w:val="en-US"/>
        </w:rPr>
        <w:t>th 2017</w:t>
      </w:r>
    </w:p>
    <w:p w14:paraId="02FB2BD2" w14:textId="7C5051A0" w:rsidR="0041615B" w:rsidRPr="0041615B" w:rsidRDefault="0041615B" w:rsidP="0041615B">
      <w:pPr>
        <w:pStyle w:val="Sommario2"/>
        <w:pBdr>
          <w:bottom w:val="single" w:sz="4" w:space="1" w:color="auto"/>
        </w:pBdr>
        <w:jc w:val="center"/>
        <w:rPr>
          <w:sz w:val="44"/>
          <w:szCs w:val="44"/>
        </w:rPr>
      </w:pPr>
      <w:r w:rsidRPr="0041615B">
        <w:rPr>
          <w:sz w:val="44"/>
          <w:szCs w:val="44"/>
        </w:rPr>
        <w:lastRenderedPageBreak/>
        <w:t>SUMMARY</w:t>
      </w:r>
    </w:p>
    <w:p w14:paraId="72A645DB" w14:textId="14B28AB2" w:rsidR="002A5199" w:rsidRDefault="002A5199" w:rsidP="0041615B">
      <w:pPr>
        <w:pStyle w:val="Sommario2"/>
        <w:rPr>
          <w:noProof/>
        </w:rPr>
      </w:pPr>
      <w:r>
        <w:rPr>
          <w:b/>
          <w:color w:val="3366FF"/>
        </w:rPr>
        <w:fldChar w:fldCharType="begin"/>
      </w:r>
      <w:r>
        <w:rPr>
          <w:b/>
          <w:color w:val="3366FF"/>
        </w:rPr>
        <w:instrText xml:space="preserve"> TOC \o \h \z \u </w:instrText>
      </w:r>
      <w:r>
        <w:rPr>
          <w:b/>
          <w:color w:val="3366FF"/>
        </w:rPr>
        <w:fldChar w:fldCharType="separate"/>
      </w:r>
      <w:hyperlink w:anchor="_Toc471582782" w:history="1">
        <w:r w:rsidRPr="00E97E95">
          <w:rPr>
            <w:rStyle w:val="Collegamentoipertestuale"/>
            <w:rFonts w:eastAsia="Cambria"/>
            <w:noProof/>
            <w:lang w:val="en-US"/>
          </w:rPr>
          <w:t>1.</w:t>
        </w:r>
        <w:r>
          <w:rPr>
            <w:noProof/>
          </w:rPr>
          <w:tab/>
        </w:r>
        <w:r w:rsidRPr="00E97E95">
          <w:rPr>
            <w:rStyle w:val="Collegamentoipertestuale"/>
            <w:rFonts w:eastAsia="Cambria"/>
            <w:noProof/>
            <w:lang w:val="en-US"/>
          </w:rPr>
          <w:t>INTRODUCTION</w:t>
        </w:r>
        <w:r>
          <w:rPr>
            <w:noProof/>
            <w:webHidden/>
          </w:rPr>
          <w:tab/>
        </w:r>
        <w:r>
          <w:rPr>
            <w:noProof/>
            <w:webHidden/>
          </w:rPr>
          <w:fldChar w:fldCharType="begin"/>
        </w:r>
        <w:r>
          <w:rPr>
            <w:noProof/>
            <w:webHidden/>
          </w:rPr>
          <w:instrText xml:space="preserve"> PAGEREF _Toc471582782 \h </w:instrText>
        </w:r>
        <w:r>
          <w:rPr>
            <w:noProof/>
            <w:webHidden/>
          </w:rPr>
        </w:r>
        <w:r>
          <w:rPr>
            <w:noProof/>
            <w:webHidden/>
          </w:rPr>
          <w:fldChar w:fldCharType="separate"/>
        </w:r>
        <w:r>
          <w:rPr>
            <w:noProof/>
            <w:webHidden/>
          </w:rPr>
          <w:t>3</w:t>
        </w:r>
        <w:r>
          <w:rPr>
            <w:noProof/>
            <w:webHidden/>
          </w:rPr>
          <w:fldChar w:fldCharType="end"/>
        </w:r>
      </w:hyperlink>
    </w:p>
    <w:p w14:paraId="6FD2D5A5" w14:textId="4B5E3AF2" w:rsidR="002A5199" w:rsidRDefault="00A121A4">
      <w:pPr>
        <w:pStyle w:val="Sommario3"/>
        <w:tabs>
          <w:tab w:val="left" w:pos="1100"/>
          <w:tab w:val="right" w:leader="dot" w:pos="9962"/>
        </w:tabs>
        <w:rPr>
          <w:noProof/>
        </w:rPr>
      </w:pPr>
      <w:hyperlink w:anchor="_Toc471582783" w:history="1">
        <w:r w:rsidR="002A5199" w:rsidRPr="00E97E95">
          <w:rPr>
            <w:rStyle w:val="Collegamentoipertestuale"/>
            <w:rFonts w:ascii="Times New Roman" w:eastAsia="Cambria" w:hAnsi="Times New Roman" w:cs="Times New Roman"/>
            <w:noProof/>
            <w:lang w:val="en-US"/>
          </w:rPr>
          <w:t>1.1.</w:t>
        </w:r>
        <w:r w:rsidR="002A5199">
          <w:rPr>
            <w:noProof/>
          </w:rPr>
          <w:tab/>
        </w:r>
        <w:r w:rsidR="002A5199" w:rsidRPr="00E97E95">
          <w:rPr>
            <w:rStyle w:val="Collegamentoipertestuale"/>
            <w:rFonts w:ascii="Times New Roman" w:eastAsia="Cambria" w:hAnsi="Times New Roman" w:cs="Times New Roman"/>
            <w:noProof/>
            <w:lang w:val="en-US"/>
          </w:rPr>
          <w:t>PURPOSE AND SCOPE</w:t>
        </w:r>
        <w:r w:rsidR="002A5199">
          <w:rPr>
            <w:noProof/>
            <w:webHidden/>
          </w:rPr>
          <w:tab/>
        </w:r>
        <w:r w:rsidR="002A5199">
          <w:rPr>
            <w:noProof/>
            <w:webHidden/>
          </w:rPr>
          <w:fldChar w:fldCharType="begin"/>
        </w:r>
        <w:r w:rsidR="002A5199">
          <w:rPr>
            <w:noProof/>
            <w:webHidden/>
          </w:rPr>
          <w:instrText xml:space="preserve"> PAGEREF _Toc471582783 \h </w:instrText>
        </w:r>
        <w:r w:rsidR="002A5199">
          <w:rPr>
            <w:noProof/>
            <w:webHidden/>
          </w:rPr>
        </w:r>
        <w:r w:rsidR="002A5199">
          <w:rPr>
            <w:noProof/>
            <w:webHidden/>
          </w:rPr>
          <w:fldChar w:fldCharType="separate"/>
        </w:r>
        <w:r w:rsidR="002A5199">
          <w:rPr>
            <w:noProof/>
            <w:webHidden/>
          </w:rPr>
          <w:t>3</w:t>
        </w:r>
        <w:r w:rsidR="002A5199">
          <w:rPr>
            <w:noProof/>
            <w:webHidden/>
          </w:rPr>
          <w:fldChar w:fldCharType="end"/>
        </w:r>
      </w:hyperlink>
    </w:p>
    <w:p w14:paraId="065B1B26" w14:textId="4313D58E" w:rsidR="002A5199" w:rsidRDefault="00A121A4">
      <w:pPr>
        <w:pStyle w:val="Sommario3"/>
        <w:tabs>
          <w:tab w:val="left" w:pos="1100"/>
          <w:tab w:val="right" w:leader="dot" w:pos="9962"/>
        </w:tabs>
        <w:rPr>
          <w:noProof/>
        </w:rPr>
      </w:pPr>
      <w:hyperlink w:anchor="_Toc471582784" w:history="1">
        <w:r w:rsidR="002A5199" w:rsidRPr="00E97E95">
          <w:rPr>
            <w:rStyle w:val="Collegamentoipertestuale"/>
            <w:rFonts w:ascii="Times New Roman" w:eastAsia="Cambria" w:hAnsi="Times New Roman" w:cs="Times New Roman"/>
            <w:noProof/>
            <w:lang w:val="en-US"/>
          </w:rPr>
          <w:t>1.2.</w:t>
        </w:r>
        <w:r w:rsidR="002A5199">
          <w:rPr>
            <w:noProof/>
          </w:rPr>
          <w:tab/>
        </w:r>
        <w:r w:rsidR="002A5199" w:rsidRPr="00E97E95">
          <w:rPr>
            <w:rStyle w:val="Collegamentoipertestuale"/>
            <w:rFonts w:ascii="Times New Roman" w:eastAsia="Cambria" w:hAnsi="Times New Roman" w:cs="Times New Roman"/>
            <w:noProof/>
            <w:lang w:val="en-US"/>
          </w:rPr>
          <w:t>LIST OF DEFINITION AND ABBREVIATIONS</w:t>
        </w:r>
        <w:r w:rsidR="002A5199">
          <w:rPr>
            <w:noProof/>
            <w:webHidden/>
          </w:rPr>
          <w:tab/>
        </w:r>
        <w:r w:rsidR="002A5199">
          <w:rPr>
            <w:noProof/>
            <w:webHidden/>
          </w:rPr>
          <w:fldChar w:fldCharType="begin"/>
        </w:r>
        <w:r w:rsidR="002A5199">
          <w:rPr>
            <w:noProof/>
            <w:webHidden/>
          </w:rPr>
          <w:instrText xml:space="preserve"> PAGEREF _Toc471582784 \h </w:instrText>
        </w:r>
        <w:r w:rsidR="002A5199">
          <w:rPr>
            <w:noProof/>
            <w:webHidden/>
          </w:rPr>
        </w:r>
        <w:r w:rsidR="002A5199">
          <w:rPr>
            <w:noProof/>
            <w:webHidden/>
          </w:rPr>
          <w:fldChar w:fldCharType="separate"/>
        </w:r>
        <w:r w:rsidR="002A5199">
          <w:rPr>
            <w:noProof/>
            <w:webHidden/>
          </w:rPr>
          <w:t>4</w:t>
        </w:r>
        <w:r w:rsidR="002A5199">
          <w:rPr>
            <w:noProof/>
            <w:webHidden/>
          </w:rPr>
          <w:fldChar w:fldCharType="end"/>
        </w:r>
      </w:hyperlink>
    </w:p>
    <w:p w14:paraId="702D2C30" w14:textId="22174B67" w:rsidR="002A5199" w:rsidRDefault="00A121A4">
      <w:pPr>
        <w:pStyle w:val="Sommario3"/>
        <w:tabs>
          <w:tab w:val="left" w:pos="1100"/>
          <w:tab w:val="right" w:leader="dot" w:pos="9962"/>
        </w:tabs>
        <w:rPr>
          <w:noProof/>
        </w:rPr>
      </w:pPr>
      <w:hyperlink w:anchor="_Toc471582785" w:history="1">
        <w:r w:rsidR="002A5199" w:rsidRPr="00E97E95">
          <w:rPr>
            <w:rStyle w:val="Collegamentoipertestuale"/>
            <w:rFonts w:ascii="Times New Roman" w:eastAsia="Cambria" w:hAnsi="Times New Roman" w:cs="Times New Roman"/>
            <w:noProof/>
            <w:lang w:val="en-US"/>
          </w:rPr>
          <w:t>1.3.</w:t>
        </w:r>
        <w:r w:rsidR="002A5199">
          <w:rPr>
            <w:noProof/>
          </w:rPr>
          <w:tab/>
        </w:r>
        <w:r w:rsidR="002A5199" w:rsidRPr="00E97E95">
          <w:rPr>
            <w:rStyle w:val="Collegamentoipertestuale"/>
            <w:rFonts w:ascii="Times New Roman" w:eastAsia="Cambria" w:hAnsi="Times New Roman" w:cs="Times New Roman"/>
            <w:noProof/>
            <w:lang w:val="en-US"/>
          </w:rPr>
          <w:t>LIST OF REFERENCE DOCUMENT</w:t>
        </w:r>
        <w:r w:rsidR="002A5199">
          <w:rPr>
            <w:noProof/>
            <w:webHidden/>
          </w:rPr>
          <w:tab/>
        </w:r>
        <w:r w:rsidR="002A5199">
          <w:rPr>
            <w:noProof/>
            <w:webHidden/>
          </w:rPr>
          <w:fldChar w:fldCharType="begin"/>
        </w:r>
        <w:r w:rsidR="002A5199">
          <w:rPr>
            <w:noProof/>
            <w:webHidden/>
          </w:rPr>
          <w:instrText xml:space="preserve"> PAGEREF _Toc471582785 \h </w:instrText>
        </w:r>
        <w:r w:rsidR="002A5199">
          <w:rPr>
            <w:noProof/>
            <w:webHidden/>
          </w:rPr>
        </w:r>
        <w:r w:rsidR="002A5199">
          <w:rPr>
            <w:noProof/>
            <w:webHidden/>
          </w:rPr>
          <w:fldChar w:fldCharType="separate"/>
        </w:r>
        <w:r w:rsidR="002A5199">
          <w:rPr>
            <w:noProof/>
            <w:webHidden/>
          </w:rPr>
          <w:t>4</w:t>
        </w:r>
        <w:r w:rsidR="002A5199">
          <w:rPr>
            <w:noProof/>
            <w:webHidden/>
          </w:rPr>
          <w:fldChar w:fldCharType="end"/>
        </w:r>
      </w:hyperlink>
    </w:p>
    <w:p w14:paraId="10050DCC" w14:textId="60627706" w:rsidR="002A5199" w:rsidRDefault="00A121A4" w:rsidP="0041615B">
      <w:pPr>
        <w:pStyle w:val="Sommario2"/>
        <w:rPr>
          <w:noProof/>
        </w:rPr>
      </w:pPr>
      <w:hyperlink w:anchor="_Toc471582786" w:history="1">
        <w:r w:rsidR="002A5199" w:rsidRPr="00E97E95">
          <w:rPr>
            <w:rStyle w:val="Collegamentoipertestuale"/>
            <w:rFonts w:eastAsia="Cambria"/>
            <w:noProof/>
            <w:lang w:val="en-US"/>
          </w:rPr>
          <w:t>2.</w:t>
        </w:r>
        <w:r w:rsidR="002A5199">
          <w:rPr>
            <w:noProof/>
          </w:rPr>
          <w:tab/>
        </w:r>
        <w:r w:rsidR="002A5199" w:rsidRPr="00E97E95">
          <w:rPr>
            <w:rStyle w:val="Collegamentoipertestuale"/>
            <w:rFonts w:eastAsia="Cambria"/>
            <w:noProof/>
            <w:lang w:val="en-US"/>
          </w:rPr>
          <w:t>INTEGRATION STRATEGY</w:t>
        </w:r>
        <w:r w:rsidR="002A5199">
          <w:rPr>
            <w:noProof/>
            <w:webHidden/>
          </w:rPr>
          <w:tab/>
        </w:r>
        <w:r w:rsidR="002A5199">
          <w:rPr>
            <w:noProof/>
            <w:webHidden/>
          </w:rPr>
          <w:fldChar w:fldCharType="begin"/>
        </w:r>
        <w:r w:rsidR="002A5199">
          <w:rPr>
            <w:noProof/>
            <w:webHidden/>
          </w:rPr>
          <w:instrText xml:space="preserve"> PAGEREF _Toc471582786 \h </w:instrText>
        </w:r>
        <w:r w:rsidR="002A5199">
          <w:rPr>
            <w:noProof/>
            <w:webHidden/>
          </w:rPr>
        </w:r>
        <w:r w:rsidR="002A5199">
          <w:rPr>
            <w:noProof/>
            <w:webHidden/>
          </w:rPr>
          <w:fldChar w:fldCharType="separate"/>
        </w:r>
        <w:r w:rsidR="002A5199">
          <w:rPr>
            <w:noProof/>
            <w:webHidden/>
          </w:rPr>
          <w:t>4</w:t>
        </w:r>
        <w:r w:rsidR="002A5199">
          <w:rPr>
            <w:noProof/>
            <w:webHidden/>
          </w:rPr>
          <w:fldChar w:fldCharType="end"/>
        </w:r>
      </w:hyperlink>
    </w:p>
    <w:p w14:paraId="2CEF155D" w14:textId="73F65537" w:rsidR="002A5199" w:rsidRDefault="00A121A4">
      <w:pPr>
        <w:pStyle w:val="Sommario3"/>
        <w:tabs>
          <w:tab w:val="left" w:pos="1100"/>
          <w:tab w:val="right" w:leader="dot" w:pos="9962"/>
        </w:tabs>
        <w:rPr>
          <w:noProof/>
        </w:rPr>
      </w:pPr>
      <w:hyperlink w:anchor="_Toc471582787" w:history="1">
        <w:r w:rsidR="002A5199" w:rsidRPr="00E97E95">
          <w:rPr>
            <w:rStyle w:val="Collegamentoipertestuale"/>
            <w:rFonts w:ascii="Times New Roman" w:eastAsia="Cambria" w:hAnsi="Times New Roman" w:cs="Times New Roman"/>
            <w:noProof/>
            <w:lang w:val="en-US"/>
          </w:rPr>
          <w:t>2.1.</w:t>
        </w:r>
        <w:r w:rsidR="002A5199">
          <w:rPr>
            <w:noProof/>
          </w:rPr>
          <w:tab/>
        </w:r>
        <w:r w:rsidR="002A5199" w:rsidRPr="00E97E95">
          <w:rPr>
            <w:rStyle w:val="Collegamentoipertestuale"/>
            <w:rFonts w:ascii="Times New Roman" w:eastAsia="Cambria" w:hAnsi="Times New Roman" w:cs="Times New Roman"/>
            <w:noProof/>
            <w:lang w:val="en-US"/>
          </w:rPr>
          <w:t>ENTRY CRITERIA</w:t>
        </w:r>
        <w:r w:rsidR="002A5199">
          <w:rPr>
            <w:noProof/>
            <w:webHidden/>
          </w:rPr>
          <w:tab/>
        </w:r>
        <w:r w:rsidR="002A5199">
          <w:rPr>
            <w:noProof/>
            <w:webHidden/>
          </w:rPr>
          <w:fldChar w:fldCharType="begin"/>
        </w:r>
        <w:r w:rsidR="002A5199">
          <w:rPr>
            <w:noProof/>
            <w:webHidden/>
          </w:rPr>
          <w:instrText xml:space="preserve"> PAGEREF _Toc471582787 \h </w:instrText>
        </w:r>
        <w:r w:rsidR="002A5199">
          <w:rPr>
            <w:noProof/>
            <w:webHidden/>
          </w:rPr>
        </w:r>
        <w:r w:rsidR="002A5199">
          <w:rPr>
            <w:noProof/>
            <w:webHidden/>
          </w:rPr>
          <w:fldChar w:fldCharType="separate"/>
        </w:r>
        <w:r w:rsidR="002A5199">
          <w:rPr>
            <w:noProof/>
            <w:webHidden/>
          </w:rPr>
          <w:t>4</w:t>
        </w:r>
        <w:r w:rsidR="002A5199">
          <w:rPr>
            <w:noProof/>
            <w:webHidden/>
          </w:rPr>
          <w:fldChar w:fldCharType="end"/>
        </w:r>
      </w:hyperlink>
    </w:p>
    <w:p w14:paraId="6B136AD9" w14:textId="7110F10E" w:rsidR="002A5199" w:rsidRDefault="00A121A4">
      <w:pPr>
        <w:pStyle w:val="Sommario3"/>
        <w:tabs>
          <w:tab w:val="left" w:pos="1100"/>
          <w:tab w:val="right" w:leader="dot" w:pos="9962"/>
        </w:tabs>
        <w:rPr>
          <w:noProof/>
        </w:rPr>
      </w:pPr>
      <w:hyperlink w:anchor="_Toc471582788" w:history="1">
        <w:r w:rsidR="002A5199" w:rsidRPr="00E97E95">
          <w:rPr>
            <w:rStyle w:val="Collegamentoipertestuale"/>
            <w:rFonts w:ascii="Times New Roman" w:eastAsia="Cambria" w:hAnsi="Times New Roman" w:cs="Times New Roman"/>
            <w:noProof/>
            <w:lang w:val="en-US"/>
          </w:rPr>
          <w:t>2.2.</w:t>
        </w:r>
        <w:r w:rsidR="002A5199">
          <w:rPr>
            <w:noProof/>
          </w:rPr>
          <w:tab/>
        </w:r>
        <w:r w:rsidR="002A5199" w:rsidRPr="00E97E95">
          <w:rPr>
            <w:rStyle w:val="Collegamentoipertestuale"/>
            <w:rFonts w:ascii="Times New Roman" w:eastAsia="Cambria" w:hAnsi="Times New Roman" w:cs="Times New Roman"/>
            <w:noProof/>
            <w:lang w:val="en-US"/>
          </w:rPr>
          <w:t>ELEMENTS TO BE INTEGRATED</w:t>
        </w:r>
        <w:r w:rsidR="002A5199">
          <w:rPr>
            <w:noProof/>
            <w:webHidden/>
          </w:rPr>
          <w:tab/>
        </w:r>
        <w:r w:rsidR="002A5199">
          <w:rPr>
            <w:noProof/>
            <w:webHidden/>
          </w:rPr>
          <w:fldChar w:fldCharType="begin"/>
        </w:r>
        <w:r w:rsidR="002A5199">
          <w:rPr>
            <w:noProof/>
            <w:webHidden/>
          </w:rPr>
          <w:instrText xml:space="preserve"> PAGEREF _Toc471582788 \h </w:instrText>
        </w:r>
        <w:r w:rsidR="002A5199">
          <w:rPr>
            <w:noProof/>
            <w:webHidden/>
          </w:rPr>
        </w:r>
        <w:r w:rsidR="002A5199">
          <w:rPr>
            <w:noProof/>
            <w:webHidden/>
          </w:rPr>
          <w:fldChar w:fldCharType="separate"/>
        </w:r>
        <w:r w:rsidR="002A5199">
          <w:rPr>
            <w:noProof/>
            <w:webHidden/>
          </w:rPr>
          <w:t>5</w:t>
        </w:r>
        <w:r w:rsidR="002A5199">
          <w:rPr>
            <w:noProof/>
            <w:webHidden/>
          </w:rPr>
          <w:fldChar w:fldCharType="end"/>
        </w:r>
      </w:hyperlink>
    </w:p>
    <w:p w14:paraId="62F6ED68" w14:textId="69E8E1C5" w:rsidR="002A5199" w:rsidRDefault="00A121A4">
      <w:pPr>
        <w:pStyle w:val="Sommario3"/>
        <w:tabs>
          <w:tab w:val="left" w:pos="1100"/>
          <w:tab w:val="right" w:leader="dot" w:pos="9962"/>
        </w:tabs>
        <w:rPr>
          <w:noProof/>
        </w:rPr>
      </w:pPr>
      <w:hyperlink w:anchor="_Toc471582789" w:history="1">
        <w:r w:rsidR="002A5199" w:rsidRPr="00E97E95">
          <w:rPr>
            <w:rStyle w:val="Collegamentoipertestuale"/>
            <w:rFonts w:ascii="Times New Roman" w:eastAsia="Cambria" w:hAnsi="Times New Roman" w:cs="Times New Roman"/>
            <w:noProof/>
            <w:lang w:val="en-US"/>
          </w:rPr>
          <w:t>2.3.</w:t>
        </w:r>
        <w:r w:rsidR="002A5199">
          <w:rPr>
            <w:noProof/>
          </w:rPr>
          <w:tab/>
        </w:r>
        <w:r w:rsidR="002A5199" w:rsidRPr="00E97E95">
          <w:rPr>
            <w:rStyle w:val="Collegamentoipertestuale"/>
            <w:rFonts w:ascii="Times New Roman" w:eastAsia="Cambria" w:hAnsi="Times New Roman" w:cs="Times New Roman"/>
            <w:noProof/>
            <w:lang w:val="en-US"/>
          </w:rPr>
          <w:t>INTEGRATION TESTING STRATEGY</w:t>
        </w:r>
        <w:r w:rsidR="002A5199">
          <w:rPr>
            <w:noProof/>
            <w:webHidden/>
          </w:rPr>
          <w:tab/>
        </w:r>
        <w:r w:rsidR="002A5199">
          <w:rPr>
            <w:noProof/>
            <w:webHidden/>
          </w:rPr>
          <w:fldChar w:fldCharType="begin"/>
        </w:r>
        <w:r w:rsidR="002A5199">
          <w:rPr>
            <w:noProof/>
            <w:webHidden/>
          </w:rPr>
          <w:instrText xml:space="preserve"> PAGEREF _Toc471582789 \h </w:instrText>
        </w:r>
        <w:r w:rsidR="002A5199">
          <w:rPr>
            <w:noProof/>
            <w:webHidden/>
          </w:rPr>
        </w:r>
        <w:r w:rsidR="002A5199">
          <w:rPr>
            <w:noProof/>
            <w:webHidden/>
          </w:rPr>
          <w:fldChar w:fldCharType="separate"/>
        </w:r>
        <w:r w:rsidR="002A5199">
          <w:rPr>
            <w:noProof/>
            <w:webHidden/>
          </w:rPr>
          <w:t>6</w:t>
        </w:r>
        <w:r w:rsidR="002A5199">
          <w:rPr>
            <w:noProof/>
            <w:webHidden/>
          </w:rPr>
          <w:fldChar w:fldCharType="end"/>
        </w:r>
      </w:hyperlink>
    </w:p>
    <w:p w14:paraId="35FEA23F" w14:textId="00F21C83" w:rsidR="002A5199" w:rsidRDefault="00A121A4">
      <w:pPr>
        <w:pStyle w:val="Sommario3"/>
        <w:tabs>
          <w:tab w:val="left" w:pos="1100"/>
          <w:tab w:val="right" w:leader="dot" w:pos="9962"/>
        </w:tabs>
        <w:rPr>
          <w:noProof/>
        </w:rPr>
      </w:pPr>
      <w:hyperlink w:anchor="_Toc471582790" w:history="1">
        <w:r w:rsidR="002A5199" w:rsidRPr="00E97E95">
          <w:rPr>
            <w:rStyle w:val="Collegamentoipertestuale"/>
            <w:rFonts w:ascii="Times New Roman" w:eastAsia="Cambria" w:hAnsi="Times New Roman" w:cs="Times New Roman"/>
            <w:noProof/>
            <w:lang w:val="en-US"/>
          </w:rPr>
          <w:t>2.4.</w:t>
        </w:r>
        <w:r w:rsidR="002A5199">
          <w:rPr>
            <w:noProof/>
          </w:rPr>
          <w:tab/>
        </w:r>
        <w:r w:rsidR="002A5199" w:rsidRPr="00E97E95">
          <w:rPr>
            <w:rStyle w:val="Collegamentoipertestuale"/>
            <w:rFonts w:ascii="Times New Roman" w:eastAsia="Cambria" w:hAnsi="Times New Roman" w:cs="Times New Roman"/>
            <w:noProof/>
            <w:lang w:val="en-US"/>
          </w:rPr>
          <w:t>SEQUENCE OF COMPONENT/FUNCTION INTEGRATION</w:t>
        </w:r>
        <w:r w:rsidR="002A5199">
          <w:rPr>
            <w:noProof/>
            <w:webHidden/>
          </w:rPr>
          <w:tab/>
        </w:r>
        <w:r w:rsidR="002A5199">
          <w:rPr>
            <w:noProof/>
            <w:webHidden/>
          </w:rPr>
          <w:fldChar w:fldCharType="begin"/>
        </w:r>
        <w:r w:rsidR="002A5199">
          <w:rPr>
            <w:noProof/>
            <w:webHidden/>
          </w:rPr>
          <w:instrText xml:space="preserve"> PAGEREF _Toc471582790 \h </w:instrText>
        </w:r>
        <w:r w:rsidR="002A5199">
          <w:rPr>
            <w:noProof/>
            <w:webHidden/>
          </w:rPr>
        </w:r>
        <w:r w:rsidR="002A5199">
          <w:rPr>
            <w:noProof/>
            <w:webHidden/>
          </w:rPr>
          <w:fldChar w:fldCharType="separate"/>
        </w:r>
        <w:r w:rsidR="002A5199">
          <w:rPr>
            <w:noProof/>
            <w:webHidden/>
          </w:rPr>
          <w:t>7</w:t>
        </w:r>
        <w:r w:rsidR="002A5199">
          <w:rPr>
            <w:noProof/>
            <w:webHidden/>
          </w:rPr>
          <w:fldChar w:fldCharType="end"/>
        </w:r>
      </w:hyperlink>
    </w:p>
    <w:p w14:paraId="04A32135" w14:textId="4D11D613" w:rsidR="002A5199" w:rsidRDefault="00A121A4" w:rsidP="0041615B">
      <w:pPr>
        <w:pStyle w:val="Sommario2"/>
        <w:rPr>
          <w:noProof/>
        </w:rPr>
      </w:pPr>
      <w:hyperlink w:anchor="_Toc471582791" w:history="1">
        <w:r w:rsidR="002A5199" w:rsidRPr="00E97E95">
          <w:rPr>
            <w:rStyle w:val="Collegamentoipertestuale"/>
            <w:rFonts w:eastAsia="Cambria"/>
            <w:noProof/>
            <w:lang w:val="en-US"/>
          </w:rPr>
          <w:t>3.</w:t>
        </w:r>
        <w:r w:rsidR="002A5199">
          <w:rPr>
            <w:noProof/>
          </w:rPr>
          <w:tab/>
        </w:r>
        <w:r w:rsidR="002A5199" w:rsidRPr="00E97E95">
          <w:rPr>
            <w:rStyle w:val="Collegamentoipertestuale"/>
            <w:rFonts w:eastAsia="Cambria"/>
            <w:noProof/>
            <w:lang w:val="en-US"/>
          </w:rPr>
          <w:t>INDIVIDUAL STEPS AND TEST DESCRIPTION</w:t>
        </w:r>
        <w:r w:rsidR="002A5199">
          <w:rPr>
            <w:noProof/>
            <w:webHidden/>
          </w:rPr>
          <w:tab/>
        </w:r>
        <w:r w:rsidR="002A5199">
          <w:rPr>
            <w:noProof/>
            <w:webHidden/>
          </w:rPr>
          <w:fldChar w:fldCharType="begin"/>
        </w:r>
        <w:r w:rsidR="002A5199">
          <w:rPr>
            <w:noProof/>
            <w:webHidden/>
          </w:rPr>
          <w:instrText xml:space="preserve"> PAGEREF _Toc471582791 \h </w:instrText>
        </w:r>
        <w:r w:rsidR="002A5199">
          <w:rPr>
            <w:noProof/>
            <w:webHidden/>
          </w:rPr>
        </w:r>
        <w:r w:rsidR="002A5199">
          <w:rPr>
            <w:noProof/>
            <w:webHidden/>
          </w:rPr>
          <w:fldChar w:fldCharType="separate"/>
        </w:r>
        <w:r w:rsidR="002A5199">
          <w:rPr>
            <w:noProof/>
            <w:webHidden/>
          </w:rPr>
          <w:t>13</w:t>
        </w:r>
        <w:r w:rsidR="002A5199">
          <w:rPr>
            <w:noProof/>
            <w:webHidden/>
          </w:rPr>
          <w:fldChar w:fldCharType="end"/>
        </w:r>
      </w:hyperlink>
    </w:p>
    <w:p w14:paraId="013DAB53" w14:textId="0D9BC31A" w:rsidR="002A5199" w:rsidRDefault="00A121A4">
      <w:pPr>
        <w:pStyle w:val="Sommario3"/>
        <w:tabs>
          <w:tab w:val="left" w:pos="1100"/>
          <w:tab w:val="right" w:leader="dot" w:pos="9962"/>
        </w:tabs>
        <w:rPr>
          <w:noProof/>
        </w:rPr>
      </w:pPr>
      <w:hyperlink w:anchor="_Toc471582792" w:history="1">
        <w:r w:rsidR="002A5199" w:rsidRPr="00E97E95">
          <w:rPr>
            <w:rStyle w:val="Collegamentoipertestuale"/>
            <w:rFonts w:ascii="Times New Roman" w:eastAsia="Cambria" w:hAnsi="Times New Roman" w:cs="Times New Roman"/>
            <w:noProof/>
            <w:lang w:val="en-US"/>
          </w:rPr>
          <w:t>3.1.</w:t>
        </w:r>
        <w:r w:rsidR="002A5199">
          <w:rPr>
            <w:noProof/>
          </w:rPr>
          <w:tab/>
        </w:r>
        <w:r w:rsidR="002A5199" w:rsidRPr="00E97E95">
          <w:rPr>
            <w:rStyle w:val="Collegamentoipertestuale"/>
            <w:rFonts w:ascii="Times New Roman" w:eastAsia="Cambria" w:hAnsi="Times New Roman" w:cs="Times New Roman"/>
            <w:noProof/>
            <w:lang w:val="en-US"/>
          </w:rPr>
          <w:t>INTEGRATION TEST CASES</w:t>
        </w:r>
        <w:r w:rsidR="002A5199">
          <w:rPr>
            <w:noProof/>
            <w:webHidden/>
          </w:rPr>
          <w:tab/>
        </w:r>
        <w:r w:rsidR="002A5199">
          <w:rPr>
            <w:noProof/>
            <w:webHidden/>
          </w:rPr>
          <w:fldChar w:fldCharType="begin"/>
        </w:r>
        <w:r w:rsidR="002A5199">
          <w:rPr>
            <w:noProof/>
            <w:webHidden/>
          </w:rPr>
          <w:instrText xml:space="preserve"> PAGEREF _Toc471582792 \h </w:instrText>
        </w:r>
        <w:r w:rsidR="002A5199">
          <w:rPr>
            <w:noProof/>
            <w:webHidden/>
          </w:rPr>
        </w:r>
        <w:r w:rsidR="002A5199">
          <w:rPr>
            <w:noProof/>
            <w:webHidden/>
          </w:rPr>
          <w:fldChar w:fldCharType="separate"/>
        </w:r>
        <w:r w:rsidR="002A5199">
          <w:rPr>
            <w:noProof/>
            <w:webHidden/>
          </w:rPr>
          <w:t>13</w:t>
        </w:r>
        <w:r w:rsidR="002A5199">
          <w:rPr>
            <w:noProof/>
            <w:webHidden/>
          </w:rPr>
          <w:fldChar w:fldCharType="end"/>
        </w:r>
      </w:hyperlink>
    </w:p>
    <w:p w14:paraId="35E2440D" w14:textId="356095AA" w:rsidR="002A5199" w:rsidRDefault="00A121A4">
      <w:pPr>
        <w:pStyle w:val="Sommario3"/>
        <w:tabs>
          <w:tab w:val="left" w:pos="1100"/>
          <w:tab w:val="right" w:leader="dot" w:pos="9962"/>
        </w:tabs>
        <w:rPr>
          <w:noProof/>
        </w:rPr>
      </w:pPr>
      <w:hyperlink w:anchor="_Toc471582793" w:history="1">
        <w:r w:rsidR="002A5199" w:rsidRPr="00E97E95">
          <w:rPr>
            <w:rStyle w:val="Collegamentoipertestuale"/>
            <w:rFonts w:ascii="Times New Roman" w:eastAsia="Cambria" w:hAnsi="Times New Roman" w:cs="Times New Roman"/>
            <w:noProof/>
            <w:lang w:val="en-US"/>
          </w:rPr>
          <w:t>3.2.</w:t>
        </w:r>
        <w:r w:rsidR="002A5199">
          <w:rPr>
            <w:noProof/>
          </w:rPr>
          <w:tab/>
        </w:r>
        <w:r w:rsidR="002A5199" w:rsidRPr="00E97E95">
          <w:rPr>
            <w:rStyle w:val="Collegamentoipertestuale"/>
            <w:rFonts w:ascii="Times New Roman" w:eastAsia="Cambria" w:hAnsi="Times New Roman" w:cs="Times New Roman"/>
            <w:noProof/>
            <w:lang w:val="en-US"/>
          </w:rPr>
          <w:t>TEST PROCEDURES</w:t>
        </w:r>
        <w:r w:rsidR="002A5199">
          <w:rPr>
            <w:noProof/>
            <w:webHidden/>
          </w:rPr>
          <w:tab/>
        </w:r>
        <w:r w:rsidR="002A5199">
          <w:rPr>
            <w:noProof/>
            <w:webHidden/>
          </w:rPr>
          <w:fldChar w:fldCharType="begin"/>
        </w:r>
        <w:r w:rsidR="002A5199">
          <w:rPr>
            <w:noProof/>
            <w:webHidden/>
          </w:rPr>
          <w:instrText xml:space="preserve"> PAGEREF _Toc471582793 \h </w:instrText>
        </w:r>
        <w:r w:rsidR="002A5199">
          <w:rPr>
            <w:noProof/>
            <w:webHidden/>
          </w:rPr>
        </w:r>
        <w:r w:rsidR="002A5199">
          <w:rPr>
            <w:noProof/>
            <w:webHidden/>
          </w:rPr>
          <w:fldChar w:fldCharType="separate"/>
        </w:r>
        <w:r w:rsidR="002A5199">
          <w:rPr>
            <w:noProof/>
            <w:webHidden/>
          </w:rPr>
          <w:t>19</w:t>
        </w:r>
        <w:r w:rsidR="002A5199">
          <w:rPr>
            <w:noProof/>
            <w:webHidden/>
          </w:rPr>
          <w:fldChar w:fldCharType="end"/>
        </w:r>
      </w:hyperlink>
    </w:p>
    <w:p w14:paraId="445989B4" w14:textId="48CFAC28" w:rsidR="002A5199" w:rsidRDefault="00A121A4" w:rsidP="0041615B">
      <w:pPr>
        <w:pStyle w:val="Sommario2"/>
        <w:rPr>
          <w:noProof/>
        </w:rPr>
      </w:pPr>
      <w:hyperlink w:anchor="_Toc471582794" w:history="1">
        <w:r w:rsidR="002A5199" w:rsidRPr="00E97E95">
          <w:rPr>
            <w:rStyle w:val="Collegamentoipertestuale"/>
            <w:rFonts w:eastAsia="Cambria"/>
            <w:noProof/>
            <w:lang w:val="en-US"/>
          </w:rPr>
          <w:t>4.</w:t>
        </w:r>
        <w:r w:rsidR="002A5199">
          <w:rPr>
            <w:noProof/>
          </w:rPr>
          <w:tab/>
        </w:r>
        <w:r w:rsidR="002A5199" w:rsidRPr="00E97E95">
          <w:rPr>
            <w:rStyle w:val="Collegamentoipertestuale"/>
            <w:rFonts w:eastAsia="Cambria"/>
            <w:noProof/>
            <w:lang w:val="en-US"/>
          </w:rPr>
          <w:t>TOOLS AND TEST EQUIPMENT REQUIRED</w:t>
        </w:r>
        <w:r w:rsidR="002A5199">
          <w:rPr>
            <w:noProof/>
            <w:webHidden/>
          </w:rPr>
          <w:tab/>
        </w:r>
        <w:r w:rsidR="002A5199">
          <w:rPr>
            <w:noProof/>
            <w:webHidden/>
          </w:rPr>
          <w:fldChar w:fldCharType="begin"/>
        </w:r>
        <w:r w:rsidR="002A5199">
          <w:rPr>
            <w:noProof/>
            <w:webHidden/>
          </w:rPr>
          <w:instrText xml:space="preserve"> PAGEREF _Toc471582794 \h </w:instrText>
        </w:r>
        <w:r w:rsidR="002A5199">
          <w:rPr>
            <w:noProof/>
            <w:webHidden/>
          </w:rPr>
        </w:r>
        <w:r w:rsidR="002A5199">
          <w:rPr>
            <w:noProof/>
            <w:webHidden/>
          </w:rPr>
          <w:fldChar w:fldCharType="separate"/>
        </w:r>
        <w:r w:rsidR="002A5199">
          <w:rPr>
            <w:noProof/>
            <w:webHidden/>
          </w:rPr>
          <w:t>21</w:t>
        </w:r>
        <w:r w:rsidR="002A5199">
          <w:rPr>
            <w:noProof/>
            <w:webHidden/>
          </w:rPr>
          <w:fldChar w:fldCharType="end"/>
        </w:r>
      </w:hyperlink>
    </w:p>
    <w:p w14:paraId="3A04A1AC" w14:textId="645ACEB5" w:rsidR="002A5199" w:rsidRDefault="00A121A4">
      <w:pPr>
        <w:pStyle w:val="Sommario3"/>
        <w:tabs>
          <w:tab w:val="left" w:pos="1100"/>
          <w:tab w:val="right" w:leader="dot" w:pos="9962"/>
        </w:tabs>
        <w:rPr>
          <w:noProof/>
        </w:rPr>
      </w:pPr>
      <w:hyperlink w:anchor="_Toc471582795" w:history="1">
        <w:r w:rsidR="002A5199" w:rsidRPr="00E97E95">
          <w:rPr>
            <w:rStyle w:val="Collegamentoipertestuale"/>
            <w:rFonts w:ascii="Times New Roman" w:eastAsia="Cambria" w:hAnsi="Times New Roman" w:cs="Times New Roman"/>
            <w:noProof/>
            <w:lang w:val="en-US"/>
          </w:rPr>
          <w:t>4.1.</w:t>
        </w:r>
        <w:r w:rsidR="002A5199">
          <w:rPr>
            <w:noProof/>
          </w:rPr>
          <w:tab/>
        </w:r>
        <w:r w:rsidR="002A5199" w:rsidRPr="00E97E95">
          <w:rPr>
            <w:rStyle w:val="Collegamentoipertestuale"/>
            <w:rFonts w:ascii="Times New Roman" w:eastAsia="Cambria" w:hAnsi="Times New Roman" w:cs="Times New Roman"/>
            <w:noProof/>
            <w:lang w:val="en-US"/>
          </w:rPr>
          <w:t>TOOLS</w:t>
        </w:r>
        <w:r w:rsidR="002A5199">
          <w:rPr>
            <w:noProof/>
            <w:webHidden/>
          </w:rPr>
          <w:tab/>
        </w:r>
        <w:r w:rsidR="002A5199">
          <w:rPr>
            <w:noProof/>
            <w:webHidden/>
          </w:rPr>
          <w:fldChar w:fldCharType="begin"/>
        </w:r>
        <w:r w:rsidR="002A5199">
          <w:rPr>
            <w:noProof/>
            <w:webHidden/>
          </w:rPr>
          <w:instrText xml:space="preserve"> PAGEREF _Toc471582795 \h </w:instrText>
        </w:r>
        <w:r w:rsidR="002A5199">
          <w:rPr>
            <w:noProof/>
            <w:webHidden/>
          </w:rPr>
        </w:r>
        <w:r w:rsidR="002A5199">
          <w:rPr>
            <w:noProof/>
            <w:webHidden/>
          </w:rPr>
          <w:fldChar w:fldCharType="separate"/>
        </w:r>
        <w:r w:rsidR="002A5199">
          <w:rPr>
            <w:noProof/>
            <w:webHidden/>
          </w:rPr>
          <w:t>21</w:t>
        </w:r>
        <w:r w:rsidR="002A5199">
          <w:rPr>
            <w:noProof/>
            <w:webHidden/>
          </w:rPr>
          <w:fldChar w:fldCharType="end"/>
        </w:r>
      </w:hyperlink>
    </w:p>
    <w:p w14:paraId="5EBB10CF" w14:textId="32037E24" w:rsidR="002A5199" w:rsidRDefault="00A121A4">
      <w:pPr>
        <w:pStyle w:val="Sommario3"/>
        <w:tabs>
          <w:tab w:val="left" w:pos="1100"/>
          <w:tab w:val="right" w:leader="dot" w:pos="9962"/>
        </w:tabs>
        <w:rPr>
          <w:noProof/>
        </w:rPr>
      </w:pPr>
      <w:hyperlink w:anchor="_Toc471582796" w:history="1">
        <w:r w:rsidR="002A5199" w:rsidRPr="00E97E95">
          <w:rPr>
            <w:rStyle w:val="Collegamentoipertestuale"/>
            <w:rFonts w:ascii="Times New Roman" w:eastAsia="Cambria" w:hAnsi="Times New Roman" w:cs="Times New Roman"/>
            <w:noProof/>
            <w:lang w:val="en-US"/>
          </w:rPr>
          <w:t>4.2.</w:t>
        </w:r>
        <w:r w:rsidR="002A5199">
          <w:rPr>
            <w:noProof/>
          </w:rPr>
          <w:tab/>
        </w:r>
        <w:r w:rsidR="002A5199" w:rsidRPr="00E97E95">
          <w:rPr>
            <w:rStyle w:val="Collegamentoipertestuale"/>
            <w:rFonts w:ascii="Times New Roman" w:eastAsia="Cambria" w:hAnsi="Times New Roman" w:cs="Times New Roman"/>
            <w:noProof/>
            <w:lang w:val="en-US"/>
          </w:rPr>
          <w:t>TEST EQUIPMENT</w:t>
        </w:r>
        <w:r w:rsidR="002A5199">
          <w:rPr>
            <w:noProof/>
            <w:webHidden/>
          </w:rPr>
          <w:tab/>
        </w:r>
        <w:r w:rsidR="002A5199">
          <w:rPr>
            <w:noProof/>
            <w:webHidden/>
          </w:rPr>
          <w:fldChar w:fldCharType="begin"/>
        </w:r>
        <w:r w:rsidR="002A5199">
          <w:rPr>
            <w:noProof/>
            <w:webHidden/>
          </w:rPr>
          <w:instrText xml:space="preserve"> PAGEREF _Toc471582796 \h </w:instrText>
        </w:r>
        <w:r w:rsidR="002A5199">
          <w:rPr>
            <w:noProof/>
            <w:webHidden/>
          </w:rPr>
        </w:r>
        <w:r w:rsidR="002A5199">
          <w:rPr>
            <w:noProof/>
            <w:webHidden/>
          </w:rPr>
          <w:fldChar w:fldCharType="separate"/>
        </w:r>
        <w:r w:rsidR="002A5199">
          <w:rPr>
            <w:noProof/>
            <w:webHidden/>
          </w:rPr>
          <w:t>23</w:t>
        </w:r>
        <w:r w:rsidR="002A5199">
          <w:rPr>
            <w:noProof/>
            <w:webHidden/>
          </w:rPr>
          <w:fldChar w:fldCharType="end"/>
        </w:r>
      </w:hyperlink>
    </w:p>
    <w:p w14:paraId="4980C06C" w14:textId="4CE8958F" w:rsidR="002A5199" w:rsidRDefault="00A121A4" w:rsidP="0041615B">
      <w:pPr>
        <w:pStyle w:val="Sommario2"/>
        <w:rPr>
          <w:noProof/>
        </w:rPr>
      </w:pPr>
      <w:hyperlink w:anchor="_Toc471582797" w:history="1">
        <w:r w:rsidR="002A5199" w:rsidRPr="00E97E95">
          <w:rPr>
            <w:rStyle w:val="Collegamentoipertestuale"/>
            <w:rFonts w:eastAsia="Cambria"/>
            <w:noProof/>
            <w:lang w:val="en-US"/>
          </w:rPr>
          <w:t>5.</w:t>
        </w:r>
        <w:r w:rsidR="002A5199">
          <w:rPr>
            <w:noProof/>
          </w:rPr>
          <w:tab/>
        </w:r>
        <w:r w:rsidR="002A5199" w:rsidRPr="00E97E95">
          <w:rPr>
            <w:rStyle w:val="Collegamentoipertestuale"/>
            <w:rFonts w:eastAsia="Cambria"/>
            <w:noProof/>
            <w:lang w:val="en-US"/>
          </w:rPr>
          <w:t>PROGRAM STUBS AND TEST DATA REQUIRED</w:t>
        </w:r>
        <w:r w:rsidR="002A5199">
          <w:rPr>
            <w:noProof/>
            <w:webHidden/>
          </w:rPr>
          <w:tab/>
        </w:r>
        <w:r w:rsidR="002A5199">
          <w:rPr>
            <w:noProof/>
            <w:webHidden/>
          </w:rPr>
          <w:fldChar w:fldCharType="begin"/>
        </w:r>
        <w:r w:rsidR="002A5199">
          <w:rPr>
            <w:noProof/>
            <w:webHidden/>
          </w:rPr>
          <w:instrText xml:space="preserve"> PAGEREF _Toc471582797 \h </w:instrText>
        </w:r>
        <w:r w:rsidR="002A5199">
          <w:rPr>
            <w:noProof/>
            <w:webHidden/>
          </w:rPr>
        </w:r>
        <w:r w:rsidR="002A5199">
          <w:rPr>
            <w:noProof/>
            <w:webHidden/>
          </w:rPr>
          <w:fldChar w:fldCharType="separate"/>
        </w:r>
        <w:r w:rsidR="002A5199">
          <w:rPr>
            <w:noProof/>
            <w:webHidden/>
          </w:rPr>
          <w:t>24</w:t>
        </w:r>
        <w:r w:rsidR="002A5199">
          <w:rPr>
            <w:noProof/>
            <w:webHidden/>
          </w:rPr>
          <w:fldChar w:fldCharType="end"/>
        </w:r>
      </w:hyperlink>
    </w:p>
    <w:p w14:paraId="6B62C64C" w14:textId="2381E50A" w:rsidR="002A5199" w:rsidRDefault="00A121A4">
      <w:pPr>
        <w:pStyle w:val="Sommario3"/>
        <w:tabs>
          <w:tab w:val="left" w:pos="1100"/>
          <w:tab w:val="right" w:leader="dot" w:pos="9962"/>
        </w:tabs>
        <w:rPr>
          <w:noProof/>
        </w:rPr>
      </w:pPr>
      <w:hyperlink w:anchor="_Toc471582798" w:history="1">
        <w:r w:rsidR="002A5199" w:rsidRPr="00E97E95">
          <w:rPr>
            <w:rStyle w:val="Collegamentoipertestuale"/>
            <w:rFonts w:ascii="Times New Roman" w:eastAsia="Cambria" w:hAnsi="Times New Roman" w:cs="Times New Roman"/>
            <w:noProof/>
            <w:lang w:val="en-US"/>
          </w:rPr>
          <w:t>5.1.</w:t>
        </w:r>
        <w:r w:rsidR="002A5199">
          <w:rPr>
            <w:noProof/>
          </w:rPr>
          <w:tab/>
        </w:r>
        <w:r w:rsidR="002A5199" w:rsidRPr="00E97E95">
          <w:rPr>
            <w:rStyle w:val="Collegamentoipertestuale"/>
            <w:rFonts w:ascii="Times New Roman" w:eastAsia="Cambria" w:hAnsi="Times New Roman" w:cs="Times New Roman"/>
            <w:noProof/>
            <w:lang w:val="en-US"/>
          </w:rPr>
          <w:t>PROGRAM STUBS AND DRIVERS</w:t>
        </w:r>
        <w:r w:rsidR="002A5199">
          <w:rPr>
            <w:noProof/>
            <w:webHidden/>
          </w:rPr>
          <w:tab/>
        </w:r>
        <w:r w:rsidR="002A5199">
          <w:rPr>
            <w:noProof/>
            <w:webHidden/>
          </w:rPr>
          <w:fldChar w:fldCharType="begin"/>
        </w:r>
        <w:r w:rsidR="002A5199">
          <w:rPr>
            <w:noProof/>
            <w:webHidden/>
          </w:rPr>
          <w:instrText xml:space="preserve"> PAGEREF _Toc471582798 \h </w:instrText>
        </w:r>
        <w:r w:rsidR="002A5199">
          <w:rPr>
            <w:noProof/>
            <w:webHidden/>
          </w:rPr>
        </w:r>
        <w:r w:rsidR="002A5199">
          <w:rPr>
            <w:noProof/>
            <w:webHidden/>
          </w:rPr>
          <w:fldChar w:fldCharType="separate"/>
        </w:r>
        <w:r w:rsidR="002A5199">
          <w:rPr>
            <w:noProof/>
            <w:webHidden/>
          </w:rPr>
          <w:t>24</w:t>
        </w:r>
        <w:r w:rsidR="002A5199">
          <w:rPr>
            <w:noProof/>
            <w:webHidden/>
          </w:rPr>
          <w:fldChar w:fldCharType="end"/>
        </w:r>
      </w:hyperlink>
    </w:p>
    <w:p w14:paraId="475E545C" w14:textId="7F1E74B3" w:rsidR="002A5199" w:rsidRDefault="00A121A4">
      <w:pPr>
        <w:pStyle w:val="Sommario3"/>
        <w:tabs>
          <w:tab w:val="left" w:pos="1100"/>
          <w:tab w:val="right" w:leader="dot" w:pos="9962"/>
        </w:tabs>
        <w:rPr>
          <w:noProof/>
        </w:rPr>
      </w:pPr>
      <w:hyperlink w:anchor="_Toc471582799" w:history="1">
        <w:r w:rsidR="0041615B" w:rsidRPr="00E97E95">
          <w:rPr>
            <w:rStyle w:val="Collegamentoipertestuale"/>
            <w:rFonts w:ascii="Times New Roman" w:eastAsia="Cambria" w:hAnsi="Times New Roman" w:cs="Times New Roman"/>
            <w:noProof/>
            <w:lang w:val="en-US"/>
          </w:rPr>
          <w:t>5.2.</w:t>
        </w:r>
        <w:r w:rsidR="0041615B">
          <w:rPr>
            <w:noProof/>
          </w:rPr>
          <w:tab/>
        </w:r>
        <w:r w:rsidR="0041615B" w:rsidRPr="00E97E95">
          <w:rPr>
            <w:rStyle w:val="Collegamentoipertestuale"/>
            <w:rFonts w:ascii="Times New Roman" w:eastAsia="Cambria" w:hAnsi="Times New Roman" w:cs="Times New Roman"/>
            <w:noProof/>
            <w:lang w:val="en-US"/>
          </w:rPr>
          <w:t>TEST DATA</w:t>
        </w:r>
        <w:r w:rsidR="0041615B">
          <w:rPr>
            <w:noProof/>
            <w:webHidden/>
          </w:rPr>
          <w:tab/>
        </w:r>
        <w:r w:rsidR="002A5199">
          <w:rPr>
            <w:noProof/>
            <w:webHidden/>
          </w:rPr>
          <w:fldChar w:fldCharType="begin"/>
        </w:r>
        <w:r w:rsidR="002A5199">
          <w:rPr>
            <w:noProof/>
            <w:webHidden/>
          </w:rPr>
          <w:instrText xml:space="preserve"> PAGEREF _Toc471582799 \h </w:instrText>
        </w:r>
        <w:r w:rsidR="002A5199">
          <w:rPr>
            <w:noProof/>
            <w:webHidden/>
          </w:rPr>
        </w:r>
        <w:r w:rsidR="002A5199">
          <w:rPr>
            <w:noProof/>
            <w:webHidden/>
          </w:rPr>
          <w:fldChar w:fldCharType="separate"/>
        </w:r>
        <w:r w:rsidR="0041615B">
          <w:rPr>
            <w:noProof/>
            <w:webHidden/>
          </w:rPr>
          <w:t>26</w:t>
        </w:r>
        <w:r w:rsidR="002A5199">
          <w:rPr>
            <w:noProof/>
            <w:webHidden/>
          </w:rPr>
          <w:fldChar w:fldCharType="end"/>
        </w:r>
      </w:hyperlink>
    </w:p>
    <w:p w14:paraId="08D725EA" w14:textId="714498E0" w:rsidR="002A5199" w:rsidRDefault="00A121A4" w:rsidP="0041615B">
      <w:pPr>
        <w:pStyle w:val="Sommario2"/>
        <w:rPr>
          <w:noProof/>
        </w:rPr>
      </w:pPr>
      <w:hyperlink w:anchor="_Toc471582800" w:history="1">
        <w:r w:rsidR="0041615B" w:rsidRPr="00E97E95">
          <w:rPr>
            <w:rStyle w:val="Collegamentoipertestuale"/>
            <w:rFonts w:eastAsia="Cambria"/>
            <w:noProof/>
            <w:lang w:val="en-US"/>
          </w:rPr>
          <w:t>6.</w:t>
        </w:r>
        <w:r w:rsidR="0041615B">
          <w:rPr>
            <w:noProof/>
          </w:rPr>
          <w:tab/>
        </w:r>
        <w:r w:rsidR="0041615B" w:rsidRPr="00E97E95">
          <w:rPr>
            <w:rStyle w:val="Collegamentoipertestuale"/>
            <w:rFonts w:eastAsia="Cambria"/>
            <w:noProof/>
            <w:lang w:val="en-US"/>
          </w:rPr>
          <w:t>SUSPENSION, RESTART, AND EXIT CRITERIA</w:t>
        </w:r>
        <w:r w:rsidR="0041615B">
          <w:rPr>
            <w:noProof/>
            <w:webHidden/>
          </w:rPr>
          <w:tab/>
        </w:r>
        <w:r w:rsidR="002A5199">
          <w:rPr>
            <w:noProof/>
            <w:webHidden/>
          </w:rPr>
          <w:fldChar w:fldCharType="begin"/>
        </w:r>
        <w:r w:rsidR="002A5199">
          <w:rPr>
            <w:noProof/>
            <w:webHidden/>
          </w:rPr>
          <w:instrText xml:space="preserve"> PAGEREF _Toc471582800 \h </w:instrText>
        </w:r>
        <w:r w:rsidR="002A5199">
          <w:rPr>
            <w:noProof/>
            <w:webHidden/>
          </w:rPr>
        </w:r>
        <w:r w:rsidR="002A5199">
          <w:rPr>
            <w:noProof/>
            <w:webHidden/>
          </w:rPr>
          <w:fldChar w:fldCharType="separate"/>
        </w:r>
        <w:r w:rsidR="0041615B">
          <w:rPr>
            <w:noProof/>
            <w:webHidden/>
          </w:rPr>
          <w:t>28</w:t>
        </w:r>
        <w:r w:rsidR="002A5199">
          <w:rPr>
            <w:noProof/>
            <w:webHidden/>
          </w:rPr>
          <w:fldChar w:fldCharType="end"/>
        </w:r>
      </w:hyperlink>
    </w:p>
    <w:p w14:paraId="40D64957" w14:textId="18B2D776" w:rsidR="002A5199" w:rsidRDefault="00A121A4" w:rsidP="0041615B">
      <w:pPr>
        <w:pStyle w:val="Sommario2"/>
        <w:rPr>
          <w:noProof/>
        </w:rPr>
      </w:pPr>
      <w:hyperlink w:anchor="_Toc471582801" w:history="1">
        <w:r w:rsidR="002A5199" w:rsidRPr="00E97E95">
          <w:rPr>
            <w:rStyle w:val="Collegamentoipertestuale"/>
            <w:rFonts w:eastAsia="Cambria"/>
            <w:noProof/>
            <w:lang w:val="en-US"/>
          </w:rPr>
          <w:t>7.</w:t>
        </w:r>
        <w:r w:rsidR="002A5199">
          <w:rPr>
            <w:noProof/>
          </w:rPr>
          <w:tab/>
        </w:r>
        <w:r w:rsidR="002A5199" w:rsidRPr="00E97E95">
          <w:rPr>
            <w:rStyle w:val="Collegamentoipertestuale"/>
            <w:rFonts w:eastAsia="Cambria"/>
            <w:noProof/>
            <w:lang w:val="en-US"/>
          </w:rPr>
          <w:t>EFFORT SPENT</w:t>
        </w:r>
        <w:r w:rsidR="002A5199">
          <w:rPr>
            <w:noProof/>
            <w:webHidden/>
          </w:rPr>
          <w:tab/>
        </w:r>
        <w:r w:rsidR="002A5199">
          <w:rPr>
            <w:noProof/>
            <w:webHidden/>
          </w:rPr>
          <w:fldChar w:fldCharType="begin"/>
        </w:r>
        <w:r w:rsidR="002A5199">
          <w:rPr>
            <w:noProof/>
            <w:webHidden/>
          </w:rPr>
          <w:instrText xml:space="preserve"> PAGEREF _Toc471582801 \h </w:instrText>
        </w:r>
        <w:r w:rsidR="002A5199">
          <w:rPr>
            <w:noProof/>
            <w:webHidden/>
          </w:rPr>
        </w:r>
        <w:r w:rsidR="002A5199">
          <w:rPr>
            <w:noProof/>
            <w:webHidden/>
          </w:rPr>
          <w:fldChar w:fldCharType="separate"/>
        </w:r>
        <w:r w:rsidR="002A5199">
          <w:rPr>
            <w:noProof/>
            <w:webHidden/>
          </w:rPr>
          <w:t>29</w:t>
        </w:r>
        <w:r w:rsidR="002A5199">
          <w:rPr>
            <w:noProof/>
            <w:webHidden/>
          </w:rPr>
          <w:fldChar w:fldCharType="end"/>
        </w:r>
      </w:hyperlink>
    </w:p>
    <w:p w14:paraId="77C86572" w14:textId="1DBEBB6B" w:rsidR="002A5199" w:rsidRDefault="00A121A4" w:rsidP="0041615B">
      <w:pPr>
        <w:pStyle w:val="Sommario2"/>
        <w:rPr>
          <w:noProof/>
        </w:rPr>
      </w:pPr>
      <w:hyperlink w:anchor="_Toc471582802" w:history="1">
        <w:r w:rsidR="002A5199" w:rsidRPr="00E97E95">
          <w:rPr>
            <w:rStyle w:val="Collegamentoipertestuale"/>
            <w:noProof/>
            <w:lang w:val="en-US"/>
          </w:rPr>
          <w:t>8</w:t>
        </w:r>
        <w:r w:rsidR="002A5199" w:rsidRPr="00E97E95">
          <w:rPr>
            <w:rStyle w:val="Collegamentoipertestuale"/>
            <w:rFonts w:eastAsia="Cambria"/>
            <w:noProof/>
            <w:lang w:val="en-US"/>
          </w:rPr>
          <w:t>. REFERENCES</w:t>
        </w:r>
        <w:r w:rsidR="002A5199">
          <w:rPr>
            <w:noProof/>
            <w:webHidden/>
          </w:rPr>
          <w:tab/>
        </w:r>
        <w:r w:rsidR="002A5199">
          <w:rPr>
            <w:noProof/>
            <w:webHidden/>
          </w:rPr>
          <w:fldChar w:fldCharType="begin"/>
        </w:r>
        <w:r w:rsidR="002A5199">
          <w:rPr>
            <w:noProof/>
            <w:webHidden/>
          </w:rPr>
          <w:instrText xml:space="preserve"> PAGEREF _Toc471582802 \h </w:instrText>
        </w:r>
        <w:r w:rsidR="002A5199">
          <w:rPr>
            <w:noProof/>
            <w:webHidden/>
          </w:rPr>
        </w:r>
        <w:r w:rsidR="002A5199">
          <w:rPr>
            <w:noProof/>
            <w:webHidden/>
          </w:rPr>
          <w:fldChar w:fldCharType="separate"/>
        </w:r>
        <w:r w:rsidR="002A5199">
          <w:rPr>
            <w:noProof/>
            <w:webHidden/>
          </w:rPr>
          <w:t>30</w:t>
        </w:r>
        <w:r w:rsidR="002A5199">
          <w:rPr>
            <w:noProof/>
            <w:webHidden/>
          </w:rPr>
          <w:fldChar w:fldCharType="end"/>
        </w:r>
      </w:hyperlink>
    </w:p>
    <w:p w14:paraId="50F87D87" w14:textId="053E70C0" w:rsidR="00E54019" w:rsidRDefault="002A5199" w:rsidP="00C37E3D">
      <w:pPr>
        <w:jc w:val="both"/>
        <w:rPr>
          <w:rFonts w:ascii="Times New Roman" w:hAnsi="Times New Roman" w:cs="Times New Roman"/>
          <w:b/>
          <w:color w:val="3366FF"/>
          <w:sz w:val="30"/>
          <w:szCs w:val="30"/>
          <w:lang w:val="en-GB"/>
        </w:rPr>
      </w:pPr>
      <w:r>
        <w:rPr>
          <w:rFonts w:ascii="Times New Roman" w:hAnsi="Times New Roman" w:cs="Times New Roman"/>
          <w:b/>
          <w:color w:val="3366FF"/>
          <w:sz w:val="30"/>
          <w:szCs w:val="30"/>
          <w:lang w:val="en-GB"/>
        </w:rPr>
        <w:fldChar w:fldCharType="end"/>
      </w:r>
    </w:p>
    <w:p w14:paraId="299C7821" w14:textId="77777777" w:rsidR="00E54019" w:rsidRDefault="00E54019" w:rsidP="00C37E3D">
      <w:pPr>
        <w:jc w:val="both"/>
        <w:rPr>
          <w:rFonts w:ascii="Times New Roman" w:hAnsi="Times New Roman" w:cs="Times New Roman"/>
          <w:b/>
          <w:color w:val="3366FF"/>
          <w:sz w:val="30"/>
          <w:szCs w:val="30"/>
          <w:lang w:val="en-GB"/>
        </w:rPr>
      </w:pPr>
    </w:p>
    <w:p w14:paraId="4A0FD207" w14:textId="77777777" w:rsidR="00E54019" w:rsidRDefault="00E54019" w:rsidP="00C37E3D">
      <w:pPr>
        <w:jc w:val="both"/>
        <w:rPr>
          <w:rFonts w:ascii="Times New Roman" w:hAnsi="Times New Roman" w:cs="Times New Roman"/>
          <w:b/>
          <w:color w:val="3366FF"/>
          <w:sz w:val="30"/>
          <w:szCs w:val="30"/>
          <w:lang w:val="en-GB"/>
        </w:rPr>
      </w:pPr>
    </w:p>
    <w:p w14:paraId="02C4A5A3" w14:textId="77777777" w:rsidR="00E54019" w:rsidRDefault="00E54019" w:rsidP="00C37E3D">
      <w:pPr>
        <w:jc w:val="both"/>
        <w:rPr>
          <w:rFonts w:ascii="Times New Roman" w:hAnsi="Times New Roman" w:cs="Times New Roman"/>
          <w:b/>
          <w:color w:val="3366FF"/>
          <w:sz w:val="30"/>
          <w:szCs w:val="30"/>
          <w:lang w:val="en-GB"/>
        </w:rPr>
      </w:pPr>
    </w:p>
    <w:p w14:paraId="7171EFC3" w14:textId="77777777" w:rsidR="00E54019" w:rsidRDefault="00E54019" w:rsidP="00C37E3D">
      <w:pPr>
        <w:jc w:val="both"/>
        <w:rPr>
          <w:rFonts w:ascii="Times New Roman" w:hAnsi="Times New Roman" w:cs="Times New Roman"/>
          <w:b/>
          <w:color w:val="3366FF"/>
          <w:sz w:val="30"/>
          <w:szCs w:val="30"/>
          <w:lang w:val="en-GB"/>
        </w:rPr>
      </w:pPr>
    </w:p>
    <w:p w14:paraId="3E97B59C" w14:textId="77777777" w:rsidR="00E54019" w:rsidRDefault="00E54019" w:rsidP="00C37E3D">
      <w:pPr>
        <w:jc w:val="both"/>
        <w:rPr>
          <w:rFonts w:ascii="Times New Roman" w:hAnsi="Times New Roman" w:cs="Times New Roman"/>
          <w:b/>
          <w:color w:val="3366FF"/>
          <w:sz w:val="30"/>
          <w:szCs w:val="30"/>
          <w:lang w:val="en-GB"/>
        </w:rPr>
      </w:pPr>
    </w:p>
    <w:p w14:paraId="06565CC7" w14:textId="77777777" w:rsidR="00E54019" w:rsidRDefault="00E54019" w:rsidP="00C37E3D">
      <w:pPr>
        <w:jc w:val="both"/>
        <w:rPr>
          <w:rFonts w:ascii="Times New Roman" w:hAnsi="Times New Roman" w:cs="Times New Roman"/>
          <w:b/>
          <w:color w:val="3366FF"/>
          <w:sz w:val="30"/>
          <w:szCs w:val="30"/>
          <w:lang w:val="en-GB"/>
        </w:rPr>
      </w:pPr>
    </w:p>
    <w:p w14:paraId="29234398" w14:textId="77777777" w:rsidR="00E54019" w:rsidRDefault="00E54019" w:rsidP="00C37E3D">
      <w:pPr>
        <w:jc w:val="both"/>
        <w:rPr>
          <w:rFonts w:ascii="Times New Roman" w:hAnsi="Times New Roman" w:cs="Times New Roman"/>
          <w:b/>
          <w:color w:val="3366FF"/>
          <w:sz w:val="30"/>
          <w:szCs w:val="30"/>
          <w:lang w:val="en-GB"/>
        </w:rPr>
      </w:pPr>
    </w:p>
    <w:p w14:paraId="0FE56D77" w14:textId="77777777" w:rsidR="00E54019" w:rsidRDefault="00E54019" w:rsidP="00C37E3D">
      <w:pPr>
        <w:jc w:val="both"/>
        <w:rPr>
          <w:rFonts w:ascii="Times New Roman" w:hAnsi="Times New Roman" w:cs="Times New Roman"/>
          <w:b/>
          <w:color w:val="3366FF"/>
          <w:sz w:val="30"/>
          <w:szCs w:val="30"/>
          <w:lang w:val="en-GB"/>
        </w:rPr>
      </w:pPr>
    </w:p>
    <w:p w14:paraId="56BB3742" w14:textId="30D451A5" w:rsidR="00B953D5" w:rsidRPr="007315D4" w:rsidRDefault="00B953D5" w:rsidP="00C37E3D">
      <w:pPr>
        <w:jc w:val="both"/>
        <w:rPr>
          <w:rFonts w:ascii="Times New Roman" w:hAnsi="Times New Roman" w:cs="Times New Roman"/>
          <w:b/>
          <w:color w:val="3366FF"/>
          <w:sz w:val="30"/>
          <w:szCs w:val="30"/>
          <w:lang w:val="en-GB"/>
        </w:rPr>
      </w:pPr>
    </w:p>
    <w:p w14:paraId="77E8CA59" w14:textId="21B9E418" w:rsidR="00841D32" w:rsidRPr="00E54019" w:rsidRDefault="00E814CD" w:rsidP="00E54019">
      <w:pPr>
        <w:pStyle w:val="Titolo2"/>
        <w:numPr>
          <w:ilvl w:val="0"/>
          <w:numId w:val="4"/>
        </w:numPr>
        <w:spacing w:before="0" w:after="5" w:line="355" w:lineRule="auto"/>
        <w:ind w:left="380" w:right="312" w:hanging="11"/>
        <w:jc w:val="both"/>
        <w:rPr>
          <w:rFonts w:ascii="Times New Roman" w:eastAsia="Cambria" w:hAnsi="Times New Roman" w:cs="Times New Roman"/>
          <w:b/>
          <w:color w:val="2E74B5"/>
          <w:sz w:val="30"/>
          <w:szCs w:val="22"/>
          <w:lang w:val="en-US"/>
        </w:rPr>
      </w:pPr>
      <w:bookmarkStart w:id="0" w:name="_Toc471582782"/>
      <w:r w:rsidRPr="00E54019">
        <w:rPr>
          <w:rFonts w:ascii="Times New Roman" w:eastAsia="Cambria" w:hAnsi="Times New Roman" w:cs="Times New Roman"/>
          <w:b/>
          <w:color w:val="2E74B5"/>
          <w:sz w:val="30"/>
          <w:szCs w:val="22"/>
          <w:lang w:val="en-US"/>
        </w:rPr>
        <w:t>INTRODUCTION</w:t>
      </w:r>
      <w:bookmarkEnd w:id="0"/>
    </w:p>
    <w:p w14:paraId="7370352C" w14:textId="77777777" w:rsidR="00841D32" w:rsidRPr="00841D32" w:rsidRDefault="00841D32" w:rsidP="00841D32">
      <w:pPr>
        <w:pStyle w:val="Paragrafoelenco"/>
        <w:ind w:left="360"/>
        <w:jc w:val="both"/>
        <w:rPr>
          <w:rFonts w:ascii="Times New Roman" w:hAnsi="Times New Roman" w:cs="Times New Roman"/>
          <w:b/>
          <w:color w:val="3366FF"/>
          <w:sz w:val="30"/>
          <w:szCs w:val="30"/>
          <w:lang w:val="en-GB"/>
        </w:rPr>
      </w:pPr>
    </w:p>
    <w:p w14:paraId="46CF7A12" w14:textId="4332335A" w:rsidR="00E814CD" w:rsidRPr="00E54019" w:rsidRDefault="00E814CD" w:rsidP="00E54019">
      <w:pPr>
        <w:pStyle w:val="Titolo3"/>
        <w:numPr>
          <w:ilvl w:val="1"/>
          <w:numId w:val="4"/>
        </w:numPr>
        <w:spacing w:before="0" w:after="5" w:line="355" w:lineRule="auto"/>
        <w:ind w:left="380" w:right="312" w:hanging="11"/>
        <w:jc w:val="both"/>
        <w:rPr>
          <w:rFonts w:ascii="Times New Roman" w:eastAsia="Cambria" w:hAnsi="Times New Roman" w:cs="Times New Roman"/>
          <w:b/>
          <w:color w:val="5B9BD5"/>
          <w:szCs w:val="22"/>
          <w:lang w:val="en-US"/>
        </w:rPr>
      </w:pPr>
      <w:bookmarkStart w:id="1" w:name="_Toc471582783"/>
      <w:r w:rsidRPr="00E54019">
        <w:rPr>
          <w:rFonts w:ascii="Times New Roman" w:eastAsia="Cambria" w:hAnsi="Times New Roman" w:cs="Times New Roman"/>
          <w:b/>
          <w:color w:val="5B9BD5"/>
          <w:szCs w:val="22"/>
          <w:lang w:val="en-US"/>
        </w:rPr>
        <w:t>PURPOSE AND SCOPE</w:t>
      </w:r>
      <w:bookmarkEnd w:id="1"/>
    </w:p>
    <w:p w14:paraId="208AD025" w14:textId="01EE7B49" w:rsidR="00E814CD" w:rsidRPr="007315D4" w:rsidRDefault="00E814CD" w:rsidP="00C37E3D">
      <w:p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The purpose of the integration test plan is to describe the necessary test to verify that all the components of PowerEnJoy system are properly assembled. Integration testing ensures that the unit-tested modules interact correctly</w:t>
      </w:r>
      <w:r w:rsidR="00412E12" w:rsidRPr="007315D4">
        <w:rPr>
          <w:rFonts w:ascii="Times New Roman" w:hAnsi="Times New Roman" w:cs="Times New Roman"/>
          <w:sz w:val="24"/>
          <w:szCs w:val="24"/>
          <w:lang w:val="en-GB"/>
        </w:rPr>
        <w:t xml:space="preserve"> with no unexpected behaviour</w:t>
      </w:r>
      <w:r w:rsidRPr="007315D4">
        <w:rPr>
          <w:rFonts w:ascii="Times New Roman" w:hAnsi="Times New Roman" w:cs="Times New Roman"/>
          <w:sz w:val="24"/>
          <w:szCs w:val="24"/>
          <w:lang w:val="en-GB"/>
        </w:rPr>
        <w:t>.</w:t>
      </w:r>
    </w:p>
    <w:p w14:paraId="085FD97C" w14:textId="778964B0" w:rsidR="00E814CD" w:rsidRPr="007315D4" w:rsidRDefault="00412E12" w:rsidP="00C37E3D">
      <w:p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Power Enjoy allows custo</w:t>
      </w:r>
      <w:r w:rsidR="004D5481" w:rsidRPr="007315D4">
        <w:rPr>
          <w:rFonts w:ascii="Times New Roman" w:hAnsi="Times New Roman" w:cs="Times New Roman"/>
          <w:sz w:val="24"/>
          <w:szCs w:val="24"/>
          <w:lang w:val="en-GB"/>
        </w:rPr>
        <w:t>mers to use a mobile device or a PC to check and then rent an electric</w:t>
      </w:r>
      <w:r w:rsidRPr="007315D4">
        <w:rPr>
          <w:rFonts w:ascii="Times New Roman" w:hAnsi="Times New Roman" w:cs="Times New Roman"/>
          <w:sz w:val="24"/>
          <w:szCs w:val="24"/>
          <w:lang w:val="en-GB"/>
        </w:rPr>
        <w:t xml:space="preserve"> car to use for a maximum time of 24h. Custo</w:t>
      </w:r>
      <w:r w:rsidR="004D5481" w:rsidRPr="007315D4">
        <w:rPr>
          <w:rFonts w:ascii="Times New Roman" w:hAnsi="Times New Roman" w:cs="Times New Roman"/>
          <w:sz w:val="24"/>
          <w:szCs w:val="24"/>
          <w:lang w:val="en-GB"/>
        </w:rPr>
        <w:t xml:space="preserve">mer send information to this system with their mobile device or with their PC, then the system returns other information related to the available car or to the rental activated over a single car. </w:t>
      </w:r>
    </w:p>
    <w:p w14:paraId="60272CCE" w14:textId="7207855E" w:rsidR="004D5481" w:rsidRPr="007315D4" w:rsidRDefault="004D5481" w:rsidP="00C37E3D">
      <w:p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T</w:t>
      </w:r>
      <w:r w:rsidR="00412E12" w:rsidRPr="007315D4">
        <w:rPr>
          <w:rFonts w:ascii="Times New Roman" w:hAnsi="Times New Roman" w:cs="Times New Roman"/>
          <w:sz w:val="24"/>
          <w:szCs w:val="24"/>
          <w:lang w:val="en-GB"/>
        </w:rPr>
        <w:t>he P</w:t>
      </w:r>
      <w:r w:rsidRPr="007315D4">
        <w:rPr>
          <w:rFonts w:ascii="Times New Roman" w:hAnsi="Times New Roman" w:cs="Times New Roman"/>
          <w:sz w:val="24"/>
          <w:szCs w:val="24"/>
          <w:lang w:val="en-GB"/>
        </w:rPr>
        <w:t>ower Enjoy system provide several input methods through proper interfaces, described in the RASD and DD document provided. The aim of this document is to test the interfaces between components.</w:t>
      </w:r>
    </w:p>
    <w:p w14:paraId="59EED4F8" w14:textId="77777777" w:rsidR="004D5481" w:rsidRPr="007315D4" w:rsidRDefault="004D5481" w:rsidP="00C37E3D">
      <w:pPr>
        <w:jc w:val="both"/>
        <w:rPr>
          <w:rFonts w:ascii="Times New Roman" w:hAnsi="Times New Roman" w:cs="Times New Roman"/>
          <w:lang w:val="en-GB"/>
        </w:rPr>
      </w:pPr>
    </w:p>
    <w:p w14:paraId="3A6D0AC8" w14:textId="5B24E3AF" w:rsidR="00E814CD" w:rsidRPr="00B953D5" w:rsidRDefault="00E814CD" w:rsidP="00B953D5">
      <w:pPr>
        <w:pStyle w:val="Titolo3"/>
        <w:numPr>
          <w:ilvl w:val="1"/>
          <w:numId w:val="4"/>
        </w:numPr>
        <w:spacing w:before="0" w:after="5" w:line="355" w:lineRule="auto"/>
        <w:ind w:left="380" w:right="312" w:hanging="11"/>
        <w:jc w:val="both"/>
        <w:rPr>
          <w:rFonts w:ascii="Times New Roman" w:eastAsia="Cambria" w:hAnsi="Times New Roman" w:cs="Times New Roman"/>
          <w:b/>
          <w:color w:val="5B9BD5"/>
          <w:szCs w:val="22"/>
          <w:lang w:val="en-US"/>
        </w:rPr>
      </w:pPr>
      <w:bookmarkStart w:id="2" w:name="_Toc471582784"/>
      <w:r w:rsidRPr="00B953D5">
        <w:rPr>
          <w:rFonts w:ascii="Times New Roman" w:eastAsia="Cambria" w:hAnsi="Times New Roman" w:cs="Times New Roman"/>
          <w:b/>
          <w:color w:val="5B9BD5"/>
          <w:szCs w:val="22"/>
          <w:lang w:val="en-US"/>
        </w:rPr>
        <w:t>LIST OF DEFINITION AND ABBRE</w:t>
      </w:r>
      <w:r w:rsidR="00841D32" w:rsidRPr="00B953D5">
        <w:rPr>
          <w:rFonts w:ascii="Times New Roman" w:eastAsia="Cambria" w:hAnsi="Times New Roman" w:cs="Times New Roman"/>
          <w:b/>
          <w:color w:val="5B9BD5"/>
          <w:szCs w:val="22"/>
          <w:lang w:val="en-US"/>
        </w:rPr>
        <w:t>V</w:t>
      </w:r>
      <w:r w:rsidRPr="00B953D5">
        <w:rPr>
          <w:rFonts w:ascii="Times New Roman" w:eastAsia="Cambria" w:hAnsi="Times New Roman" w:cs="Times New Roman"/>
          <w:b/>
          <w:color w:val="5B9BD5"/>
          <w:szCs w:val="22"/>
          <w:lang w:val="en-US"/>
        </w:rPr>
        <w:t>IATIONS</w:t>
      </w:r>
      <w:bookmarkEnd w:id="2"/>
    </w:p>
    <w:p w14:paraId="04436896" w14:textId="77777777" w:rsidR="004D5481" w:rsidRPr="007315D4" w:rsidRDefault="004D5481" w:rsidP="00C37E3D">
      <w:pPr>
        <w:pStyle w:val="Paragrafoelenco"/>
        <w:ind w:left="792"/>
        <w:jc w:val="both"/>
        <w:rPr>
          <w:rFonts w:ascii="Times New Roman" w:hAnsi="Times New Roman" w:cs="Times New Roman"/>
          <w:b/>
          <w:color w:val="548DD4" w:themeColor="text2" w:themeTint="99"/>
          <w:sz w:val="28"/>
          <w:szCs w:val="28"/>
          <w:lang w:val="en-GB"/>
        </w:rPr>
      </w:pPr>
    </w:p>
    <w:p w14:paraId="290FF260" w14:textId="77777777" w:rsidR="004D5481" w:rsidRPr="007315D4" w:rsidRDefault="004D5481" w:rsidP="00C37E3D">
      <w:pPr>
        <w:pStyle w:val="Paragrafoelenco"/>
        <w:numPr>
          <w:ilvl w:val="0"/>
          <w:numId w:val="6"/>
        </w:numPr>
        <w:spacing w:after="5" w:line="355" w:lineRule="auto"/>
        <w:ind w:right="312"/>
        <w:jc w:val="both"/>
        <w:rPr>
          <w:rFonts w:ascii="Times New Roman" w:hAnsi="Times New Roman" w:cs="Times New Roman"/>
          <w:sz w:val="24"/>
          <w:szCs w:val="24"/>
          <w:lang w:val="en-GB"/>
        </w:rPr>
      </w:pPr>
      <w:r w:rsidRPr="007315D4">
        <w:rPr>
          <w:rFonts w:ascii="Times New Roman" w:hAnsi="Times New Roman" w:cs="Times New Roman"/>
          <w:b/>
          <w:sz w:val="24"/>
          <w:szCs w:val="24"/>
          <w:lang w:val="en-GB"/>
        </w:rPr>
        <w:t>RASD</w:t>
      </w:r>
      <w:r w:rsidRPr="007315D4">
        <w:rPr>
          <w:rFonts w:ascii="Times New Roman" w:hAnsi="Times New Roman" w:cs="Times New Roman"/>
          <w:sz w:val="24"/>
          <w:szCs w:val="24"/>
          <w:lang w:val="en-GB"/>
        </w:rPr>
        <w:t>: requirement analysis and specification document;</w:t>
      </w:r>
    </w:p>
    <w:p w14:paraId="63D202F9" w14:textId="77777777" w:rsidR="004D5481" w:rsidRPr="007315D4" w:rsidRDefault="004D5481" w:rsidP="00C37E3D">
      <w:pPr>
        <w:pStyle w:val="Paragrafoelenco"/>
        <w:numPr>
          <w:ilvl w:val="0"/>
          <w:numId w:val="6"/>
        </w:numPr>
        <w:spacing w:after="5" w:line="355" w:lineRule="auto"/>
        <w:ind w:right="312"/>
        <w:jc w:val="both"/>
        <w:rPr>
          <w:rFonts w:ascii="Times New Roman" w:hAnsi="Times New Roman" w:cs="Times New Roman"/>
          <w:sz w:val="24"/>
          <w:szCs w:val="24"/>
          <w:lang w:val="en-GB"/>
        </w:rPr>
      </w:pPr>
      <w:r w:rsidRPr="007315D4">
        <w:rPr>
          <w:rFonts w:ascii="Times New Roman" w:hAnsi="Times New Roman" w:cs="Times New Roman"/>
          <w:b/>
          <w:sz w:val="24"/>
          <w:szCs w:val="24"/>
          <w:lang w:val="en-GB"/>
        </w:rPr>
        <w:t>DD</w:t>
      </w:r>
      <w:r w:rsidRPr="007315D4">
        <w:rPr>
          <w:rFonts w:ascii="Times New Roman" w:hAnsi="Times New Roman" w:cs="Times New Roman"/>
          <w:sz w:val="24"/>
          <w:szCs w:val="24"/>
          <w:lang w:val="en-GB"/>
        </w:rPr>
        <w:t>: design document;</w:t>
      </w:r>
    </w:p>
    <w:p w14:paraId="0AC8E9D8" w14:textId="77777777" w:rsidR="00003E4F" w:rsidRPr="007315D4" w:rsidRDefault="00003E4F" w:rsidP="00C37E3D">
      <w:pPr>
        <w:pStyle w:val="Paragrafoelenco"/>
        <w:numPr>
          <w:ilvl w:val="0"/>
          <w:numId w:val="6"/>
        </w:numPr>
        <w:spacing w:after="5" w:line="355" w:lineRule="auto"/>
        <w:ind w:right="312"/>
        <w:jc w:val="both"/>
        <w:rPr>
          <w:rFonts w:ascii="Times New Roman" w:hAnsi="Times New Roman" w:cs="Times New Roman"/>
          <w:sz w:val="24"/>
          <w:szCs w:val="24"/>
          <w:lang w:val="en-GB"/>
        </w:rPr>
      </w:pPr>
      <w:r w:rsidRPr="007315D4">
        <w:rPr>
          <w:rFonts w:ascii="Times New Roman" w:hAnsi="Times New Roman" w:cs="Times New Roman"/>
          <w:b/>
          <w:sz w:val="24"/>
          <w:szCs w:val="24"/>
          <w:lang w:val="en-GB"/>
        </w:rPr>
        <w:t>ITPD</w:t>
      </w:r>
      <w:r w:rsidRPr="007315D4">
        <w:rPr>
          <w:rFonts w:ascii="Times New Roman" w:hAnsi="Times New Roman" w:cs="Times New Roman"/>
          <w:sz w:val="24"/>
          <w:szCs w:val="24"/>
          <w:lang w:val="en-GB"/>
        </w:rPr>
        <w:t>: integration test plan document;</w:t>
      </w:r>
    </w:p>
    <w:p w14:paraId="58BFBFB6" w14:textId="77777777" w:rsidR="004D5481" w:rsidRPr="007315D4" w:rsidRDefault="004D5481" w:rsidP="00C37E3D">
      <w:pPr>
        <w:pStyle w:val="Paragrafoelenco"/>
        <w:numPr>
          <w:ilvl w:val="0"/>
          <w:numId w:val="6"/>
        </w:numPr>
        <w:spacing w:after="5" w:line="355" w:lineRule="auto"/>
        <w:ind w:right="312"/>
        <w:jc w:val="both"/>
        <w:rPr>
          <w:rFonts w:ascii="Times New Roman" w:hAnsi="Times New Roman" w:cs="Times New Roman"/>
          <w:sz w:val="24"/>
          <w:szCs w:val="24"/>
          <w:lang w:val="en-GB"/>
        </w:rPr>
      </w:pPr>
      <w:r w:rsidRPr="007315D4">
        <w:rPr>
          <w:rFonts w:ascii="Times New Roman" w:hAnsi="Times New Roman" w:cs="Times New Roman"/>
          <w:b/>
          <w:sz w:val="24"/>
          <w:szCs w:val="24"/>
          <w:lang w:val="en-GB"/>
        </w:rPr>
        <w:t>API</w:t>
      </w:r>
      <w:r w:rsidRPr="007315D4">
        <w:rPr>
          <w:rFonts w:ascii="Times New Roman" w:hAnsi="Times New Roman" w:cs="Times New Roman"/>
          <w:sz w:val="24"/>
          <w:szCs w:val="24"/>
          <w:lang w:val="en-GB"/>
        </w:rPr>
        <w:t xml:space="preserve">: application programming interface, common way to communicate with another system (for example we use this kind of interface to communicate with the Google map services); </w:t>
      </w:r>
    </w:p>
    <w:p w14:paraId="4F2A8474" w14:textId="77777777" w:rsidR="004D5481" w:rsidRPr="007315D4" w:rsidRDefault="004D5481" w:rsidP="00C37E3D">
      <w:pPr>
        <w:pStyle w:val="Paragrafoelenco"/>
        <w:numPr>
          <w:ilvl w:val="0"/>
          <w:numId w:val="6"/>
        </w:numPr>
        <w:spacing w:after="5" w:line="355" w:lineRule="auto"/>
        <w:ind w:right="312"/>
        <w:jc w:val="both"/>
        <w:rPr>
          <w:rFonts w:ascii="Times New Roman" w:hAnsi="Times New Roman" w:cs="Times New Roman"/>
          <w:sz w:val="24"/>
          <w:szCs w:val="24"/>
          <w:lang w:val="en-GB"/>
        </w:rPr>
      </w:pPr>
      <w:r w:rsidRPr="007315D4">
        <w:rPr>
          <w:rFonts w:ascii="Times New Roman" w:hAnsi="Times New Roman" w:cs="Times New Roman"/>
          <w:b/>
          <w:sz w:val="24"/>
          <w:szCs w:val="24"/>
          <w:lang w:val="en-GB"/>
        </w:rPr>
        <w:t>Car</w:t>
      </w:r>
      <w:r w:rsidRPr="007315D4">
        <w:rPr>
          <w:rFonts w:ascii="Times New Roman" w:hAnsi="Times New Roman" w:cs="Times New Roman"/>
          <w:sz w:val="24"/>
          <w:szCs w:val="24"/>
          <w:lang w:val="en-GB"/>
        </w:rPr>
        <w:t>: we mean, of course, an electric car;</w:t>
      </w:r>
    </w:p>
    <w:p w14:paraId="2D284017" w14:textId="77777777" w:rsidR="004D5481" w:rsidRPr="007315D4" w:rsidRDefault="004D5481" w:rsidP="00C37E3D">
      <w:pPr>
        <w:pStyle w:val="Paragrafoelenco"/>
        <w:numPr>
          <w:ilvl w:val="0"/>
          <w:numId w:val="6"/>
        </w:numPr>
        <w:spacing w:after="5" w:line="355" w:lineRule="auto"/>
        <w:ind w:right="312"/>
        <w:jc w:val="both"/>
        <w:rPr>
          <w:rFonts w:ascii="Times New Roman" w:hAnsi="Times New Roman" w:cs="Times New Roman"/>
          <w:sz w:val="24"/>
          <w:szCs w:val="24"/>
          <w:lang w:val="en-GB"/>
        </w:rPr>
      </w:pPr>
      <w:r w:rsidRPr="007315D4">
        <w:rPr>
          <w:rFonts w:ascii="Times New Roman" w:hAnsi="Times New Roman" w:cs="Times New Roman"/>
          <w:b/>
          <w:sz w:val="24"/>
          <w:szCs w:val="24"/>
          <w:lang w:val="en-GB"/>
        </w:rPr>
        <w:t>Reservation</w:t>
      </w:r>
      <w:r w:rsidRPr="007315D4">
        <w:rPr>
          <w:rFonts w:ascii="Times New Roman" w:hAnsi="Times New Roman" w:cs="Times New Roman"/>
          <w:sz w:val="24"/>
          <w:szCs w:val="24"/>
          <w:lang w:val="en-GB"/>
        </w:rPr>
        <w:t>: It’s a booking made by a user and paid to the use of a certain selected car;</w:t>
      </w:r>
    </w:p>
    <w:p w14:paraId="7C2F860C" w14:textId="77777777" w:rsidR="004D5481" w:rsidRPr="007315D4" w:rsidRDefault="004D5481" w:rsidP="00C37E3D">
      <w:pPr>
        <w:pStyle w:val="Paragrafoelenco"/>
        <w:numPr>
          <w:ilvl w:val="0"/>
          <w:numId w:val="6"/>
        </w:numPr>
        <w:spacing w:after="5" w:line="355" w:lineRule="auto"/>
        <w:ind w:right="312"/>
        <w:jc w:val="both"/>
        <w:rPr>
          <w:rFonts w:ascii="Times New Roman" w:hAnsi="Times New Roman" w:cs="Times New Roman"/>
          <w:sz w:val="24"/>
          <w:szCs w:val="24"/>
          <w:lang w:val="en-GB"/>
        </w:rPr>
      </w:pPr>
      <w:r w:rsidRPr="007315D4">
        <w:rPr>
          <w:rFonts w:ascii="Times New Roman" w:hAnsi="Times New Roman" w:cs="Times New Roman"/>
          <w:b/>
          <w:sz w:val="24"/>
          <w:szCs w:val="24"/>
          <w:lang w:val="en-GB"/>
        </w:rPr>
        <w:t>Safe Area</w:t>
      </w:r>
      <w:r w:rsidRPr="007315D4">
        <w:rPr>
          <w:rFonts w:ascii="Times New Roman" w:hAnsi="Times New Roman" w:cs="Times New Roman"/>
          <w:sz w:val="24"/>
          <w:szCs w:val="24"/>
          <w:lang w:val="en-GB"/>
        </w:rPr>
        <w:t>: We mean the areas where the user can park the rented car;</w:t>
      </w:r>
    </w:p>
    <w:p w14:paraId="46367671" w14:textId="77777777" w:rsidR="004D5481" w:rsidRPr="007315D4" w:rsidRDefault="004D5481" w:rsidP="00C37E3D">
      <w:pPr>
        <w:pStyle w:val="Paragrafoelenco"/>
        <w:numPr>
          <w:ilvl w:val="0"/>
          <w:numId w:val="6"/>
        </w:numPr>
        <w:spacing w:after="5" w:line="355" w:lineRule="auto"/>
        <w:ind w:right="312"/>
        <w:jc w:val="both"/>
        <w:rPr>
          <w:rFonts w:ascii="Times New Roman" w:hAnsi="Times New Roman" w:cs="Times New Roman"/>
          <w:sz w:val="24"/>
          <w:szCs w:val="24"/>
          <w:lang w:val="en-GB"/>
        </w:rPr>
      </w:pPr>
      <w:r w:rsidRPr="007315D4">
        <w:rPr>
          <w:rFonts w:ascii="Times New Roman" w:hAnsi="Times New Roman" w:cs="Times New Roman"/>
          <w:b/>
          <w:sz w:val="24"/>
          <w:szCs w:val="24"/>
          <w:lang w:val="en-GB"/>
        </w:rPr>
        <w:t>Special Parking Area</w:t>
      </w:r>
      <w:r w:rsidRPr="007315D4">
        <w:rPr>
          <w:rFonts w:ascii="Times New Roman" w:hAnsi="Times New Roman" w:cs="Times New Roman"/>
          <w:sz w:val="24"/>
          <w:szCs w:val="24"/>
          <w:lang w:val="en-GB"/>
        </w:rPr>
        <w:t>: We mean the areas where the user can both park the rented car and recharge it (all the special parking area are safe area, but not vice versa);</w:t>
      </w:r>
    </w:p>
    <w:p w14:paraId="09EA1C35" w14:textId="77777777" w:rsidR="00841D32" w:rsidRDefault="004D5481" w:rsidP="00841D32">
      <w:pPr>
        <w:pStyle w:val="Paragrafoelenco"/>
        <w:numPr>
          <w:ilvl w:val="0"/>
          <w:numId w:val="6"/>
        </w:numPr>
        <w:spacing w:after="5" w:line="355" w:lineRule="auto"/>
        <w:ind w:right="312"/>
        <w:jc w:val="both"/>
        <w:rPr>
          <w:rFonts w:ascii="Times New Roman" w:hAnsi="Times New Roman" w:cs="Times New Roman"/>
          <w:sz w:val="24"/>
          <w:szCs w:val="24"/>
          <w:lang w:val="en-GB"/>
        </w:rPr>
      </w:pPr>
      <w:r w:rsidRPr="007315D4">
        <w:rPr>
          <w:rFonts w:ascii="Times New Roman" w:hAnsi="Times New Roman" w:cs="Times New Roman"/>
          <w:b/>
          <w:sz w:val="24"/>
          <w:szCs w:val="24"/>
          <w:lang w:val="en-GB"/>
        </w:rPr>
        <w:t>Extraordinary situation</w:t>
      </w:r>
      <w:r w:rsidRPr="007315D4">
        <w:rPr>
          <w:rFonts w:ascii="Times New Roman" w:hAnsi="Times New Roman" w:cs="Times New Roman"/>
          <w:sz w:val="24"/>
          <w:szCs w:val="24"/>
          <w:lang w:val="en-GB"/>
        </w:rPr>
        <w:t xml:space="preserve">: We mean extraordinary events that can happen to the users such as car accident, car’s battery running low </w:t>
      </w:r>
      <w:proofErr w:type="spellStart"/>
      <w:r w:rsidRPr="007315D4">
        <w:rPr>
          <w:rFonts w:ascii="Times New Roman" w:hAnsi="Times New Roman" w:cs="Times New Roman"/>
          <w:sz w:val="24"/>
          <w:szCs w:val="24"/>
          <w:lang w:val="en-GB"/>
        </w:rPr>
        <w:t>etc</w:t>
      </w:r>
      <w:proofErr w:type="spellEnd"/>
      <w:r w:rsidRPr="007315D4">
        <w:rPr>
          <w:rFonts w:ascii="Times New Roman" w:hAnsi="Times New Roman" w:cs="Times New Roman"/>
          <w:sz w:val="24"/>
          <w:szCs w:val="24"/>
          <w:lang w:val="en-GB"/>
        </w:rPr>
        <w:t>;</w:t>
      </w:r>
    </w:p>
    <w:p w14:paraId="1F967D6A" w14:textId="1FAE9123" w:rsidR="00841D32" w:rsidRPr="00841D32" w:rsidRDefault="00841D32" w:rsidP="00841D32">
      <w:pPr>
        <w:pStyle w:val="Paragrafoelenco"/>
        <w:numPr>
          <w:ilvl w:val="0"/>
          <w:numId w:val="6"/>
        </w:numPr>
        <w:spacing w:after="5" w:line="355" w:lineRule="auto"/>
        <w:ind w:right="312"/>
        <w:jc w:val="both"/>
        <w:rPr>
          <w:rFonts w:ascii="Times New Roman" w:hAnsi="Times New Roman" w:cs="Times New Roman"/>
          <w:sz w:val="24"/>
          <w:szCs w:val="24"/>
          <w:lang w:val="en-GB"/>
        </w:rPr>
      </w:pPr>
      <w:r w:rsidRPr="00841D32">
        <w:rPr>
          <w:rFonts w:ascii="Times New Roman" w:hAnsi="Times New Roman" w:cs="Times New Roman"/>
          <w:b/>
          <w:sz w:val="24"/>
          <w:szCs w:val="24"/>
          <w:lang w:val="en-GB"/>
        </w:rPr>
        <w:lastRenderedPageBreak/>
        <w:t>Driver:</w:t>
      </w:r>
      <w:r>
        <w:rPr>
          <w:rFonts w:ascii="Times New Roman" w:hAnsi="Times New Roman" w:cs="Times New Roman"/>
          <w:b/>
          <w:sz w:val="24"/>
          <w:szCs w:val="24"/>
          <w:lang w:val="en-GB"/>
        </w:rPr>
        <w:t xml:space="preserve"> </w:t>
      </w:r>
      <w:r w:rsidRPr="00841D32">
        <w:rPr>
          <w:rFonts w:ascii="Times New Roman" w:hAnsi="Times New Roman" w:cs="Times New Roman"/>
          <w:sz w:val="24"/>
          <w:szCs w:val="24"/>
          <w:lang w:val="en-GB"/>
        </w:rPr>
        <w:t>testing module to perform method invocation of integrated component and so allow the testing of those component;</w:t>
      </w:r>
    </w:p>
    <w:p w14:paraId="45B2ECF2" w14:textId="0702B85F" w:rsidR="002C7FDC" w:rsidRPr="00841D32" w:rsidRDefault="002C7FDC" w:rsidP="00841D32">
      <w:pPr>
        <w:spacing w:after="5" w:line="355" w:lineRule="auto"/>
        <w:ind w:right="312"/>
        <w:jc w:val="both"/>
        <w:rPr>
          <w:rFonts w:ascii="Times New Roman" w:hAnsi="Times New Roman" w:cs="Times New Roman"/>
          <w:sz w:val="24"/>
          <w:szCs w:val="24"/>
          <w:lang w:val="en-GB"/>
        </w:rPr>
      </w:pPr>
    </w:p>
    <w:p w14:paraId="0B9008F8" w14:textId="09D75616" w:rsidR="00003E4F" w:rsidRPr="00B953D5" w:rsidRDefault="00E814CD" w:rsidP="00B953D5">
      <w:pPr>
        <w:pStyle w:val="Titolo3"/>
        <w:numPr>
          <w:ilvl w:val="1"/>
          <w:numId w:val="4"/>
        </w:numPr>
        <w:spacing w:before="0" w:after="5" w:line="355" w:lineRule="auto"/>
        <w:ind w:left="380" w:right="312" w:hanging="11"/>
        <w:jc w:val="both"/>
        <w:rPr>
          <w:rFonts w:ascii="Times New Roman" w:eastAsia="Cambria" w:hAnsi="Times New Roman" w:cs="Times New Roman"/>
          <w:b/>
          <w:color w:val="5B9BD5"/>
          <w:szCs w:val="22"/>
          <w:lang w:val="en-US"/>
        </w:rPr>
      </w:pPr>
      <w:bookmarkStart w:id="3" w:name="_Toc471582785"/>
      <w:r w:rsidRPr="00B953D5">
        <w:rPr>
          <w:rFonts w:ascii="Times New Roman" w:eastAsia="Cambria" w:hAnsi="Times New Roman" w:cs="Times New Roman"/>
          <w:b/>
          <w:color w:val="5B9BD5"/>
          <w:szCs w:val="22"/>
          <w:lang w:val="en-US"/>
        </w:rPr>
        <w:t>LIST OF REFERENCE DOCUMENT</w:t>
      </w:r>
      <w:bookmarkEnd w:id="3"/>
    </w:p>
    <w:p w14:paraId="250E2CFC" w14:textId="77777777" w:rsidR="007315D4" w:rsidRPr="007315D4" w:rsidRDefault="007315D4" w:rsidP="007315D4">
      <w:pPr>
        <w:pStyle w:val="Paragrafoelenco"/>
        <w:ind w:left="792"/>
        <w:jc w:val="both"/>
        <w:rPr>
          <w:rFonts w:ascii="Times New Roman" w:hAnsi="Times New Roman" w:cs="Times New Roman"/>
          <w:b/>
          <w:color w:val="548DD4" w:themeColor="text2" w:themeTint="99"/>
          <w:sz w:val="28"/>
          <w:szCs w:val="28"/>
          <w:lang w:val="en-GB"/>
        </w:rPr>
      </w:pPr>
    </w:p>
    <w:p w14:paraId="2FB4CC77" w14:textId="51DDF790" w:rsidR="00003E4F" w:rsidRPr="007315D4" w:rsidRDefault="00003E4F" w:rsidP="00C37E3D">
      <w:pPr>
        <w:pStyle w:val="Paragrafoelenco"/>
        <w:numPr>
          <w:ilvl w:val="0"/>
          <w:numId w:val="7"/>
        </w:numPr>
        <w:spacing w:after="5" w:line="355" w:lineRule="auto"/>
        <w:ind w:left="380" w:right="312" w:hanging="11"/>
        <w:jc w:val="both"/>
        <w:rPr>
          <w:rFonts w:ascii="Times New Roman" w:hAnsi="Times New Roman" w:cs="Times New Roman"/>
          <w:sz w:val="24"/>
          <w:szCs w:val="24"/>
        </w:rPr>
      </w:pPr>
      <w:r w:rsidRPr="007315D4">
        <w:rPr>
          <w:rFonts w:ascii="Times New Roman" w:hAnsi="Times New Roman" w:cs="Times New Roman"/>
          <w:sz w:val="24"/>
          <w:szCs w:val="24"/>
        </w:rPr>
        <w:t>DD</w:t>
      </w:r>
      <w:r w:rsidR="00F702CF" w:rsidRPr="007315D4">
        <w:rPr>
          <w:rFonts w:ascii="Times New Roman" w:hAnsi="Times New Roman" w:cs="Times New Roman"/>
          <w:sz w:val="24"/>
          <w:szCs w:val="24"/>
        </w:rPr>
        <w:t xml:space="preserve"> </w:t>
      </w:r>
      <w:proofErr w:type="spellStart"/>
      <w:r w:rsidR="00F702CF" w:rsidRPr="007315D4">
        <w:rPr>
          <w:rFonts w:ascii="Times New Roman" w:hAnsi="Times New Roman" w:cs="Times New Roman"/>
          <w:sz w:val="24"/>
          <w:szCs w:val="24"/>
        </w:rPr>
        <w:t>produced</w:t>
      </w:r>
      <w:proofErr w:type="spellEnd"/>
      <w:r w:rsidR="00F702CF" w:rsidRPr="007315D4">
        <w:rPr>
          <w:rFonts w:ascii="Times New Roman" w:hAnsi="Times New Roman" w:cs="Times New Roman"/>
          <w:sz w:val="24"/>
          <w:szCs w:val="24"/>
        </w:rPr>
        <w:t xml:space="preserve"> </w:t>
      </w:r>
      <w:proofErr w:type="spellStart"/>
      <w:r w:rsidR="00F702CF" w:rsidRPr="007315D4">
        <w:rPr>
          <w:rFonts w:ascii="Times New Roman" w:hAnsi="Times New Roman" w:cs="Times New Roman"/>
          <w:sz w:val="24"/>
          <w:szCs w:val="24"/>
        </w:rPr>
        <w:t>before</w:t>
      </w:r>
      <w:proofErr w:type="spellEnd"/>
      <w:r w:rsidR="00F702CF" w:rsidRPr="007315D4">
        <w:rPr>
          <w:rFonts w:ascii="Times New Roman" w:hAnsi="Times New Roman" w:cs="Times New Roman"/>
          <w:sz w:val="24"/>
          <w:szCs w:val="24"/>
        </w:rPr>
        <w:t xml:space="preserve"> 3.0 </w:t>
      </w:r>
      <w:proofErr w:type="spellStart"/>
      <w:r w:rsidR="00F702CF" w:rsidRPr="007315D4">
        <w:rPr>
          <w:rFonts w:ascii="Times New Roman" w:hAnsi="Times New Roman" w:cs="Times New Roman"/>
          <w:sz w:val="24"/>
          <w:szCs w:val="24"/>
        </w:rPr>
        <w:t>version</w:t>
      </w:r>
      <w:proofErr w:type="spellEnd"/>
    </w:p>
    <w:p w14:paraId="4614B7D0" w14:textId="2FC985AC" w:rsidR="00003E4F" w:rsidRPr="007315D4" w:rsidRDefault="00003E4F" w:rsidP="00C37E3D">
      <w:pPr>
        <w:pStyle w:val="Paragrafoelenco"/>
        <w:numPr>
          <w:ilvl w:val="0"/>
          <w:numId w:val="7"/>
        </w:numPr>
        <w:spacing w:after="5" w:line="355" w:lineRule="auto"/>
        <w:ind w:left="380" w:right="312" w:hanging="11"/>
        <w:jc w:val="both"/>
        <w:rPr>
          <w:rFonts w:ascii="Times New Roman" w:hAnsi="Times New Roman" w:cs="Times New Roman"/>
          <w:sz w:val="24"/>
          <w:szCs w:val="24"/>
        </w:rPr>
      </w:pPr>
      <w:r w:rsidRPr="007315D4">
        <w:rPr>
          <w:rFonts w:ascii="Times New Roman" w:hAnsi="Times New Roman" w:cs="Times New Roman"/>
          <w:sz w:val="24"/>
          <w:szCs w:val="24"/>
        </w:rPr>
        <w:t xml:space="preserve">RASD </w:t>
      </w:r>
      <w:proofErr w:type="spellStart"/>
      <w:r w:rsidRPr="007315D4">
        <w:rPr>
          <w:rFonts w:ascii="Times New Roman" w:hAnsi="Times New Roman" w:cs="Times New Roman"/>
          <w:sz w:val="24"/>
          <w:szCs w:val="24"/>
        </w:rPr>
        <w:t>produced</w:t>
      </w:r>
      <w:proofErr w:type="spellEnd"/>
      <w:r w:rsidRPr="007315D4">
        <w:rPr>
          <w:rFonts w:ascii="Times New Roman" w:hAnsi="Times New Roman" w:cs="Times New Roman"/>
          <w:sz w:val="24"/>
          <w:szCs w:val="24"/>
        </w:rPr>
        <w:t xml:space="preserve"> </w:t>
      </w:r>
      <w:proofErr w:type="spellStart"/>
      <w:r w:rsidRPr="007315D4">
        <w:rPr>
          <w:rFonts w:ascii="Times New Roman" w:hAnsi="Times New Roman" w:cs="Times New Roman"/>
          <w:sz w:val="24"/>
          <w:szCs w:val="24"/>
        </w:rPr>
        <w:t>before</w:t>
      </w:r>
      <w:proofErr w:type="spellEnd"/>
      <w:r w:rsidRPr="007315D4">
        <w:rPr>
          <w:rFonts w:ascii="Times New Roman" w:hAnsi="Times New Roman" w:cs="Times New Roman"/>
          <w:sz w:val="24"/>
          <w:szCs w:val="24"/>
        </w:rPr>
        <w:t xml:space="preserve"> 2.0</w:t>
      </w:r>
      <w:r w:rsidR="00F702CF" w:rsidRPr="007315D4">
        <w:rPr>
          <w:rFonts w:ascii="Times New Roman" w:hAnsi="Times New Roman" w:cs="Times New Roman"/>
          <w:sz w:val="24"/>
          <w:szCs w:val="24"/>
        </w:rPr>
        <w:t xml:space="preserve"> </w:t>
      </w:r>
      <w:proofErr w:type="spellStart"/>
      <w:r w:rsidR="00F702CF" w:rsidRPr="007315D4">
        <w:rPr>
          <w:rFonts w:ascii="Times New Roman" w:hAnsi="Times New Roman" w:cs="Times New Roman"/>
          <w:sz w:val="24"/>
          <w:szCs w:val="24"/>
        </w:rPr>
        <w:t>version</w:t>
      </w:r>
      <w:proofErr w:type="spellEnd"/>
    </w:p>
    <w:p w14:paraId="5B74BED7" w14:textId="1476B07E" w:rsidR="00E814CD" w:rsidRDefault="00003E4F" w:rsidP="00C37E3D">
      <w:pPr>
        <w:pStyle w:val="Paragrafoelenco"/>
        <w:numPr>
          <w:ilvl w:val="0"/>
          <w:numId w:val="7"/>
        </w:numPr>
        <w:spacing w:after="5" w:line="355" w:lineRule="auto"/>
        <w:ind w:left="380" w:right="312" w:hanging="11"/>
        <w:jc w:val="both"/>
        <w:rPr>
          <w:rFonts w:ascii="Times New Roman" w:hAnsi="Times New Roman" w:cs="Times New Roman"/>
          <w:sz w:val="24"/>
          <w:szCs w:val="24"/>
          <w:lang w:val="en-US"/>
        </w:rPr>
      </w:pPr>
      <w:r w:rsidRPr="007315D4">
        <w:rPr>
          <w:rFonts w:ascii="Times New Roman" w:hAnsi="Times New Roman" w:cs="Times New Roman"/>
          <w:sz w:val="24"/>
          <w:szCs w:val="24"/>
          <w:lang w:val="en-US"/>
        </w:rPr>
        <w:t>Specification Document: Assignment 1</w:t>
      </w:r>
      <w:r w:rsidR="007315D4">
        <w:rPr>
          <w:rFonts w:ascii="Times New Roman" w:hAnsi="Times New Roman" w:cs="Times New Roman"/>
          <w:sz w:val="24"/>
          <w:szCs w:val="24"/>
          <w:lang w:val="en-US"/>
        </w:rPr>
        <w:t>,2 and 3 (RASD, DD and ITPD).pdf</w:t>
      </w:r>
    </w:p>
    <w:p w14:paraId="285D7DAF" w14:textId="77777777" w:rsidR="007315D4" w:rsidRPr="007315D4" w:rsidRDefault="007315D4" w:rsidP="007315D4">
      <w:pPr>
        <w:pStyle w:val="Paragrafoelenco"/>
        <w:spacing w:after="5" w:line="355" w:lineRule="auto"/>
        <w:ind w:left="380" w:right="312"/>
        <w:jc w:val="both"/>
        <w:rPr>
          <w:rFonts w:ascii="Times New Roman" w:hAnsi="Times New Roman" w:cs="Times New Roman"/>
          <w:sz w:val="24"/>
          <w:szCs w:val="24"/>
          <w:lang w:val="en-US"/>
        </w:rPr>
      </w:pPr>
    </w:p>
    <w:p w14:paraId="28CA2090" w14:textId="77777777" w:rsidR="00E814CD" w:rsidRPr="00B953D5" w:rsidRDefault="00E814CD" w:rsidP="00B953D5">
      <w:pPr>
        <w:pStyle w:val="Titolo2"/>
        <w:numPr>
          <w:ilvl w:val="0"/>
          <w:numId w:val="4"/>
        </w:numPr>
        <w:spacing w:before="0" w:after="5" w:line="355" w:lineRule="auto"/>
        <w:ind w:left="380" w:right="312" w:hanging="11"/>
        <w:jc w:val="both"/>
        <w:rPr>
          <w:rFonts w:ascii="Times New Roman" w:eastAsia="Cambria" w:hAnsi="Times New Roman" w:cs="Times New Roman"/>
          <w:b/>
          <w:color w:val="2E74B5"/>
          <w:sz w:val="30"/>
          <w:szCs w:val="22"/>
          <w:lang w:val="en-US"/>
        </w:rPr>
      </w:pPr>
      <w:bookmarkStart w:id="4" w:name="_Toc471582786"/>
      <w:r w:rsidRPr="00B953D5">
        <w:rPr>
          <w:rFonts w:ascii="Times New Roman" w:eastAsia="Cambria" w:hAnsi="Times New Roman" w:cs="Times New Roman"/>
          <w:b/>
          <w:color w:val="2E74B5"/>
          <w:sz w:val="30"/>
          <w:szCs w:val="22"/>
          <w:lang w:val="en-US"/>
        </w:rPr>
        <w:t>INTEGRATION STRATEGY</w:t>
      </w:r>
      <w:bookmarkEnd w:id="4"/>
    </w:p>
    <w:p w14:paraId="6D5001B6" w14:textId="77777777" w:rsidR="008F064C" w:rsidRPr="007315D4" w:rsidRDefault="008F064C" w:rsidP="00C37E3D">
      <w:pPr>
        <w:pStyle w:val="Paragrafoelenco"/>
        <w:ind w:left="360"/>
        <w:jc w:val="both"/>
        <w:rPr>
          <w:rFonts w:ascii="Times New Roman" w:hAnsi="Times New Roman" w:cs="Times New Roman"/>
          <w:b/>
          <w:color w:val="3366FF"/>
          <w:sz w:val="30"/>
          <w:szCs w:val="30"/>
          <w:lang w:val="en-GB"/>
        </w:rPr>
      </w:pPr>
    </w:p>
    <w:p w14:paraId="315E954F" w14:textId="77777777" w:rsidR="00E814CD" w:rsidRPr="00B953D5" w:rsidRDefault="00E814CD" w:rsidP="00B953D5">
      <w:pPr>
        <w:pStyle w:val="Titolo3"/>
        <w:numPr>
          <w:ilvl w:val="1"/>
          <w:numId w:val="4"/>
        </w:numPr>
        <w:spacing w:before="0" w:after="5" w:line="355" w:lineRule="auto"/>
        <w:ind w:left="380" w:right="312" w:hanging="11"/>
        <w:jc w:val="both"/>
        <w:rPr>
          <w:rFonts w:ascii="Times New Roman" w:eastAsia="Cambria" w:hAnsi="Times New Roman" w:cs="Times New Roman"/>
          <w:b/>
          <w:color w:val="5B9BD5"/>
          <w:szCs w:val="22"/>
          <w:lang w:val="en-US"/>
        </w:rPr>
      </w:pPr>
      <w:bookmarkStart w:id="5" w:name="_Toc471582787"/>
      <w:r w:rsidRPr="00B953D5">
        <w:rPr>
          <w:rFonts w:ascii="Times New Roman" w:eastAsia="Cambria" w:hAnsi="Times New Roman" w:cs="Times New Roman"/>
          <w:b/>
          <w:color w:val="5B9BD5"/>
          <w:szCs w:val="22"/>
          <w:lang w:val="en-US"/>
        </w:rPr>
        <w:t>ENTRY CRITERIA</w:t>
      </w:r>
      <w:bookmarkEnd w:id="5"/>
    </w:p>
    <w:p w14:paraId="1492CAA6" w14:textId="77777777" w:rsidR="008F064C" w:rsidRPr="007315D4" w:rsidRDefault="008F064C" w:rsidP="00C37E3D">
      <w:pPr>
        <w:pStyle w:val="Paragrafoelenco"/>
        <w:ind w:left="792"/>
        <w:jc w:val="both"/>
        <w:rPr>
          <w:rFonts w:ascii="Times New Roman" w:hAnsi="Times New Roman" w:cs="Times New Roman"/>
          <w:b/>
          <w:color w:val="548DD4" w:themeColor="text2" w:themeTint="99"/>
          <w:sz w:val="28"/>
          <w:szCs w:val="28"/>
          <w:lang w:val="en-GB"/>
        </w:rPr>
      </w:pPr>
    </w:p>
    <w:p w14:paraId="5130FFE8" w14:textId="213904D2" w:rsidR="00412E12" w:rsidRPr="007315D4" w:rsidRDefault="008F064C" w:rsidP="00E75EC0">
      <w:pPr>
        <w:pStyle w:val="PreformattatoHTML"/>
        <w:jc w:val="both"/>
        <w:rPr>
          <w:rFonts w:ascii="Times New Roman" w:eastAsiaTheme="minorEastAsia" w:hAnsi="Times New Roman" w:cs="Times New Roman"/>
          <w:sz w:val="24"/>
          <w:szCs w:val="24"/>
          <w:lang w:val="en-GB"/>
        </w:rPr>
      </w:pPr>
      <w:r w:rsidRPr="007315D4">
        <w:rPr>
          <w:rFonts w:ascii="Times New Roman" w:eastAsiaTheme="minorEastAsia" w:hAnsi="Times New Roman" w:cs="Times New Roman"/>
          <w:sz w:val="24"/>
          <w:szCs w:val="24"/>
          <w:lang w:val="en-GB"/>
        </w:rPr>
        <w:t>Before proceeding with the Integration Test there are some conditions that have to be fulfilled, this in order to produced coherent result. Firstly the RASD and the DD have to be completed as they provide the requirements, the structure of the system and the way the modules interact each other. Before starting the In</w:t>
      </w:r>
      <w:r w:rsidR="008609C8" w:rsidRPr="007315D4">
        <w:rPr>
          <w:rFonts w:ascii="Times New Roman" w:eastAsiaTheme="minorEastAsia" w:hAnsi="Times New Roman" w:cs="Times New Roman"/>
          <w:sz w:val="24"/>
          <w:szCs w:val="24"/>
          <w:lang w:val="en-GB"/>
        </w:rPr>
        <w:t xml:space="preserve">tegration Test, </w:t>
      </w:r>
      <w:r w:rsidR="00412E12" w:rsidRPr="007315D4">
        <w:rPr>
          <w:rFonts w:ascii="Times New Roman" w:eastAsiaTheme="minorEastAsia" w:hAnsi="Times New Roman" w:cs="Times New Roman"/>
          <w:sz w:val="24"/>
          <w:szCs w:val="24"/>
          <w:lang w:val="en-GB"/>
        </w:rPr>
        <w:t xml:space="preserve">the percentage of </w:t>
      </w:r>
      <w:r w:rsidR="00923A19" w:rsidRPr="007315D4">
        <w:rPr>
          <w:rFonts w:ascii="Times New Roman" w:eastAsiaTheme="minorEastAsia" w:hAnsi="Times New Roman" w:cs="Times New Roman"/>
          <w:sz w:val="24"/>
          <w:szCs w:val="24"/>
          <w:lang w:val="en-GB"/>
        </w:rPr>
        <w:t xml:space="preserve">the </w:t>
      </w:r>
      <w:proofErr w:type="gramStart"/>
      <w:r w:rsidR="00412E12" w:rsidRPr="007315D4">
        <w:rPr>
          <w:rFonts w:ascii="Times New Roman" w:eastAsiaTheme="minorEastAsia" w:hAnsi="Times New Roman" w:cs="Times New Roman"/>
          <w:sz w:val="24"/>
          <w:szCs w:val="24"/>
          <w:lang w:val="en-GB"/>
        </w:rPr>
        <w:t>components which must be complete</w:t>
      </w:r>
      <w:r w:rsidR="007967C0" w:rsidRPr="007315D4">
        <w:rPr>
          <w:rFonts w:ascii="Times New Roman" w:eastAsiaTheme="minorEastAsia" w:hAnsi="Times New Roman" w:cs="Times New Roman"/>
          <w:sz w:val="24"/>
          <w:szCs w:val="24"/>
          <w:lang w:val="en-GB"/>
        </w:rPr>
        <w:t xml:space="preserve"> with respect to the functionalities</w:t>
      </w:r>
      <w:proofErr w:type="gramEnd"/>
      <w:r w:rsidR="007967C0" w:rsidRPr="007315D4">
        <w:rPr>
          <w:rFonts w:ascii="Times New Roman" w:eastAsiaTheme="minorEastAsia" w:hAnsi="Times New Roman" w:cs="Times New Roman"/>
          <w:sz w:val="24"/>
          <w:szCs w:val="24"/>
          <w:lang w:val="en-GB"/>
        </w:rPr>
        <w:t xml:space="preserve"> developed and correctly unit tested is:</w:t>
      </w:r>
    </w:p>
    <w:p w14:paraId="4926CB8C" w14:textId="77777777" w:rsidR="007967C0" w:rsidRPr="007315D4" w:rsidRDefault="007967C0" w:rsidP="00E75EC0">
      <w:pPr>
        <w:pStyle w:val="PreformattatoHTML"/>
        <w:jc w:val="both"/>
        <w:rPr>
          <w:rFonts w:ascii="Times New Roman" w:eastAsiaTheme="minorEastAsia" w:hAnsi="Times New Roman" w:cs="Times New Roman"/>
          <w:sz w:val="24"/>
          <w:szCs w:val="24"/>
          <w:lang w:val="en-GB"/>
        </w:rPr>
      </w:pPr>
    </w:p>
    <w:p w14:paraId="46C4E36B" w14:textId="0FA5B91F" w:rsidR="007967C0" w:rsidRPr="007315D4" w:rsidRDefault="00A121A4" w:rsidP="00E75EC0">
      <w:pPr>
        <w:pStyle w:val="PreformattatoHTML"/>
        <w:numPr>
          <w:ilvl w:val="0"/>
          <w:numId w:val="9"/>
        </w:numPr>
        <w:jc w:val="both"/>
        <w:rPr>
          <w:rFonts w:ascii="Times New Roman" w:eastAsiaTheme="minorEastAsia" w:hAnsi="Times New Roman" w:cs="Times New Roman"/>
          <w:sz w:val="24"/>
          <w:szCs w:val="24"/>
          <w:lang w:val="en-GB"/>
        </w:rPr>
      </w:pPr>
      <w:r>
        <w:rPr>
          <w:rFonts w:ascii="Times New Roman" w:eastAsiaTheme="minorEastAsia" w:hAnsi="Times New Roman" w:cs="Times New Roman"/>
          <w:b/>
          <w:sz w:val="24"/>
          <w:szCs w:val="24"/>
          <w:lang w:val="en-GB"/>
        </w:rPr>
        <w:t>80</w:t>
      </w:r>
      <w:r w:rsidR="007967C0" w:rsidRPr="007315D4">
        <w:rPr>
          <w:rFonts w:ascii="Times New Roman" w:eastAsiaTheme="minorEastAsia" w:hAnsi="Times New Roman" w:cs="Times New Roman"/>
          <w:b/>
          <w:sz w:val="24"/>
          <w:szCs w:val="24"/>
          <w:lang w:val="en-GB"/>
        </w:rPr>
        <w:t>%</w:t>
      </w:r>
      <w:r>
        <w:rPr>
          <w:rFonts w:ascii="Times New Roman" w:eastAsiaTheme="minorEastAsia" w:hAnsi="Times New Roman" w:cs="Times New Roman"/>
          <w:sz w:val="24"/>
          <w:szCs w:val="24"/>
          <w:lang w:val="en-GB"/>
        </w:rPr>
        <w:t xml:space="preserve"> Request Manager, Car proxy, Manager Proxy</w:t>
      </w:r>
      <w:r w:rsidR="00285FA2">
        <w:rPr>
          <w:rFonts w:ascii="Times New Roman" w:eastAsiaTheme="minorEastAsia" w:hAnsi="Times New Roman" w:cs="Times New Roman"/>
          <w:sz w:val="24"/>
          <w:szCs w:val="24"/>
          <w:lang w:val="en-GB"/>
        </w:rPr>
        <w:t>;</w:t>
      </w:r>
    </w:p>
    <w:p w14:paraId="15A7B814" w14:textId="58249CF1" w:rsidR="007967C0" w:rsidRPr="007315D4" w:rsidRDefault="00A121A4" w:rsidP="00E75EC0">
      <w:pPr>
        <w:pStyle w:val="PreformattatoHTML"/>
        <w:numPr>
          <w:ilvl w:val="0"/>
          <w:numId w:val="9"/>
        </w:numPr>
        <w:jc w:val="both"/>
        <w:rPr>
          <w:rFonts w:ascii="Times New Roman" w:eastAsiaTheme="minorEastAsia" w:hAnsi="Times New Roman" w:cs="Times New Roman"/>
          <w:sz w:val="24"/>
          <w:szCs w:val="24"/>
          <w:lang w:val="en-GB"/>
        </w:rPr>
      </w:pPr>
      <w:r>
        <w:rPr>
          <w:rFonts w:ascii="Times New Roman" w:eastAsiaTheme="minorEastAsia" w:hAnsi="Times New Roman" w:cs="Times New Roman"/>
          <w:b/>
          <w:sz w:val="24"/>
          <w:szCs w:val="24"/>
          <w:lang w:val="en-GB"/>
        </w:rPr>
        <w:t>50</w:t>
      </w:r>
      <w:r w:rsidR="007967C0" w:rsidRPr="007315D4">
        <w:rPr>
          <w:rFonts w:ascii="Times New Roman" w:eastAsiaTheme="minorEastAsia" w:hAnsi="Times New Roman" w:cs="Times New Roman"/>
          <w:b/>
          <w:sz w:val="24"/>
          <w:szCs w:val="24"/>
          <w:lang w:val="en-GB"/>
        </w:rPr>
        <w:t>%</w:t>
      </w:r>
      <w:r w:rsidR="007967C0" w:rsidRPr="007315D4">
        <w:rPr>
          <w:rFonts w:ascii="Times New Roman" w:eastAsiaTheme="minorEastAsia" w:hAnsi="Times New Roman" w:cs="Times New Roman"/>
          <w:sz w:val="24"/>
          <w:szCs w:val="24"/>
          <w:lang w:val="en-GB"/>
        </w:rPr>
        <w:t xml:space="preserve"> Management Application</w:t>
      </w:r>
      <w:r w:rsidR="00285FA2">
        <w:rPr>
          <w:rFonts w:ascii="Times New Roman" w:eastAsiaTheme="minorEastAsia" w:hAnsi="Times New Roman" w:cs="Times New Roman"/>
          <w:sz w:val="24"/>
          <w:szCs w:val="24"/>
          <w:lang w:val="en-GB"/>
        </w:rPr>
        <w:t>’s components;</w:t>
      </w:r>
    </w:p>
    <w:p w14:paraId="13FFFD6F" w14:textId="3163AE5B" w:rsidR="007967C0" w:rsidRPr="007315D4" w:rsidRDefault="00FD452D" w:rsidP="00E75EC0">
      <w:pPr>
        <w:pStyle w:val="PreformattatoHTML"/>
        <w:numPr>
          <w:ilvl w:val="0"/>
          <w:numId w:val="9"/>
        </w:numPr>
        <w:jc w:val="both"/>
        <w:rPr>
          <w:rFonts w:ascii="Times New Roman" w:eastAsiaTheme="minorEastAsia" w:hAnsi="Times New Roman" w:cs="Times New Roman"/>
          <w:sz w:val="24"/>
          <w:szCs w:val="24"/>
          <w:lang w:val="en-GB"/>
        </w:rPr>
      </w:pPr>
      <w:r w:rsidRPr="007315D4">
        <w:rPr>
          <w:rFonts w:ascii="Times New Roman" w:eastAsiaTheme="minorEastAsia" w:hAnsi="Times New Roman" w:cs="Times New Roman"/>
          <w:b/>
          <w:sz w:val="24"/>
          <w:szCs w:val="24"/>
          <w:lang w:val="en-GB"/>
        </w:rPr>
        <w:t>5</w:t>
      </w:r>
      <w:r w:rsidR="007967C0" w:rsidRPr="007315D4">
        <w:rPr>
          <w:rFonts w:ascii="Times New Roman" w:eastAsiaTheme="minorEastAsia" w:hAnsi="Times New Roman" w:cs="Times New Roman"/>
          <w:b/>
          <w:sz w:val="24"/>
          <w:szCs w:val="24"/>
          <w:lang w:val="en-GB"/>
        </w:rPr>
        <w:t>0%</w:t>
      </w:r>
      <w:r w:rsidR="007967C0" w:rsidRPr="007315D4">
        <w:rPr>
          <w:rFonts w:ascii="Times New Roman" w:eastAsiaTheme="minorEastAsia" w:hAnsi="Times New Roman" w:cs="Times New Roman"/>
          <w:sz w:val="24"/>
          <w:szCs w:val="24"/>
          <w:lang w:val="en-GB"/>
        </w:rPr>
        <w:t xml:space="preserve"> Car Application</w:t>
      </w:r>
      <w:r w:rsidR="00285FA2">
        <w:rPr>
          <w:rFonts w:ascii="Times New Roman" w:eastAsiaTheme="minorEastAsia" w:hAnsi="Times New Roman" w:cs="Times New Roman"/>
          <w:sz w:val="24"/>
          <w:szCs w:val="24"/>
          <w:lang w:val="en-GB"/>
        </w:rPr>
        <w:t>’s components;</w:t>
      </w:r>
    </w:p>
    <w:p w14:paraId="3E5D46C5" w14:textId="246E2A90" w:rsidR="007967C0" w:rsidRPr="007315D4" w:rsidRDefault="00A121A4" w:rsidP="00E75EC0">
      <w:pPr>
        <w:pStyle w:val="PreformattatoHTML"/>
        <w:numPr>
          <w:ilvl w:val="0"/>
          <w:numId w:val="9"/>
        </w:numPr>
        <w:jc w:val="both"/>
        <w:rPr>
          <w:rFonts w:ascii="Times New Roman" w:eastAsiaTheme="minorEastAsia" w:hAnsi="Times New Roman" w:cs="Times New Roman"/>
          <w:sz w:val="24"/>
          <w:szCs w:val="24"/>
          <w:lang w:val="en-GB"/>
        </w:rPr>
      </w:pPr>
      <w:r>
        <w:rPr>
          <w:rFonts w:ascii="Times New Roman" w:eastAsiaTheme="minorEastAsia" w:hAnsi="Times New Roman" w:cs="Times New Roman"/>
          <w:b/>
          <w:sz w:val="24"/>
          <w:szCs w:val="24"/>
          <w:lang w:val="en-GB"/>
        </w:rPr>
        <w:t>50</w:t>
      </w:r>
      <w:r w:rsidR="007967C0" w:rsidRPr="007315D4">
        <w:rPr>
          <w:rFonts w:ascii="Times New Roman" w:eastAsiaTheme="minorEastAsia" w:hAnsi="Times New Roman" w:cs="Times New Roman"/>
          <w:b/>
          <w:sz w:val="24"/>
          <w:szCs w:val="24"/>
          <w:lang w:val="en-GB"/>
        </w:rPr>
        <w:t>%</w:t>
      </w:r>
      <w:r w:rsidR="007967C0" w:rsidRPr="007315D4">
        <w:rPr>
          <w:rFonts w:ascii="Times New Roman" w:eastAsiaTheme="minorEastAsia" w:hAnsi="Times New Roman" w:cs="Times New Roman"/>
          <w:sz w:val="24"/>
          <w:szCs w:val="24"/>
          <w:lang w:val="en-GB"/>
        </w:rPr>
        <w:t xml:space="preserve"> Customer Application</w:t>
      </w:r>
      <w:r w:rsidR="00285FA2">
        <w:rPr>
          <w:rFonts w:ascii="Times New Roman" w:eastAsiaTheme="minorEastAsia" w:hAnsi="Times New Roman" w:cs="Times New Roman"/>
          <w:sz w:val="24"/>
          <w:szCs w:val="24"/>
          <w:lang w:val="en-GB"/>
        </w:rPr>
        <w:t xml:space="preserve">’s components; </w:t>
      </w:r>
    </w:p>
    <w:p w14:paraId="46515B27" w14:textId="1757F567" w:rsidR="009C24D4" w:rsidRPr="007315D4" w:rsidRDefault="009C24D4" w:rsidP="00E75EC0">
      <w:pPr>
        <w:pStyle w:val="PreformattatoHTML"/>
        <w:numPr>
          <w:ilvl w:val="0"/>
          <w:numId w:val="9"/>
        </w:numPr>
        <w:jc w:val="both"/>
        <w:rPr>
          <w:rFonts w:ascii="Times New Roman" w:eastAsiaTheme="minorEastAsia" w:hAnsi="Times New Roman" w:cs="Times New Roman"/>
          <w:sz w:val="24"/>
          <w:szCs w:val="24"/>
          <w:lang w:val="en-GB"/>
        </w:rPr>
      </w:pPr>
      <w:r w:rsidRPr="007315D4">
        <w:rPr>
          <w:rFonts w:ascii="Times New Roman" w:eastAsiaTheme="minorEastAsia" w:hAnsi="Times New Roman" w:cs="Times New Roman"/>
          <w:b/>
          <w:sz w:val="24"/>
          <w:szCs w:val="24"/>
          <w:lang w:val="en-GB"/>
        </w:rPr>
        <w:t>5</w:t>
      </w:r>
      <w:r w:rsidR="007967C0" w:rsidRPr="007315D4">
        <w:rPr>
          <w:rFonts w:ascii="Times New Roman" w:eastAsiaTheme="minorEastAsia" w:hAnsi="Times New Roman" w:cs="Times New Roman"/>
          <w:b/>
          <w:sz w:val="24"/>
          <w:szCs w:val="24"/>
          <w:lang w:val="en-GB"/>
        </w:rPr>
        <w:t>0%</w:t>
      </w:r>
      <w:r w:rsidR="007967C0" w:rsidRPr="007315D4">
        <w:rPr>
          <w:rFonts w:ascii="Times New Roman" w:eastAsiaTheme="minorEastAsia" w:hAnsi="Times New Roman" w:cs="Times New Roman"/>
          <w:sz w:val="24"/>
          <w:szCs w:val="24"/>
          <w:lang w:val="en-GB"/>
        </w:rPr>
        <w:t xml:space="preserve"> Call </w:t>
      </w:r>
      <w:r w:rsidR="00923A19" w:rsidRPr="007315D4">
        <w:rPr>
          <w:rFonts w:ascii="Times New Roman" w:eastAsiaTheme="minorEastAsia" w:hAnsi="Times New Roman" w:cs="Times New Roman"/>
          <w:sz w:val="24"/>
          <w:szCs w:val="24"/>
          <w:lang w:val="en-GB"/>
        </w:rPr>
        <w:t>Centre</w:t>
      </w:r>
      <w:r w:rsidR="007967C0" w:rsidRPr="007315D4">
        <w:rPr>
          <w:rFonts w:ascii="Times New Roman" w:eastAsiaTheme="minorEastAsia" w:hAnsi="Times New Roman" w:cs="Times New Roman"/>
          <w:sz w:val="24"/>
          <w:szCs w:val="24"/>
          <w:lang w:val="en-GB"/>
        </w:rPr>
        <w:t xml:space="preserve"> Application</w:t>
      </w:r>
      <w:r w:rsidR="00285FA2">
        <w:rPr>
          <w:rFonts w:ascii="Times New Roman" w:eastAsiaTheme="minorEastAsia" w:hAnsi="Times New Roman" w:cs="Times New Roman"/>
          <w:sz w:val="24"/>
          <w:szCs w:val="24"/>
          <w:lang w:val="en-GB"/>
        </w:rPr>
        <w:t>’s components;</w:t>
      </w:r>
    </w:p>
    <w:p w14:paraId="7593C9F4" w14:textId="41B78941" w:rsidR="00D217C6" w:rsidRPr="007315D4" w:rsidRDefault="00D217C6" w:rsidP="00E75EC0">
      <w:pPr>
        <w:pStyle w:val="PreformattatoHTML"/>
        <w:jc w:val="both"/>
        <w:rPr>
          <w:rFonts w:ascii="Times New Roman" w:eastAsiaTheme="minorEastAsia" w:hAnsi="Times New Roman" w:cs="Times New Roman"/>
          <w:b/>
          <w:sz w:val="24"/>
          <w:szCs w:val="24"/>
          <w:lang w:val="en-GB"/>
        </w:rPr>
      </w:pPr>
    </w:p>
    <w:p w14:paraId="491B5CE2" w14:textId="5C3D111D" w:rsidR="00FD452D" w:rsidRPr="007315D4" w:rsidRDefault="00FD452D" w:rsidP="00E75EC0">
      <w:p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 xml:space="preserve">This percentages refer on the status of the project at the beginning of the integration testing phase, </w:t>
      </w:r>
      <w:r w:rsidR="00A121A4">
        <w:rPr>
          <w:rFonts w:ascii="Times New Roman" w:hAnsi="Times New Roman" w:cs="Times New Roman"/>
          <w:sz w:val="24"/>
          <w:szCs w:val="24"/>
          <w:lang w:val="en-GB"/>
        </w:rPr>
        <w:t>the Request Manager, the Car Proxy and the Manager Proxy must be complete at 80% since they are</w:t>
      </w:r>
      <w:r w:rsidRPr="007315D4">
        <w:rPr>
          <w:rFonts w:ascii="Times New Roman" w:hAnsi="Times New Roman" w:cs="Times New Roman"/>
          <w:sz w:val="24"/>
          <w:szCs w:val="24"/>
          <w:lang w:val="en-GB"/>
        </w:rPr>
        <w:t xml:space="preserve"> the compon</w:t>
      </w:r>
      <w:r w:rsidR="0021766A" w:rsidRPr="007315D4">
        <w:rPr>
          <w:rFonts w:ascii="Times New Roman" w:hAnsi="Times New Roman" w:cs="Times New Roman"/>
          <w:sz w:val="24"/>
          <w:szCs w:val="24"/>
          <w:lang w:val="en-GB"/>
        </w:rPr>
        <w:t>ent</w:t>
      </w:r>
      <w:r w:rsidR="00A121A4">
        <w:rPr>
          <w:rFonts w:ascii="Times New Roman" w:hAnsi="Times New Roman" w:cs="Times New Roman"/>
          <w:sz w:val="24"/>
          <w:szCs w:val="24"/>
          <w:lang w:val="en-GB"/>
        </w:rPr>
        <w:t>s that connect</w:t>
      </w:r>
      <w:r w:rsidR="0021766A" w:rsidRPr="007315D4">
        <w:rPr>
          <w:rFonts w:ascii="Times New Roman" w:hAnsi="Times New Roman" w:cs="Times New Roman"/>
          <w:sz w:val="24"/>
          <w:szCs w:val="24"/>
          <w:lang w:val="en-GB"/>
        </w:rPr>
        <w:t xml:space="preserve"> all the other</w:t>
      </w:r>
      <w:r w:rsidR="00A121A4">
        <w:rPr>
          <w:rFonts w:ascii="Times New Roman" w:hAnsi="Times New Roman" w:cs="Times New Roman"/>
          <w:sz w:val="24"/>
          <w:szCs w:val="24"/>
          <w:lang w:val="en-GB"/>
        </w:rPr>
        <w:t xml:space="preserve"> and without them</w:t>
      </w:r>
      <w:r w:rsidRPr="007315D4">
        <w:rPr>
          <w:rFonts w:ascii="Times New Roman" w:hAnsi="Times New Roman" w:cs="Times New Roman"/>
          <w:sz w:val="24"/>
          <w:szCs w:val="24"/>
          <w:lang w:val="en-GB"/>
        </w:rPr>
        <w:t xml:space="preserve"> we cannot run any of the system integration tasks.</w:t>
      </w:r>
    </w:p>
    <w:p w14:paraId="0A3847D1" w14:textId="2C96CAF3" w:rsidR="0021766A" w:rsidRPr="007315D4" w:rsidRDefault="00285FA2" w:rsidP="00E75EC0">
      <w:pPr>
        <w:jc w:val="both"/>
        <w:rPr>
          <w:rFonts w:ascii="Times New Roman" w:hAnsi="Times New Roman" w:cs="Times New Roman"/>
          <w:sz w:val="24"/>
          <w:szCs w:val="24"/>
          <w:lang w:val="en-GB"/>
        </w:rPr>
      </w:pPr>
      <w:r>
        <w:rPr>
          <w:rFonts w:ascii="Times New Roman" w:hAnsi="Times New Roman" w:cs="Times New Roman"/>
          <w:sz w:val="24"/>
          <w:szCs w:val="24"/>
          <w:lang w:val="en-GB"/>
        </w:rPr>
        <w:t>We consider that the remaining components must be completed almost at the 50% in order to let the integration be effective and sensible.</w:t>
      </w:r>
    </w:p>
    <w:p w14:paraId="7BB02763" w14:textId="26160B1E" w:rsidR="0021766A" w:rsidRPr="007315D4" w:rsidRDefault="00285FA2" w:rsidP="00E75EC0">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So</w:t>
      </w:r>
      <w:r w:rsidR="0021766A" w:rsidRPr="007315D4">
        <w:rPr>
          <w:rFonts w:ascii="Times New Roman" w:hAnsi="Times New Roman" w:cs="Times New Roman"/>
          <w:sz w:val="24"/>
          <w:szCs w:val="24"/>
          <w:lang w:val="en-GB"/>
        </w:rPr>
        <w:t xml:space="preserve">, the minimum completion percentage in order to consider a component for the </w:t>
      </w:r>
      <w:r>
        <w:rPr>
          <w:rFonts w:ascii="Times New Roman" w:hAnsi="Times New Roman" w:cs="Times New Roman"/>
          <w:sz w:val="24"/>
          <w:szCs w:val="24"/>
          <w:lang w:val="en-GB"/>
        </w:rPr>
        <w:t>integration should be at least 50%, except for the Request Manager, the Car Proxy and the Manager Proxy.</w:t>
      </w:r>
    </w:p>
    <w:p w14:paraId="2FE2E818" w14:textId="47631A9B" w:rsidR="007315D4" w:rsidRDefault="007315D4" w:rsidP="00C37E3D">
      <w:pPr>
        <w:jc w:val="both"/>
        <w:rPr>
          <w:rFonts w:ascii="Times New Roman" w:hAnsi="Times New Roman" w:cs="Times New Roman"/>
          <w:lang w:val="en-GB"/>
        </w:rPr>
      </w:pPr>
    </w:p>
    <w:p w14:paraId="6E1050A3" w14:textId="067A3B98" w:rsidR="00E814CD" w:rsidRPr="00B953D5" w:rsidRDefault="00E814CD" w:rsidP="00B953D5">
      <w:pPr>
        <w:pStyle w:val="Titolo3"/>
        <w:numPr>
          <w:ilvl w:val="1"/>
          <w:numId w:val="4"/>
        </w:numPr>
        <w:spacing w:before="0" w:after="5" w:line="355" w:lineRule="auto"/>
        <w:ind w:left="380" w:right="312" w:hanging="11"/>
        <w:jc w:val="both"/>
        <w:rPr>
          <w:rFonts w:ascii="Times New Roman" w:eastAsia="Cambria" w:hAnsi="Times New Roman" w:cs="Times New Roman"/>
          <w:b/>
          <w:color w:val="5B9BD5"/>
          <w:szCs w:val="22"/>
          <w:lang w:val="en-US"/>
        </w:rPr>
      </w:pPr>
      <w:bookmarkStart w:id="6" w:name="_Toc471582788"/>
      <w:r w:rsidRPr="00B953D5">
        <w:rPr>
          <w:rFonts w:ascii="Times New Roman" w:eastAsia="Cambria" w:hAnsi="Times New Roman" w:cs="Times New Roman"/>
          <w:b/>
          <w:color w:val="5B9BD5"/>
          <w:szCs w:val="22"/>
          <w:lang w:val="en-US"/>
        </w:rPr>
        <w:t>ELEMENTS TO BE INTEGRATED</w:t>
      </w:r>
      <w:bookmarkEnd w:id="6"/>
    </w:p>
    <w:p w14:paraId="02F2806B" w14:textId="77777777" w:rsidR="002C4A40" w:rsidRPr="007315D4" w:rsidRDefault="002C4A40" w:rsidP="00C37E3D">
      <w:pPr>
        <w:pStyle w:val="Paragrafoelenco"/>
        <w:ind w:left="792"/>
        <w:jc w:val="both"/>
        <w:rPr>
          <w:rFonts w:ascii="Times New Roman" w:hAnsi="Times New Roman" w:cs="Times New Roman"/>
          <w:b/>
          <w:color w:val="548DD4" w:themeColor="text2" w:themeTint="99"/>
          <w:sz w:val="28"/>
          <w:szCs w:val="28"/>
          <w:lang w:val="en-GB"/>
        </w:rPr>
      </w:pPr>
    </w:p>
    <w:p w14:paraId="2C353E72" w14:textId="77777777" w:rsidR="002C4A40" w:rsidRPr="007315D4" w:rsidRDefault="002C4A40" w:rsidP="00C37E3D">
      <w:p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We are now going to provide the components that are integrated in the system. These are derived from the DD, in which we described the system as composed of different components according to the requirements to be satisfied described in the RASD. The components are the following:</w:t>
      </w:r>
    </w:p>
    <w:p w14:paraId="11A97063" w14:textId="34524F6E" w:rsidR="000A780A" w:rsidRPr="007315D4" w:rsidRDefault="000A780A" w:rsidP="00C37E3D">
      <w:pPr>
        <w:jc w:val="both"/>
        <w:rPr>
          <w:rFonts w:ascii="Times New Roman" w:hAnsi="Times New Roman" w:cs="Times New Roman"/>
          <w:sz w:val="24"/>
          <w:szCs w:val="24"/>
          <w:lang w:val="en-GB"/>
        </w:rPr>
      </w:pPr>
    </w:p>
    <w:p w14:paraId="54BDFDB6" w14:textId="30870960" w:rsidR="004E0969" w:rsidRPr="007315D4" w:rsidRDefault="004E0969" w:rsidP="00C37E3D">
      <w:pPr>
        <w:jc w:val="both"/>
        <w:rPr>
          <w:rFonts w:ascii="Times New Roman" w:hAnsi="Times New Roman" w:cs="Times New Roman"/>
          <w:b/>
          <w:sz w:val="24"/>
          <w:szCs w:val="24"/>
          <w:lang w:val="en-GB"/>
        </w:rPr>
      </w:pPr>
      <w:r w:rsidRPr="007315D4">
        <w:rPr>
          <w:rFonts w:ascii="Times New Roman" w:hAnsi="Times New Roman" w:cs="Times New Roman"/>
          <w:b/>
          <w:sz w:val="24"/>
          <w:szCs w:val="24"/>
          <w:lang w:val="en-GB"/>
        </w:rPr>
        <w:t>Customer Application:</w:t>
      </w:r>
    </w:p>
    <w:p w14:paraId="477F7DA1" w14:textId="77777777" w:rsidR="00FD452D" w:rsidRPr="007315D4" w:rsidRDefault="00FD452D" w:rsidP="00C37E3D">
      <w:pPr>
        <w:jc w:val="both"/>
        <w:rPr>
          <w:rFonts w:ascii="Times New Roman" w:hAnsi="Times New Roman" w:cs="Times New Roman"/>
          <w:sz w:val="24"/>
          <w:szCs w:val="24"/>
          <w:lang w:val="en-GB"/>
        </w:rPr>
      </w:pPr>
    </w:p>
    <w:p w14:paraId="2C494FB2" w14:textId="77777777" w:rsidR="002C4A40" w:rsidRPr="007315D4" w:rsidRDefault="002C4A40" w:rsidP="00C37E3D">
      <w:pPr>
        <w:pStyle w:val="Paragrafoelenco"/>
        <w:numPr>
          <w:ilvl w:val="0"/>
          <w:numId w:val="8"/>
        </w:num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Form Manager;</w:t>
      </w:r>
    </w:p>
    <w:p w14:paraId="13832F51" w14:textId="77777777" w:rsidR="002C4A40" w:rsidRPr="007315D4" w:rsidRDefault="002C4A40" w:rsidP="00C37E3D">
      <w:pPr>
        <w:pStyle w:val="Paragrafoelenco"/>
        <w:numPr>
          <w:ilvl w:val="0"/>
          <w:numId w:val="8"/>
        </w:num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Profile Manager;</w:t>
      </w:r>
    </w:p>
    <w:p w14:paraId="2ABAED20" w14:textId="0A1014EE" w:rsidR="002C4A40" w:rsidRPr="007315D4" w:rsidRDefault="002C4A40" w:rsidP="00C37E3D">
      <w:pPr>
        <w:pStyle w:val="Paragrafoelenco"/>
        <w:numPr>
          <w:ilvl w:val="0"/>
          <w:numId w:val="8"/>
        </w:numPr>
        <w:jc w:val="both"/>
        <w:rPr>
          <w:rFonts w:ascii="Times New Roman" w:hAnsi="Times New Roman" w:cs="Times New Roman"/>
          <w:sz w:val="24"/>
          <w:szCs w:val="24"/>
          <w:lang w:val="en-GB"/>
        </w:rPr>
      </w:pPr>
      <w:proofErr w:type="spellStart"/>
      <w:r w:rsidRPr="007315D4">
        <w:rPr>
          <w:rFonts w:ascii="Times New Roman" w:hAnsi="Times New Roman" w:cs="Times New Roman"/>
          <w:sz w:val="24"/>
          <w:szCs w:val="24"/>
          <w:lang w:val="en-GB"/>
        </w:rPr>
        <w:t>CustomerMessage</w:t>
      </w:r>
      <w:proofErr w:type="spellEnd"/>
      <w:r w:rsidRPr="007315D4">
        <w:rPr>
          <w:rFonts w:ascii="Times New Roman" w:hAnsi="Times New Roman" w:cs="Times New Roman"/>
          <w:sz w:val="24"/>
          <w:szCs w:val="24"/>
          <w:lang w:val="en-GB"/>
        </w:rPr>
        <w:t xml:space="preserve"> Manager;</w:t>
      </w:r>
    </w:p>
    <w:p w14:paraId="25FFAE01" w14:textId="77777777" w:rsidR="00FD452D" w:rsidRPr="007315D4" w:rsidRDefault="00FD452D" w:rsidP="00FD452D">
      <w:pPr>
        <w:pStyle w:val="Paragrafoelenco"/>
        <w:jc w:val="both"/>
        <w:rPr>
          <w:rFonts w:ascii="Times New Roman" w:hAnsi="Times New Roman" w:cs="Times New Roman"/>
          <w:sz w:val="24"/>
          <w:szCs w:val="24"/>
          <w:lang w:val="en-GB"/>
        </w:rPr>
      </w:pPr>
    </w:p>
    <w:p w14:paraId="4F4DFDF5" w14:textId="01037234" w:rsidR="004E0969" w:rsidRPr="007315D4" w:rsidRDefault="004E0969" w:rsidP="004E0969">
      <w:pPr>
        <w:jc w:val="both"/>
        <w:rPr>
          <w:rFonts w:ascii="Times New Roman" w:hAnsi="Times New Roman" w:cs="Times New Roman"/>
          <w:b/>
          <w:sz w:val="24"/>
          <w:szCs w:val="24"/>
          <w:lang w:val="en-GB"/>
        </w:rPr>
      </w:pPr>
      <w:r w:rsidRPr="007315D4">
        <w:rPr>
          <w:rFonts w:ascii="Times New Roman" w:hAnsi="Times New Roman" w:cs="Times New Roman"/>
          <w:b/>
          <w:sz w:val="24"/>
          <w:szCs w:val="24"/>
          <w:lang w:val="en-GB"/>
        </w:rPr>
        <w:t xml:space="preserve">Server: </w:t>
      </w:r>
    </w:p>
    <w:p w14:paraId="7C40F57A" w14:textId="77777777" w:rsidR="00FD452D" w:rsidRPr="007315D4" w:rsidRDefault="00FD452D" w:rsidP="004E0969">
      <w:pPr>
        <w:jc w:val="both"/>
        <w:rPr>
          <w:rFonts w:ascii="Times New Roman" w:hAnsi="Times New Roman" w:cs="Times New Roman"/>
          <w:sz w:val="24"/>
          <w:szCs w:val="24"/>
          <w:lang w:val="en-GB"/>
        </w:rPr>
      </w:pPr>
    </w:p>
    <w:p w14:paraId="6027AF07" w14:textId="77777777" w:rsidR="002C4A40" w:rsidRPr="007315D4" w:rsidRDefault="002C4A40" w:rsidP="00C37E3D">
      <w:pPr>
        <w:pStyle w:val="Paragrafoelenco"/>
        <w:numPr>
          <w:ilvl w:val="0"/>
          <w:numId w:val="8"/>
        </w:num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Request Manager;</w:t>
      </w:r>
    </w:p>
    <w:p w14:paraId="5009605A" w14:textId="77777777" w:rsidR="004E0969" w:rsidRPr="007315D4" w:rsidRDefault="002C4A40" w:rsidP="004E0969">
      <w:pPr>
        <w:pStyle w:val="Paragrafoelenco"/>
        <w:numPr>
          <w:ilvl w:val="0"/>
          <w:numId w:val="8"/>
        </w:numPr>
        <w:jc w:val="both"/>
        <w:rPr>
          <w:rFonts w:ascii="Times New Roman" w:hAnsi="Times New Roman" w:cs="Times New Roman"/>
          <w:sz w:val="24"/>
          <w:szCs w:val="24"/>
          <w:lang w:val="en-GB"/>
        </w:rPr>
      </w:pPr>
      <w:proofErr w:type="spellStart"/>
      <w:r w:rsidRPr="007315D4">
        <w:rPr>
          <w:rFonts w:ascii="Times New Roman" w:hAnsi="Times New Roman" w:cs="Times New Roman"/>
          <w:sz w:val="24"/>
          <w:szCs w:val="24"/>
          <w:lang w:val="en-GB"/>
        </w:rPr>
        <w:t>DBQuery</w:t>
      </w:r>
      <w:proofErr w:type="spellEnd"/>
      <w:r w:rsidRPr="007315D4">
        <w:rPr>
          <w:rFonts w:ascii="Times New Roman" w:hAnsi="Times New Roman" w:cs="Times New Roman"/>
          <w:sz w:val="24"/>
          <w:szCs w:val="24"/>
          <w:lang w:val="en-GB"/>
        </w:rPr>
        <w:t xml:space="preserve"> Manager;</w:t>
      </w:r>
      <w:r w:rsidR="004E0969" w:rsidRPr="007315D4">
        <w:rPr>
          <w:rFonts w:ascii="Times New Roman" w:hAnsi="Times New Roman" w:cs="Times New Roman"/>
          <w:sz w:val="24"/>
          <w:szCs w:val="24"/>
          <w:lang w:val="en-GB"/>
        </w:rPr>
        <w:t xml:space="preserve"> </w:t>
      </w:r>
    </w:p>
    <w:p w14:paraId="6D72878A" w14:textId="7599F728" w:rsidR="002C4A40" w:rsidRPr="007315D4" w:rsidRDefault="004E0969" w:rsidP="004E0969">
      <w:pPr>
        <w:pStyle w:val="Paragrafoelenco"/>
        <w:numPr>
          <w:ilvl w:val="0"/>
          <w:numId w:val="8"/>
        </w:num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Data Model;</w:t>
      </w:r>
    </w:p>
    <w:p w14:paraId="2EABA61B" w14:textId="486D4E4B" w:rsidR="00FD452D" w:rsidRPr="007315D4" w:rsidRDefault="00FD452D" w:rsidP="00FD452D">
      <w:pPr>
        <w:pStyle w:val="Paragrafoelenco"/>
        <w:jc w:val="both"/>
        <w:rPr>
          <w:rFonts w:ascii="Times New Roman" w:hAnsi="Times New Roman" w:cs="Times New Roman"/>
          <w:sz w:val="24"/>
          <w:szCs w:val="24"/>
          <w:lang w:val="en-GB"/>
        </w:rPr>
      </w:pPr>
    </w:p>
    <w:p w14:paraId="24617182" w14:textId="494C4F09" w:rsidR="0021766A" w:rsidRPr="007315D4" w:rsidRDefault="0021766A" w:rsidP="00FD452D">
      <w:pPr>
        <w:pStyle w:val="Paragrafoelenco"/>
        <w:jc w:val="both"/>
        <w:rPr>
          <w:rFonts w:ascii="Times New Roman" w:hAnsi="Times New Roman" w:cs="Times New Roman"/>
          <w:sz w:val="24"/>
          <w:szCs w:val="24"/>
          <w:lang w:val="en-GB"/>
        </w:rPr>
      </w:pPr>
    </w:p>
    <w:p w14:paraId="0F80D8B3" w14:textId="77777777" w:rsidR="0021766A" w:rsidRPr="007315D4" w:rsidRDefault="0021766A" w:rsidP="00FD452D">
      <w:pPr>
        <w:pStyle w:val="Paragrafoelenco"/>
        <w:jc w:val="both"/>
        <w:rPr>
          <w:rFonts w:ascii="Times New Roman" w:hAnsi="Times New Roman" w:cs="Times New Roman"/>
          <w:sz w:val="24"/>
          <w:szCs w:val="24"/>
          <w:lang w:val="en-GB"/>
        </w:rPr>
      </w:pPr>
    </w:p>
    <w:p w14:paraId="47FB90EA" w14:textId="63163930" w:rsidR="004E0969" w:rsidRPr="007315D4" w:rsidRDefault="004E0969" w:rsidP="004E0969">
      <w:pPr>
        <w:jc w:val="both"/>
        <w:rPr>
          <w:rFonts w:ascii="Times New Roman" w:hAnsi="Times New Roman" w:cs="Times New Roman"/>
          <w:b/>
          <w:sz w:val="24"/>
          <w:szCs w:val="24"/>
          <w:lang w:val="en-GB"/>
        </w:rPr>
      </w:pPr>
      <w:r w:rsidRPr="007315D4">
        <w:rPr>
          <w:rFonts w:ascii="Times New Roman" w:hAnsi="Times New Roman" w:cs="Times New Roman"/>
          <w:b/>
          <w:sz w:val="24"/>
          <w:szCs w:val="24"/>
          <w:lang w:val="en-GB"/>
        </w:rPr>
        <w:t>Car Application:</w:t>
      </w:r>
    </w:p>
    <w:p w14:paraId="669CD328" w14:textId="77777777" w:rsidR="00FD452D" w:rsidRPr="007315D4" w:rsidRDefault="00FD452D" w:rsidP="004E0969">
      <w:pPr>
        <w:jc w:val="both"/>
        <w:rPr>
          <w:rFonts w:ascii="Times New Roman" w:hAnsi="Times New Roman" w:cs="Times New Roman"/>
          <w:b/>
          <w:sz w:val="24"/>
          <w:szCs w:val="24"/>
          <w:lang w:val="en-GB"/>
        </w:rPr>
      </w:pPr>
    </w:p>
    <w:p w14:paraId="4D6FBDF3" w14:textId="77777777" w:rsidR="004E0969" w:rsidRPr="007315D4" w:rsidRDefault="002C4A40" w:rsidP="004E0969">
      <w:pPr>
        <w:pStyle w:val="Paragrafoelenco"/>
        <w:numPr>
          <w:ilvl w:val="0"/>
          <w:numId w:val="8"/>
        </w:num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Car Manager;</w:t>
      </w:r>
      <w:r w:rsidR="004E0969" w:rsidRPr="007315D4">
        <w:rPr>
          <w:rFonts w:ascii="Times New Roman" w:hAnsi="Times New Roman" w:cs="Times New Roman"/>
          <w:sz w:val="24"/>
          <w:szCs w:val="24"/>
          <w:lang w:val="en-GB"/>
        </w:rPr>
        <w:t xml:space="preserve"> </w:t>
      </w:r>
    </w:p>
    <w:p w14:paraId="4E819D83" w14:textId="4290F0B9" w:rsidR="004E0969" w:rsidRPr="007315D4" w:rsidRDefault="004E0969" w:rsidP="004E0969">
      <w:pPr>
        <w:pStyle w:val="Paragrafoelenco"/>
        <w:numPr>
          <w:ilvl w:val="0"/>
          <w:numId w:val="8"/>
        </w:num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Car Monitoring;</w:t>
      </w:r>
    </w:p>
    <w:p w14:paraId="679FEA6A" w14:textId="77777777" w:rsidR="004E0969" w:rsidRPr="007315D4" w:rsidRDefault="004E0969" w:rsidP="004E0969">
      <w:pPr>
        <w:pStyle w:val="Paragrafoelenco"/>
        <w:numPr>
          <w:ilvl w:val="0"/>
          <w:numId w:val="8"/>
        </w:num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Car (component);</w:t>
      </w:r>
    </w:p>
    <w:p w14:paraId="7CF0D738" w14:textId="5B186815" w:rsidR="004E0969" w:rsidRPr="007315D4" w:rsidRDefault="004E0969" w:rsidP="004E0969">
      <w:pPr>
        <w:pStyle w:val="Paragrafoelenco"/>
        <w:numPr>
          <w:ilvl w:val="0"/>
          <w:numId w:val="8"/>
        </w:num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Car Proxy;</w:t>
      </w:r>
    </w:p>
    <w:p w14:paraId="525DDAA6" w14:textId="77777777" w:rsidR="00FD452D" w:rsidRPr="007315D4" w:rsidRDefault="00FD452D" w:rsidP="00FD452D">
      <w:pPr>
        <w:pStyle w:val="Paragrafoelenco"/>
        <w:jc w:val="both"/>
        <w:rPr>
          <w:rFonts w:ascii="Times New Roman" w:hAnsi="Times New Roman" w:cs="Times New Roman"/>
          <w:sz w:val="24"/>
          <w:szCs w:val="24"/>
          <w:lang w:val="en-GB"/>
        </w:rPr>
      </w:pPr>
    </w:p>
    <w:p w14:paraId="5DC6BDD4" w14:textId="295D94E0" w:rsidR="002C4A40" w:rsidRPr="007315D4" w:rsidRDefault="004E0969" w:rsidP="004E0969">
      <w:pPr>
        <w:jc w:val="both"/>
        <w:rPr>
          <w:rFonts w:ascii="Times New Roman" w:hAnsi="Times New Roman" w:cs="Times New Roman"/>
          <w:b/>
          <w:sz w:val="24"/>
          <w:szCs w:val="24"/>
          <w:lang w:val="en-GB"/>
        </w:rPr>
      </w:pPr>
      <w:r w:rsidRPr="007315D4">
        <w:rPr>
          <w:rFonts w:ascii="Times New Roman" w:hAnsi="Times New Roman" w:cs="Times New Roman"/>
          <w:b/>
          <w:sz w:val="24"/>
          <w:szCs w:val="24"/>
          <w:lang w:val="en-GB"/>
        </w:rPr>
        <w:t>Management Application:</w:t>
      </w:r>
    </w:p>
    <w:p w14:paraId="06252C12" w14:textId="77777777" w:rsidR="00FD452D" w:rsidRPr="007315D4" w:rsidRDefault="00FD452D" w:rsidP="004E0969">
      <w:pPr>
        <w:jc w:val="both"/>
        <w:rPr>
          <w:rFonts w:ascii="Times New Roman" w:hAnsi="Times New Roman" w:cs="Times New Roman"/>
          <w:b/>
          <w:sz w:val="24"/>
          <w:szCs w:val="24"/>
          <w:lang w:val="en-GB"/>
        </w:rPr>
      </w:pPr>
    </w:p>
    <w:p w14:paraId="2C6D623B" w14:textId="77777777" w:rsidR="002C4A40" w:rsidRPr="007315D4" w:rsidRDefault="002C4A40" w:rsidP="00C37E3D">
      <w:pPr>
        <w:pStyle w:val="Paragrafoelenco"/>
        <w:numPr>
          <w:ilvl w:val="0"/>
          <w:numId w:val="8"/>
        </w:num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Registration Manager;</w:t>
      </w:r>
    </w:p>
    <w:p w14:paraId="7B5E40B4" w14:textId="77777777" w:rsidR="002C4A40" w:rsidRPr="007315D4" w:rsidRDefault="002C4A40" w:rsidP="00C37E3D">
      <w:pPr>
        <w:pStyle w:val="Paragrafoelenco"/>
        <w:numPr>
          <w:ilvl w:val="0"/>
          <w:numId w:val="8"/>
        </w:num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Payment Manager;</w:t>
      </w:r>
    </w:p>
    <w:p w14:paraId="69E54056" w14:textId="77777777" w:rsidR="002C4A40" w:rsidRPr="007315D4" w:rsidRDefault="002C4A40" w:rsidP="00C37E3D">
      <w:pPr>
        <w:pStyle w:val="Paragrafoelenco"/>
        <w:numPr>
          <w:ilvl w:val="0"/>
          <w:numId w:val="8"/>
        </w:num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Authentication Manager;</w:t>
      </w:r>
    </w:p>
    <w:p w14:paraId="1AE20254" w14:textId="77777777" w:rsidR="002C4A40" w:rsidRPr="007315D4" w:rsidRDefault="002C4A40" w:rsidP="00C37E3D">
      <w:pPr>
        <w:pStyle w:val="Paragrafoelenco"/>
        <w:numPr>
          <w:ilvl w:val="0"/>
          <w:numId w:val="8"/>
        </w:num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lastRenderedPageBreak/>
        <w:t>Reservation Manager;</w:t>
      </w:r>
    </w:p>
    <w:p w14:paraId="6B80173F" w14:textId="77777777" w:rsidR="002C4A40" w:rsidRPr="007315D4" w:rsidRDefault="002C4A40" w:rsidP="00C37E3D">
      <w:pPr>
        <w:pStyle w:val="Paragrafoelenco"/>
        <w:numPr>
          <w:ilvl w:val="0"/>
          <w:numId w:val="8"/>
        </w:num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Car Search Manager;</w:t>
      </w:r>
    </w:p>
    <w:p w14:paraId="2C08B7B6" w14:textId="77777777" w:rsidR="002C4A40" w:rsidRPr="007315D4" w:rsidRDefault="002C4A40" w:rsidP="00C37E3D">
      <w:pPr>
        <w:pStyle w:val="Paragrafoelenco"/>
        <w:numPr>
          <w:ilvl w:val="0"/>
          <w:numId w:val="8"/>
        </w:num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Ride Manager;</w:t>
      </w:r>
    </w:p>
    <w:p w14:paraId="657C8347" w14:textId="5CC31109" w:rsidR="002C4A40" w:rsidRPr="007315D4" w:rsidRDefault="002C4A40" w:rsidP="00C37E3D">
      <w:pPr>
        <w:pStyle w:val="Paragrafoelenco"/>
        <w:numPr>
          <w:ilvl w:val="0"/>
          <w:numId w:val="8"/>
        </w:num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Car Listener;</w:t>
      </w:r>
    </w:p>
    <w:p w14:paraId="42717AB5" w14:textId="77777777" w:rsidR="00FD452D" w:rsidRPr="007315D4" w:rsidRDefault="00FD452D" w:rsidP="00FD452D">
      <w:pPr>
        <w:pStyle w:val="Paragrafoelenco"/>
        <w:jc w:val="both"/>
        <w:rPr>
          <w:rFonts w:ascii="Times New Roman" w:hAnsi="Times New Roman" w:cs="Times New Roman"/>
          <w:sz w:val="24"/>
          <w:szCs w:val="24"/>
          <w:lang w:val="en-GB"/>
        </w:rPr>
      </w:pPr>
    </w:p>
    <w:p w14:paraId="3E67B6C4" w14:textId="144450C3" w:rsidR="004E0969" w:rsidRPr="007315D4" w:rsidRDefault="004E0969" w:rsidP="004E0969">
      <w:pPr>
        <w:jc w:val="both"/>
        <w:rPr>
          <w:rFonts w:ascii="Times New Roman" w:hAnsi="Times New Roman" w:cs="Times New Roman"/>
          <w:b/>
          <w:sz w:val="24"/>
          <w:szCs w:val="24"/>
          <w:lang w:val="en-GB"/>
        </w:rPr>
      </w:pPr>
      <w:r w:rsidRPr="007315D4">
        <w:rPr>
          <w:rFonts w:ascii="Times New Roman" w:hAnsi="Times New Roman" w:cs="Times New Roman"/>
          <w:b/>
          <w:sz w:val="24"/>
          <w:szCs w:val="24"/>
          <w:lang w:val="en-GB"/>
        </w:rPr>
        <w:t>Call Centre Application:</w:t>
      </w:r>
    </w:p>
    <w:p w14:paraId="1BDB127F" w14:textId="77777777" w:rsidR="00FD452D" w:rsidRPr="007315D4" w:rsidRDefault="00FD452D" w:rsidP="004E0969">
      <w:pPr>
        <w:jc w:val="both"/>
        <w:rPr>
          <w:rFonts w:ascii="Times New Roman" w:hAnsi="Times New Roman" w:cs="Times New Roman"/>
          <w:b/>
          <w:sz w:val="24"/>
          <w:szCs w:val="24"/>
          <w:lang w:val="en-GB"/>
        </w:rPr>
      </w:pPr>
    </w:p>
    <w:p w14:paraId="35DCF992" w14:textId="167D55F0" w:rsidR="004E0969" w:rsidRPr="007315D4" w:rsidRDefault="002C4A40" w:rsidP="004E0969">
      <w:pPr>
        <w:pStyle w:val="Paragrafoelenco"/>
        <w:numPr>
          <w:ilvl w:val="0"/>
          <w:numId w:val="8"/>
        </w:numPr>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Functionality provider;</w:t>
      </w:r>
    </w:p>
    <w:p w14:paraId="6156860B" w14:textId="77777777" w:rsidR="00FD452D" w:rsidRPr="007315D4" w:rsidRDefault="00FD452D" w:rsidP="00FD452D">
      <w:pPr>
        <w:pStyle w:val="Paragrafoelenco"/>
        <w:jc w:val="both"/>
        <w:rPr>
          <w:rFonts w:ascii="Times New Roman" w:hAnsi="Times New Roman" w:cs="Times New Roman"/>
          <w:sz w:val="24"/>
          <w:szCs w:val="24"/>
          <w:lang w:val="en-GB"/>
        </w:rPr>
      </w:pPr>
    </w:p>
    <w:p w14:paraId="4C67AA63" w14:textId="18E1BA5F" w:rsidR="00702EC1" w:rsidRPr="007315D4" w:rsidRDefault="004E0969" w:rsidP="004E0969">
      <w:pPr>
        <w:jc w:val="both"/>
        <w:rPr>
          <w:rFonts w:ascii="Times New Roman" w:hAnsi="Times New Roman" w:cs="Times New Roman"/>
          <w:b/>
          <w:sz w:val="24"/>
          <w:szCs w:val="24"/>
          <w:lang w:val="en-GB"/>
        </w:rPr>
      </w:pPr>
      <w:r w:rsidRPr="007315D4">
        <w:rPr>
          <w:rFonts w:ascii="Times New Roman" w:hAnsi="Times New Roman" w:cs="Times New Roman"/>
          <w:b/>
          <w:sz w:val="24"/>
          <w:szCs w:val="24"/>
          <w:lang w:val="en-GB"/>
        </w:rPr>
        <w:t>User client</w:t>
      </w:r>
    </w:p>
    <w:p w14:paraId="40006AFC" w14:textId="414CF8B3" w:rsidR="00702EC1" w:rsidRPr="007315D4" w:rsidRDefault="004E0969" w:rsidP="004E0969">
      <w:pPr>
        <w:jc w:val="both"/>
        <w:rPr>
          <w:rFonts w:ascii="Times New Roman" w:hAnsi="Times New Roman" w:cs="Times New Roman"/>
          <w:b/>
          <w:sz w:val="24"/>
          <w:szCs w:val="24"/>
          <w:lang w:val="en-GB"/>
        </w:rPr>
      </w:pPr>
      <w:r w:rsidRPr="007315D4">
        <w:rPr>
          <w:rFonts w:ascii="Times New Roman" w:hAnsi="Times New Roman" w:cs="Times New Roman"/>
          <w:b/>
          <w:sz w:val="24"/>
          <w:szCs w:val="24"/>
          <w:lang w:val="en-GB"/>
        </w:rPr>
        <w:t>Operator client</w:t>
      </w:r>
    </w:p>
    <w:p w14:paraId="24144B0B" w14:textId="1ED80B2B" w:rsidR="00702EC1" w:rsidRPr="007315D4" w:rsidRDefault="00702EC1" w:rsidP="004E0969">
      <w:pPr>
        <w:jc w:val="both"/>
        <w:rPr>
          <w:rFonts w:ascii="Times New Roman" w:hAnsi="Times New Roman" w:cs="Times New Roman"/>
          <w:sz w:val="24"/>
          <w:szCs w:val="24"/>
          <w:lang w:val="en-GB"/>
        </w:rPr>
      </w:pPr>
      <w:r w:rsidRPr="007315D4">
        <w:rPr>
          <w:rFonts w:ascii="Times New Roman" w:hAnsi="Times New Roman" w:cs="Times New Roman"/>
          <w:b/>
          <w:sz w:val="24"/>
          <w:szCs w:val="24"/>
          <w:lang w:val="en-GB"/>
        </w:rPr>
        <w:t>DBMS</w:t>
      </w:r>
      <w:r w:rsidR="004E0969" w:rsidRPr="007315D4">
        <w:rPr>
          <w:rFonts w:ascii="Times New Roman" w:hAnsi="Times New Roman" w:cs="Times New Roman"/>
          <w:b/>
          <w:sz w:val="24"/>
          <w:szCs w:val="24"/>
          <w:lang w:val="en-GB"/>
        </w:rPr>
        <w:t xml:space="preserve"> (this is a commercial component that has already been developed and can be immediately used in a bottom up approach) </w:t>
      </w:r>
    </w:p>
    <w:p w14:paraId="398FA403" w14:textId="77777777" w:rsidR="002C4A40" w:rsidRPr="007315D4" w:rsidRDefault="002C4A40" w:rsidP="00C37E3D">
      <w:pPr>
        <w:jc w:val="both"/>
        <w:rPr>
          <w:rFonts w:ascii="Times New Roman" w:hAnsi="Times New Roman" w:cs="Times New Roman"/>
          <w:sz w:val="24"/>
          <w:szCs w:val="24"/>
          <w:lang w:val="en-GB"/>
        </w:rPr>
      </w:pPr>
    </w:p>
    <w:p w14:paraId="5693D7B6" w14:textId="77777777" w:rsidR="00E814CD" w:rsidRPr="00B953D5" w:rsidRDefault="00E814CD" w:rsidP="00B953D5">
      <w:pPr>
        <w:pStyle w:val="Titolo3"/>
        <w:numPr>
          <w:ilvl w:val="1"/>
          <w:numId w:val="4"/>
        </w:numPr>
        <w:spacing w:before="0" w:after="5" w:line="355" w:lineRule="auto"/>
        <w:ind w:left="380" w:right="312" w:hanging="11"/>
        <w:jc w:val="both"/>
        <w:rPr>
          <w:rFonts w:ascii="Times New Roman" w:eastAsia="Cambria" w:hAnsi="Times New Roman" w:cs="Times New Roman"/>
          <w:b/>
          <w:color w:val="5B9BD5"/>
          <w:szCs w:val="22"/>
          <w:lang w:val="en-US"/>
        </w:rPr>
      </w:pPr>
      <w:bookmarkStart w:id="7" w:name="_Toc471582789"/>
      <w:r w:rsidRPr="00B953D5">
        <w:rPr>
          <w:rFonts w:ascii="Times New Roman" w:eastAsia="Cambria" w:hAnsi="Times New Roman" w:cs="Times New Roman"/>
          <w:b/>
          <w:color w:val="5B9BD5"/>
          <w:szCs w:val="22"/>
          <w:lang w:val="en-US"/>
        </w:rPr>
        <w:t>INTEGRATION TESTING STRATEGY</w:t>
      </w:r>
      <w:bookmarkEnd w:id="7"/>
    </w:p>
    <w:p w14:paraId="00C74C0B" w14:textId="77777777" w:rsidR="00990DAC" w:rsidRPr="007315D4" w:rsidRDefault="00990DAC" w:rsidP="00C37E3D">
      <w:pPr>
        <w:jc w:val="both"/>
        <w:rPr>
          <w:rFonts w:ascii="Times New Roman" w:hAnsi="Times New Roman" w:cs="Times New Roman"/>
          <w:color w:val="000000"/>
          <w:sz w:val="24"/>
          <w:szCs w:val="24"/>
          <w:lang w:val="en-GB"/>
        </w:rPr>
      </w:pPr>
    </w:p>
    <w:p w14:paraId="054A0750" w14:textId="614AD500" w:rsidR="00702EC1" w:rsidRPr="007315D4" w:rsidRDefault="00990DAC" w:rsidP="00E2573A">
      <w:pPr>
        <w:pStyle w:val="PreformattatoHTML"/>
        <w:spacing w:line="276" w:lineRule="auto"/>
        <w:jc w:val="both"/>
        <w:rPr>
          <w:rFonts w:ascii="Times New Roman" w:hAnsi="Times New Roman" w:cs="Times New Roman"/>
          <w:sz w:val="24"/>
          <w:szCs w:val="24"/>
          <w:lang w:val="en-US"/>
        </w:rPr>
      </w:pPr>
      <w:r w:rsidRPr="007315D4">
        <w:rPr>
          <w:rFonts w:ascii="Times New Roman" w:eastAsiaTheme="minorEastAsia" w:hAnsi="Times New Roman" w:cs="Times New Roman"/>
          <w:noProof/>
          <w:sz w:val="24"/>
          <w:szCs w:val="24"/>
          <w:lang w:val="en-US"/>
        </w:rPr>
        <w:t xml:space="preserve">For </w:t>
      </w:r>
      <w:r w:rsidR="00A81822" w:rsidRPr="007315D4">
        <w:rPr>
          <w:rFonts w:ascii="Times New Roman" w:eastAsiaTheme="minorEastAsia" w:hAnsi="Times New Roman" w:cs="Times New Roman"/>
          <w:noProof/>
          <w:sz w:val="24"/>
          <w:szCs w:val="24"/>
          <w:lang w:val="en-US"/>
        </w:rPr>
        <w:t xml:space="preserve">the integration </w:t>
      </w:r>
      <w:r w:rsidRPr="007315D4">
        <w:rPr>
          <w:rFonts w:ascii="Times New Roman" w:eastAsiaTheme="minorEastAsia" w:hAnsi="Times New Roman" w:cs="Times New Roman"/>
          <w:noProof/>
          <w:sz w:val="24"/>
          <w:szCs w:val="24"/>
          <w:lang w:val="en-US"/>
        </w:rPr>
        <w:t>testing we use the Bottom-up approach</w:t>
      </w:r>
      <w:r w:rsidR="00702EC1" w:rsidRPr="007315D4">
        <w:rPr>
          <w:rFonts w:ascii="Times New Roman" w:eastAsiaTheme="minorEastAsia" w:hAnsi="Times New Roman" w:cs="Times New Roman"/>
          <w:noProof/>
          <w:sz w:val="24"/>
          <w:szCs w:val="24"/>
          <w:lang w:val="en-US"/>
        </w:rPr>
        <w:t>. This means to start the aggregation and testing from the leaves of the uses hierarchy. It requires the implementation of drivers to substit</w:t>
      </w:r>
      <w:r w:rsidR="007D546C" w:rsidRPr="007315D4">
        <w:rPr>
          <w:rFonts w:ascii="Times New Roman" w:eastAsiaTheme="minorEastAsia" w:hAnsi="Times New Roman" w:cs="Times New Roman"/>
          <w:noProof/>
          <w:sz w:val="24"/>
          <w:szCs w:val="24"/>
          <w:lang w:val="en-US"/>
        </w:rPr>
        <w:t xml:space="preserve">ute for higher level modules. The purpose of this approach is to better follow the development process </w:t>
      </w:r>
      <w:r w:rsidR="009C24D4" w:rsidRPr="007315D4">
        <w:rPr>
          <w:rFonts w:ascii="Times New Roman" w:eastAsiaTheme="minorEastAsia" w:hAnsi="Times New Roman" w:cs="Times New Roman"/>
          <w:noProof/>
          <w:sz w:val="24"/>
          <w:szCs w:val="24"/>
          <w:lang w:val="en-US"/>
        </w:rPr>
        <w:t>in order</w:t>
      </w:r>
      <w:r w:rsidR="007D546C" w:rsidRPr="007315D4">
        <w:rPr>
          <w:rFonts w:ascii="Times New Roman" w:eastAsiaTheme="minorEastAsia" w:hAnsi="Times New Roman" w:cs="Times New Roman"/>
          <w:noProof/>
          <w:sz w:val="24"/>
          <w:szCs w:val="24"/>
          <w:lang w:val="en-US"/>
        </w:rPr>
        <w:t xml:space="preserve"> maximi</w:t>
      </w:r>
      <w:r w:rsidR="009C24D4" w:rsidRPr="007315D4">
        <w:rPr>
          <w:rFonts w:ascii="Times New Roman" w:eastAsiaTheme="minorEastAsia" w:hAnsi="Times New Roman" w:cs="Times New Roman"/>
          <w:noProof/>
          <w:sz w:val="24"/>
          <w:szCs w:val="24"/>
          <w:lang w:val="en-US"/>
        </w:rPr>
        <w:t xml:space="preserve">ze the parallelism. </w:t>
      </w:r>
      <w:r w:rsidR="00A81822" w:rsidRPr="007315D4">
        <w:rPr>
          <w:rFonts w:ascii="Times New Roman" w:eastAsiaTheme="minorEastAsia" w:hAnsi="Times New Roman" w:cs="Times New Roman"/>
          <w:noProof/>
          <w:sz w:val="24"/>
          <w:szCs w:val="24"/>
          <w:lang w:val="en-US"/>
        </w:rPr>
        <w:t>During the Bottom-up integration approach it will still be given more importance to the leaves that are considered more critical</w:t>
      </w:r>
      <w:r w:rsidR="006B114B" w:rsidRPr="007315D4">
        <w:rPr>
          <w:rFonts w:ascii="Times New Roman" w:eastAsiaTheme="minorEastAsia" w:hAnsi="Times New Roman" w:cs="Times New Roman"/>
          <w:noProof/>
          <w:sz w:val="24"/>
          <w:szCs w:val="24"/>
          <w:lang w:val="en-US"/>
        </w:rPr>
        <w:t xml:space="preserve"> (resulting in an higher priority on the assignment of resources if these will not be sufficient to achieve all tasks in parallel)</w:t>
      </w:r>
      <w:r w:rsidR="00A81822" w:rsidRPr="007315D4">
        <w:rPr>
          <w:rFonts w:ascii="Times New Roman" w:eastAsiaTheme="minorEastAsia" w:hAnsi="Times New Roman" w:cs="Times New Roman"/>
          <w:noProof/>
          <w:sz w:val="24"/>
          <w:szCs w:val="24"/>
          <w:lang w:val="en-US"/>
        </w:rPr>
        <w:t xml:space="preserve">, following </w:t>
      </w:r>
      <w:r w:rsidR="006B114B" w:rsidRPr="007315D4">
        <w:rPr>
          <w:rFonts w:ascii="Times New Roman" w:eastAsiaTheme="minorEastAsia" w:hAnsi="Times New Roman" w:cs="Times New Roman"/>
          <w:noProof/>
          <w:sz w:val="24"/>
          <w:szCs w:val="24"/>
          <w:lang w:val="en-US"/>
        </w:rPr>
        <w:t xml:space="preserve">so </w:t>
      </w:r>
      <w:r w:rsidR="00A81822" w:rsidRPr="007315D4">
        <w:rPr>
          <w:rFonts w:ascii="Times New Roman" w:eastAsiaTheme="minorEastAsia" w:hAnsi="Times New Roman" w:cs="Times New Roman"/>
          <w:noProof/>
          <w:sz w:val="24"/>
          <w:szCs w:val="24"/>
          <w:lang w:val="en-US"/>
        </w:rPr>
        <w:t xml:space="preserve">a </w:t>
      </w:r>
      <w:r w:rsidR="006B114B" w:rsidRPr="007315D4">
        <w:rPr>
          <w:rFonts w:ascii="Times New Roman" w:eastAsiaTheme="minorEastAsia" w:hAnsi="Times New Roman" w:cs="Times New Roman"/>
          <w:noProof/>
          <w:sz w:val="24"/>
          <w:szCs w:val="24"/>
          <w:lang w:val="en-US"/>
        </w:rPr>
        <w:t>critical-module-fir</w:t>
      </w:r>
      <w:r w:rsidR="00285FA2">
        <w:rPr>
          <w:rFonts w:ascii="Times New Roman" w:eastAsiaTheme="minorEastAsia" w:hAnsi="Times New Roman" w:cs="Times New Roman"/>
          <w:noProof/>
          <w:sz w:val="24"/>
          <w:szCs w:val="24"/>
          <w:lang w:val="en-US"/>
        </w:rPr>
        <w:t>st criteria on the components of</w:t>
      </w:r>
      <w:r w:rsidR="006B114B" w:rsidRPr="007315D4">
        <w:rPr>
          <w:rFonts w:ascii="Times New Roman" w:eastAsiaTheme="minorEastAsia" w:hAnsi="Times New Roman" w:cs="Times New Roman"/>
          <w:noProof/>
          <w:sz w:val="24"/>
          <w:szCs w:val="24"/>
          <w:lang w:val="en-US"/>
        </w:rPr>
        <w:t xml:space="preserve"> the same level of priority defined by the Bottom-up approach</w:t>
      </w:r>
      <w:r w:rsidR="00A81822" w:rsidRPr="007315D4">
        <w:rPr>
          <w:rFonts w:ascii="Times New Roman" w:eastAsiaTheme="minorEastAsia" w:hAnsi="Times New Roman" w:cs="Times New Roman"/>
          <w:noProof/>
          <w:sz w:val="24"/>
          <w:szCs w:val="24"/>
          <w:lang w:val="en-US"/>
        </w:rPr>
        <w:t>.</w:t>
      </w:r>
    </w:p>
    <w:p w14:paraId="52917EC8" w14:textId="1CD3B23D" w:rsidR="00A81822" w:rsidRPr="007315D4" w:rsidRDefault="00A81822" w:rsidP="00E477BD">
      <w:pPr>
        <w:spacing w:line="276" w:lineRule="auto"/>
        <w:jc w:val="both"/>
        <w:rPr>
          <w:rFonts w:ascii="Times New Roman" w:hAnsi="Times New Roman" w:cs="Times New Roman"/>
          <w:noProof/>
          <w:sz w:val="24"/>
          <w:szCs w:val="24"/>
          <w:lang w:val="en-US"/>
        </w:rPr>
      </w:pPr>
      <w:r w:rsidRPr="007315D4">
        <w:rPr>
          <w:rFonts w:ascii="Times New Roman" w:hAnsi="Times New Roman" w:cs="Times New Roman"/>
          <w:noProof/>
          <w:sz w:val="24"/>
          <w:szCs w:val="24"/>
          <w:lang w:val="en-US"/>
        </w:rPr>
        <w:t>As already mentioned the DBMS is a commercial component that has already been developed and that can be used immediately with a simple set up.</w:t>
      </w:r>
      <w:r w:rsidR="00F93D40">
        <w:rPr>
          <w:rFonts w:ascii="Times New Roman" w:hAnsi="Times New Roman" w:cs="Times New Roman"/>
          <w:noProof/>
          <w:sz w:val="24"/>
          <w:szCs w:val="24"/>
          <w:lang w:val="en-US"/>
        </w:rPr>
        <w:t xml:space="preserve"> The Car component too</w:t>
      </w:r>
      <w:r w:rsidR="00285FA2">
        <w:rPr>
          <w:rFonts w:ascii="Times New Roman" w:hAnsi="Times New Roman" w:cs="Times New Roman"/>
          <w:noProof/>
          <w:sz w:val="24"/>
          <w:szCs w:val="24"/>
          <w:lang w:val="en-US"/>
        </w:rPr>
        <w:t xml:space="preserve"> is an element that considers all the sensors and the </w:t>
      </w:r>
      <w:r w:rsidR="00F93D40">
        <w:rPr>
          <w:rFonts w:ascii="Times New Roman" w:hAnsi="Times New Roman" w:cs="Times New Roman"/>
          <w:noProof/>
          <w:sz w:val="24"/>
          <w:szCs w:val="24"/>
          <w:lang w:val="en-US"/>
        </w:rPr>
        <w:t>monitor of a car and so they have</w:t>
      </w:r>
      <w:r w:rsidR="00285FA2">
        <w:rPr>
          <w:rFonts w:ascii="Times New Roman" w:hAnsi="Times New Roman" w:cs="Times New Roman"/>
          <w:noProof/>
          <w:sz w:val="24"/>
          <w:szCs w:val="24"/>
          <w:lang w:val="en-US"/>
        </w:rPr>
        <w:t xml:space="preserve"> </w:t>
      </w:r>
      <w:r w:rsidR="00F93D40">
        <w:rPr>
          <w:rFonts w:ascii="Times New Roman" w:hAnsi="Times New Roman" w:cs="Times New Roman"/>
          <w:noProof/>
          <w:sz w:val="24"/>
          <w:szCs w:val="24"/>
          <w:lang w:val="en-US"/>
        </w:rPr>
        <w:t>already been developed and they do not have to be integrated with the system as they present theyr own tested API to the Car Proxy: the integration between the Car Proxy and the car API has already been considered in the unit test.</w:t>
      </w:r>
    </w:p>
    <w:p w14:paraId="189A92E6" w14:textId="77777777" w:rsidR="00E477BD" w:rsidRPr="007315D4" w:rsidRDefault="00E477BD" w:rsidP="00E477BD">
      <w:pPr>
        <w:spacing w:line="276" w:lineRule="auto"/>
        <w:jc w:val="both"/>
        <w:rPr>
          <w:rFonts w:ascii="Times New Roman" w:hAnsi="Times New Roman" w:cs="Times New Roman"/>
          <w:noProof/>
          <w:lang w:val="en-US"/>
        </w:rPr>
      </w:pPr>
    </w:p>
    <w:p w14:paraId="0407443C" w14:textId="77777777" w:rsidR="00E814CD" w:rsidRPr="00B953D5" w:rsidRDefault="00E814CD" w:rsidP="00B953D5">
      <w:pPr>
        <w:pStyle w:val="Titolo3"/>
        <w:numPr>
          <w:ilvl w:val="1"/>
          <w:numId w:val="4"/>
        </w:numPr>
        <w:spacing w:before="0" w:after="5" w:line="355" w:lineRule="auto"/>
        <w:ind w:left="380" w:right="312" w:hanging="11"/>
        <w:jc w:val="both"/>
        <w:rPr>
          <w:rFonts w:ascii="Times New Roman" w:eastAsia="Cambria" w:hAnsi="Times New Roman" w:cs="Times New Roman"/>
          <w:b/>
          <w:color w:val="5B9BD5"/>
          <w:szCs w:val="22"/>
          <w:lang w:val="en-US"/>
        </w:rPr>
      </w:pPr>
      <w:bookmarkStart w:id="8" w:name="_Toc471582790"/>
      <w:r w:rsidRPr="00B953D5">
        <w:rPr>
          <w:rFonts w:ascii="Times New Roman" w:eastAsia="Cambria" w:hAnsi="Times New Roman" w:cs="Times New Roman"/>
          <w:b/>
          <w:color w:val="5B9BD5"/>
          <w:szCs w:val="22"/>
          <w:lang w:val="en-US"/>
        </w:rPr>
        <w:t>SEQUENCE OF COMPONENT/FUNCTION INTEGRATION</w:t>
      </w:r>
      <w:bookmarkEnd w:id="8"/>
    </w:p>
    <w:p w14:paraId="312F23B3" w14:textId="77777777" w:rsidR="00297DFF" w:rsidRPr="007315D4" w:rsidRDefault="00297DFF" w:rsidP="00297DFF">
      <w:pPr>
        <w:rPr>
          <w:rFonts w:ascii="Times New Roman" w:hAnsi="Times New Roman" w:cs="Times New Roman"/>
          <w:b/>
          <w:color w:val="548DD4" w:themeColor="text2" w:themeTint="99"/>
          <w:sz w:val="28"/>
          <w:szCs w:val="28"/>
          <w:lang w:val="en-GB"/>
        </w:rPr>
      </w:pPr>
    </w:p>
    <w:p w14:paraId="326A7899" w14:textId="515099BB" w:rsidR="00C37E3D" w:rsidRPr="007315D4" w:rsidRDefault="00D84162" w:rsidP="00C37E3D">
      <w:pPr>
        <w:widowControl w:val="0"/>
        <w:autoSpaceDE w:val="0"/>
        <w:autoSpaceDN w:val="0"/>
        <w:adjustRightInd w:val="0"/>
        <w:spacing w:after="240" w:line="380" w:lineRule="atLeast"/>
        <w:jc w:val="both"/>
        <w:rPr>
          <w:rFonts w:ascii="Times New Roman" w:hAnsi="Times New Roman" w:cs="Times New Roman"/>
          <w:color w:val="000000"/>
          <w:sz w:val="24"/>
          <w:szCs w:val="24"/>
          <w:lang w:val="en-GB"/>
        </w:rPr>
      </w:pPr>
      <w:r w:rsidRPr="007315D4">
        <w:rPr>
          <w:rFonts w:ascii="Times New Roman" w:hAnsi="Times New Roman" w:cs="Times New Roman"/>
          <w:sz w:val="24"/>
          <w:szCs w:val="24"/>
          <w:lang w:val="en-GB"/>
        </w:rPr>
        <w:t xml:space="preserve">In this </w:t>
      </w:r>
      <w:r w:rsidR="00AA4A2B" w:rsidRPr="007315D4">
        <w:rPr>
          <w:rFonts w:ascii="Times New Roman" w:hAnsi="Times New Roman" w:cs="Times New Roman"/>
          <w:sz w:val="24"/>
          <w:szCs w:val="24"/>
          <w:lang w:val="en-GB"/>
        </w:rPr>
        <w:t>section,</w:t>
      </w:r>
      <w:r w:rsidRPr="007315D4">
        <w:rPr>
          <w:rFonts w:ascii="Times New Roman" w:hAnsi="Times New Roman" w:cs="Times New Roman"/>
          <w:sz w:val="24"/>
          <w:szCs w:val="24"/>
          <w:lang w:val="en-GB"/>
        </w:rPr>
        <w:t xml:space="preserve"> we are</w:t>
      </w:r>
      <w:r w:rsidR="00C37E3D" w:rsidRPr="007315D4">
        <w:rPr>
          <w:rFonts w:ascii="Times New Roman" w:hAnsi="Times New Roman" w:cs="Times New Roman"/>
          <w:sz w:val="24"/>
          <w:szCs w:val="24"/>
          <w:lang w:val="en-GB"/>
        </w:rPr>
        <w:t xml:space="preserve"> going to identify </w:t>
      </w:r>
      <w:r w:rsidR="00C37E3D" w:rsidRPr="007315D4">
        <w:rPr>
          <w:rFonts w:ascii="Times New Roman" w:hAnsi="Times New Roman" w:cs="Times New Roman"/>
          <w:color w:val="000000"/>
          <w:sz w:val="24"/>
          <w:szCs w:val="24"/>
          <w:lang w:val="en-GB"/>
        </w:rPr>
        <w:t xml:space="preserve">the sequence in which the software components will be integrated within the subsystem. We refer to the component diagram presented in section 2.2.1 in the </w:t>
      </w:r>
      <w:r w:rsidR="00C37E3D" w:rsidRPr="007315D4">
        <w:rPr>
          <w:rFonts w:ascii="Times New Roman" w:hAnsi="Times New Roman" w:cs="Times New Roman"/>
          <w:color w:val="000000"/>
          <w:sz w:val="24"/>
          <w:szCs w:val="24"/>
          <w:lang w:val="en-GB"/>
        </w:rPr>
        <w:lastRenderedPageBreak/>
        <w:t xml:space="preserve">DD. </w:t>
      </w:r>
    </w:p>
    <w:p w14:paraId="27D34898" w14:textId="3A382CB0" w:rsidR="00E477BD" w:rsidRPr="007315D4" w:rsidRDefault="00C37E3D" w:rsidP="00C37E3D">
      <w:pPr>
        <w:widowControl w:val="0"/>
        <w:autoSpaceDE w:val="0"/>
        <w:autoSpaceDN w:val="0"/>
        <w:adjustRightInd w:val="0"/>
        <w:spacing w:after="240" w:line="380" w:lineRule="atLeast"/>
        <w:jc w:val="both"/>
        <w:rPr>
          <w:rFonts w:ascii="Times New Roman" w:hAnsi="Times New Roman" w:cs="Times New Roman"/>
          <w:b/>
          <w:noProof/>
          <w:sz w:val="24"/>
          <w:szCs w:val="24"/>
          <w:lang w:val="en-GB"/>
        </w:rPr>
      </w:pPr>
      <w:r w:rsidRPr="007315D4">
        <w:rPr>
          <w:rFonts w:ascii="Times New Roman" w:hAnsi="Times New Roman" w:cs="Times New Roman"/>
          <w:color w:val="000000"/>
          <w:sz w:val="24"/>
          <w:szCs w:val="24"/>
          <w:lang w:val="en-GB"/>
        </w:rPr>
        <w:t>Using the Bottom-up ap</w:t>
      </w:r>
      <w:r w:rsidR="00174777" w:rsidRPr="007315D4">
        <w:rPr>
          <w:rFonts w:ascii="Times New Roman" w:hAnsi="Times New Roman" w:cs="Times New Roman"/>
          <w:color w:val="000000"/>
          <w:sz w:val="24"/>
          <w:szCs w:val="24"/>
          <w:lang w:val="en-GB"/>
        </w:rPr>
        <w:t>proach we start integrating from the level of the uses hierarchy. We will see how to integrate the component of the Customer Application</w:t>
      </w:r>
      <w:r w:rsidR="00C575F7" w:rsidRPr="007315D4">
        <w:rPr>
          <w:rFonts w:ascii="Times New Roman" w:hAnsi="Times New Roman" w:cs="Times New Roman"/>
          <w:color w:val="000000"/>
          <w:sz w:val="24"/>
          <w:szCs w:val="24"/>
          <w:lang w:val="en-GB"/>
        </w:rPr>
        <w:t xml:space="preserve"> and of the Call </w:t>
      </w:r>
      <w:proofErr w:type="spellStart"/>
      <w:r w:rsidR="00C575F7" w:rsidRPr="007315D4">
        <w:rPr>
          <w:rFonts w:ascii="Times New Roman" w:hAnsi="Times New Roman" w:cs="Times New Roman"/>
          <w:color w:val="000000"/>
          <w:sz w:val="24"/>
          <w:szCs w:val="24"/>
          <w:lang w:val="en-GB"/>
        </w:rPr>
        <w:t>Center</w:t>
      </w:r>
      <w:proofErr w:type="spellEnd"/>
      <w:r w:rsidR="00C575F7" w:rsidRPr="007315D4">
        <w:rPr>
          <w:rFonts w:ascii="Times New Roman" w:hAnsi="Times New Roman" w:cs="Times New Roman"/>
          <w:color w:val="000000"/>
          <w:sz w:val="24"/>
          <w:szCs w:val="24"/>
          <w:lang w:val="en-GB"/>
        </w:rPr>
        <w:t xml:space="preserve"> Application, of the Car Application and</w:t>
      </w:r>
      <w:r w:rsidR="00174777" w:rsidRPr="007315D4">
        <w:rPr>
          <w:rFonts w:ascii="Times New Roman" w:hAnsi="Times New Roman" w:cs="Times New Roman"/>
          <w:color w:val="000000"/>
          <w:sz w:val="24"/>
          <w:szCs w:val="24"/>
          <w:lang w:val="en-GB"/>
        </w:rPr>
        <w:t xml:space="preserve"> of the Management Application separately, then we will see how to integrate these subsystems, already integrated, with the Server subsystem component. The figures below show the order of the integration, i.e. integration testing of the components.</w:t>
      </w:r>
    </w:p>
    <w:p w14:paraId="5665B46F" w14:textId="4B0206FF" w:rsidR="002C7FDC" w:rsidRPr="007315D4" w:rsidRDefault="00297DFF" w:rsidP="00C37E3D">
      <w:pPr>
        <w:widowControl w:val="0"/>
        <w:autoSpaceDE w:val="0"/>
        <w:autoSpaceDN w:val="0"/>
        <w:adjustRightInd w:val="0"/>
        <w:spacing w:after="240" w:line="380" w:lineRule="atLeast"/>
        <w:jc w:val="both"/>
        <w:rPr>
          <w:rFonts w:ascii="Times New Roman" w:hAnsi="Times New Roman" w:cs="Times New Roman"/>
          <w:b/>
          <w:noProof/>
          <w:sz w:val="24"/>
          <w:szCs w:val="24"/>
          <w:lang w:val="en-GB"/>
        </w:rPr>
      </w:pPr>
      <w:r w:rsidRPr="007315D4">
        <w:rPr>
          <w:rFonts w:ascii="Times New Roman" w:hAnsi="Times New Roman" w:cs="Times New Roman"/>
          <w:noProof/>
          <w:sz w:val="24"/>
          <w:szCs w:val="24"/>
          <w:lang w:val="en-US"/>
        </w:rPr>
        <w:t>The first integration test we are going to present is the Integration test of the Customer Application. As we can see there are 2 tests to be perform to integrate che Customer Application’s components and the Call Center Application’s component. The first one is necessary to integrate the CustomerMessage manager. The second one is necessary to integrate the Request Manager that is part of the Server component. As we can see the Functionality provider, the Form Manager and the Profile Manager, whose functionalities are described in the DD paragraph 2.2.1, need to be unit tested in order to let the integratio</w:t>
      </w:r>
      <w:r w:rsidR="002C7FDC" w:rsidRPr="007315D4">
        <w:rPr>
          <w:rFonts w:ascii="Times New Roman" w:hAnsi="Times New Roman" w:cs="Times New Roman"/>
          <w:noProof/>
          <w:sz w:val="24"/>
          <w:szCs w:val="24"/>
          <w:lang w:val="en-US"/>
        </w:rPr>
        <w:t>n test be useful and successfull.</w:t>
      </w:r>
    </w:p>
    <w:tbl>
      <w:tblPr>
        <w:tblW w:w="8600" w:type="dxa"/>
        <w:tblInd w:w="55" w:type="dxa"/>
        <w:tblCellMar>
          <w:left w:w="70" w:type="dxa"/>
          <w:right w:w="70" w:type="dxa"/>
        </w:tblCellMar>
        <w:tblLook w:val="04A0" w:firstRow="1" w:lastRow="0" w:firstColumn="1" w:lastColumn="0" w:noHBand="0" w:noVBand="1"/>
      </w:tblPr>
      <w:tblGrid>
        <w:gridCol w:w="394"/>
        <w:gridCol w:w="8270"/>
      </w:tblGrid>
      <w:tr w:rsidR="00796DA9" w:rsidRPr="002A5199" w14:paraId="2BD960B7" w14:textId="77777777" w:rsidTr="00796DA9">
        <w:trPr>
          <w:trHeight w:val="300"/>
        </w:trPr>
        <w:tc>
          <w:tcPr>
            <w:tcW w:w="8600" w:type="dxa"/>
            <w:gridSpan w:val="2"/>
            <w:tcBorders>
              <w:top w:val="nil"/>
              <w:left w:val="nil"/>
              <w:bottom w:val="nil"/>
              <w:right w:val="nil"/>
            </w:tcBorders>
            <w:shd w:val="clear" w:color="auto" w:fill="auto"/>
            <w:noWrap/>
            <w:vAlign w:val="bottom"/>
            <w:hideMark/>
          </w:tcPr>
          <w:p w14:paraId="47822AF2" w14:textId="070D6C4F" w:rsidR="00796DA9" w:rsidRPr="007315D4" w:rsidRDefault="00796DA9" w:rsidP="00796DA9">
            <w:pPr>
              <w:rPr>
                <w:rFonts w:ascii="Times New Roman" w:eastAsia="Times New Roman" w:hAnsi="Times New Roman" w:cs="Times New Roman"/>
                <w:color w:val="000000"/>
                <w:sz w:val="24"/>
                <w:szCs w:val="24"/>
                <w:lang w:val="en-US"/>
              </w:rPr>
            </w:pPr>
            <w:r w:rsidRPr="007315D4">
              <w:rPr>
                <w:rFonts w:ascii="Times New Roman" w:eastAsia="Times New Roman" w:hAnsi="Times New Roman" w:cs="Times New Roman"/>
                <w:color w:val="000000"/>
                <w:sz w:val="24"/>
                <w:szCs w:val="24"/>
                <w:lang w:val="en-US"/>
              </w:rPr>
              <w:t>Integration Test of the Customer</w:t>
            </w:r>
            <w:r w:rsidR="00297DFF" w:rsidRPr="007315D4">
              <w:rPr>
                <w:rFonts w:ascii="Times New Roman" w:eastAsia="Times New Roman" w:hAnsi="Times New Roman" w:cs="Times New Roman"/>
                <w:color w:val="000000"/>
                <w:sz w:val="24"/>
                <w:szCs w:val="24"/>
                <w:lang w:val="en-US"/>
              </w:rPr>
              <w:t xml:space="preserve"> and Call Center</w:t>
            </w:r>
            <w:r w:rsidRPr="007315D4">
              <w:rPr>
                <w:rFonts w:ascii="Times New Roman" w:eastAsia="Times New Roman" w:hAnsi="Times New Roman" w:cs="Times New Roman"/>
                <w:color w:val="000000"/>
                <w:sz w:val="24"/>
                <w:szCs w:val="24"/>
                <w:lang w:val="en-US"/>
              </w:rPr>
              <w:t xml:space="preserve"> Application</w:t>
            </w:r>
          </w:p>
          <w:p w14:paraId="07A3A40E" w14:textId="2CD6CCF9" w:rsidR="002C7FDC" w:rsidRPr="007315D4" w:rsidRDefault="002C7FDC" w:rsidP="00796DA9">
            <w:pPr>
              <w:rPr>
                <w:rFonts w:ascii="Times New Roman" w:eastAsia="Times New Roman" w:hAnsi="Times New Roman" w:cs="Times New Roman"/>
                <w:color w:val="000000"/>
                <w:sz w:val="24"/>
                <w:szCs w:val="24"/>
                <w:lang w:val="en-US"/>
              </w:rPr>
            </w:pPr>
          </w:p>
        </w:tc>
      </w:tr>
      <w:tr w:rsidR="00796DA9" w:rsidRPr="007315D4" w14:paraId="62253ED1" w14:textId="77777777" w:rsidTr="00796DA9">
        <w:trPr>
          <w:trHeight w:val="300"/>
        </w:trPr>
        <w:tc>
          <w:tcPr>
            <w:tcW w:w="330" w:type="dxa"/>
            <w:tcBorders>
              <w:top w:val="nil"/>
              <w:left w:val="nil"/>
              <w:bottom w:val="single" w:sz="4" w:space="0" w:color="auto"/>
              <w:right w:val="single" w:sz="4" w:space="0" w:color="auto"/>
            </w:tcBorders>
            <w:shd w:val="clear" w:color="auto" w:fill="auto"/>
            <w:noWrap/>
            <w:vAlign w:val="bottom"/>
            <w:hideMark/>
          </w:tcPr>
          <w:p w14:paraId="4D6005BA" w14:textId="77777777" w:rsidR="00796DA9" w:rsidRPr="007315D4" w:rsidRDefault="00796DA9" w:rsidP="00796DA9">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ID</w:t>
            </w:r>
          </w:p>
        </w:tc>
        <w:tc>
          <w:tcPr>
            <w:tcW w:w="8270" w:type="dxa"/>
            <w:tcBorders>
              <w:top w:val="nil"/>
              <w:left w:val="nil"/>
              <w:bottom w:val="single" w:sz="4" w:space="0" w:color="auto"/>
              <w:right w:val="nil"/>
            </w:tcBorders>
            <w:shd w:val="clear" w:color="auto" w:fill="auto"/>
            <w:noWrap/>
            <w:vAlign w:val="bottom"/>
            <w:hideMark/>
          </w:tcPr>
          <w:p w14:paraId="77C881B7" w14:textId="77777777" w:rsidR="00796DA9" w:rsidRPr="007315D4" w:rsidRDefault="00796DA9" w:rsidP="00796DA9">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TEST DESCRIPTION</w:t>
            </w:r>
          </w:p>
        </w:tc>
      </w:tr>
      <w:tr w:rsidR="00796DA9" w:rsidRPr="002A5199" w14:paraId="5008CA66" w14:textId="77777777" w:rsidTr="00796DA9">
        <w:trPr>
          <w:trHeight w:val="300"/>
        </w:trPr>
        <w:tc>
          <w:tcPr>
            <w:tcW w:w="330" w:type="dxa"/>
            <w:tcBorders>
              <w:top w:val="nil"/>
              <w:left w:val="nil"/>
              <w:bottom w:val="single" w:sz="4" w:space="0" w:color="auto"/>
              <w:right w:val="single" w:sz="4" w:space="0" w:color="auto"/>
            </w:tcBorders>
            <w:shd w:val="clear" w:color="auto" w:fill="auto"/>
            <w:noWrap/>
            <w:vAlign w:val="bottom"/>
            <w:hideMark/>
          </w:tcPr>
          <w:p w14:paraId="49E7C326" w14:textId="77777777" w:rsidR="00796DA9" w:rsidRPr="007315D4" w:rsidRDefault="00796DA9" w:rsidP="00796DA9">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I1</w:t>
            </w:r>
          </w:p>
        </w:tc>
        <w:tc>
          <w:tcPr>
            <w:tcW w:w="8270" w:type="dxa"/>
            <w:tcBorders>
              <w:top w:val="nil"/>
              <w:left w:val="nil"/>
              <w:bottom w:val="single" w:sz="4" w:space="0" w:color="auto"/>
              <w:right w:val="nil"/>
            </w:tcBorders>
            <w:shd w:val="clear" w:color="auto" w:fill="auto"/>
            <w:noWrap/>
            <w:vAlign w:val="bottom"/>
            <w:hideMark/>
          </w:tcPr>
          <w:p w14:paraId="5B365FDF" w14:textId="77777777" w:rsidR="00796DA9" w:rsidRPr="007315D4" w:rsidRDefault="00796DA9" w:rsidP="00796DA9">
            <w:pPr>
              <w:rPr>
                <w:rFonts w:ascii="Times New Roman" w:eastAsia="Times New Roman" w:hAnsi="Times New Roman" w:cs="Times New Roman"/>
                <w:color w:val="000000"/>
                <w:sz w:val="24"/>
                <w:szCs w:val="24"/>
                <w:lang w:val="en-US"/>
              </w:rPr>
            </w:pPr>
            <w:r w:rsidRPr="007315D4">
              <w:rPr>
                <w:rFonts w:ascii="Times New Roman" w:eastAsia="Times New Roman" w:hAnsi="Times New Roman" w:cs="Times New Roman"/>
                <w:color w:val="000000"/>
                <w:sz w:val="24"/>
                <w:szCs w:val="24"/>
                <w:lang w:val="en-US"/>
              </w:rPr>
              <w:t xml:space="preserve">Form Manager, Profile Manager -&gt; </w:t>
            </w:r>
            <w:proofErr w:type="spellStart"/>
            <w:r w:rsidRPr="007315D4">
              <w:rPr>
                <w:rFonts w:ascii="Times New Roman" w:eastAsia="Times New Roman" w:hAnsi="Times New Roman" w:cs="Times New Roman"/>
                <w:color w:val="000000"/>
                <w:sz w:val="24"/>
                <w:szCs w:val="24"/>
                <w:lang w:val="en-US"/>
              </w:rPr>
              <w:t>CustomerMessage</w:t>
            </w:r>
            <w:proofErr w:type="spellEnd"/>
            <w:r w:rsidRPr="007315D4">
              <w:rPr>
                <w:rFonts w:ascii="Times New Roman" w:eastAsia="Times New Roman" w:hAnsi="Times New Roman" w:cs="Times New Roman"/>
                <w:color w:val="000000"/>
                <w:sz w:val="24"/>
                <w:szCs w:val="24"/>
                <w:lang w:val="en-US"/>
              </w:rPr>
              <w:t xml:space="preserve"> Manager</w:t>
            </w:r>
          </w:p>
        </w:tc>
      </w:tr>
      <w:tr w:rsidR="00796DA9" w:rsidRPr="002A5199" w14:paraId="234C19D4" w14:textId="77777777" w:rsidTr="00796DA9">
        <w:trPr>
          <w:trHeight w:val="300"/>
        </w:trPr>
        <w:tc>
          <w:tcPr>
            <w:tcW w:w="330" w:type="dxa"/>
            <w:tcBorders>
              <w:top w:val="nil"/>
              <w:left w:val="nil"/>
              <w:bottom w:val="nil"/>
              <w:right w:val="single" w:sz="4" w:space="0" w:color="auto"/>
            </w:tcBorders>
            <w:shd w:val="clear" w:color="auto" w:fill="auto"/>
            <w:noWrap/>
            <w:vAlign w:val="bottom"/>
            <w:hideMark/>
          </w:tcPr>
          <w:p w14:paraId="7C498377" w14:textId="77777777" w:rsidR="00796DA9" w:rsidRPr="007315D4" w:rsidRDefault="00796DA9" w:rsidP="00796DA9">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I2</w:t>
            </w:r>
          </w:p>
        </w:tc>
        <w:tc>
          <w:tcPr>
            <w:tcW w:w="8270" w:type="dxa"/>
            <w:tcBorders>
              <w:top w:val="nil"/>
              <w:left w:val="nil"/>
              <w:bottom w:val="nil"/>
              <w:right w:val="nil"/>
            </w:tcBorders>
            <w:shd w:val="clear" w:color="auto" w:fill="auto"/>
            <w:noWrap/>
            <w:vAlign w:val="bottom"/>
            <w:hideMark/>
          </w:tcPr>
          <w:p w14:paraId="2B457952" w14:textId="06EDDDD6" w:rsidR="00796DA9" w:rsidRPr="007315D4" w:rsidRDefault="00796DA9" w:rsidP="00796DA9">
            <w:pPr>
              <w:rPr>
                <w:rFonts w:ascii="Times New Roman" w:eastAsia="Times New Roman" w:hAnsi="Times New Roman" w:cs="Times New Roman"/>
                <w:color w:val="000000"/>
                <w:sz w:val="24"/>
                <w:szCs w:val="24"/>
                <w:lang w:val="en-US"/>
              </w:rPr>
            </w:pPr>
            <w:proofErr w:type="spellStart"/>
            <w:r w:rsidRPr="007315D4">
              <w:rPr>
                <w:rFonts w:ascii="Times New Roman" w:eastAsia="Times New Roman" w:hAnsi="Times New Roman" w:cs="Times New Roman"/>
                <w:color w:val="000000"/>
                <w:sz w:val="24"/>
                <w:szCs w:val="24"/>
                <w:lang w:val="en-US"/>
              </w:rPr>
              <w:t>CustomerMessage</w:t>
            </w:r>
            <w:proofErr w:type="spellEnd"/>
            <w:r w:rsidRPr="007315D4">
              <w:rPr>
                <w:rFonts w:ascii="Times New Roman" w:eastAsia="Times New Roman" w:hAnsi="Times New Roman" w:cs="Times New Roman"/>
                <w:color w:val="000000"/>
                <w:sz w:val="24"/>
                <w:szCs w:val="24"/>
                <w:lang w:val="en-US"/>
              </w:rPr>
              <w:t xml:space="preserve"> Manager, Functionality </w:t>
            </w:r>
            <w:r w:rsidR="007D546C" w:rsidRPr="007315D4">
              <w:rPr>
                <w:rFonts w:ascii="Times New Roman" w:eastAsia="Times New Roman" w:hAnsi="Times New Roman" w:cs="Times New Roman"/>
                <w:color w:val="000000"/>
                <w:sz w:val="24"/>
                <w:szCs w:val="24"/>
                <w:lang w:val="en-US"/>
              </w:rPr>
              <w:t>Provider</w:t>
            </w:r>
            <w:r w:rsidRPr="007315D4">
              <w:rPr>
                <w:rFonts w:ascii="Times New Roman" w:eastAsia="Times New Roman" w:hAnsi="Times New Roman" w:cs="Times New Roman"/>
                <w:color w:val="000000"/>
                <w:sz w:val="24"/>
                <w:szCs w:val="24"/>
                <w:lang w:val="en-US"/>
              </w:rPr>
              <w:t xml:space="preserve"> -&gt; Request Manager</w:t>
            </w:r>
          </w:p>
        </w:tc>
      </w:tr>
    </w:tbl>
    <w:p w14:paraId="40322DD7" w14:textId="77777777" w:rsidR="00C575F7" w:rsidRPr="007315D4" w:rsidRDefault="00C575F7" w:rsidP="00C37E3D">
      <w:pPr>
        <w:widowControl w:val="0"/>
        <w:autoSpaceDE w:val="0"/>
        <w:autoSpaceDN w:val="0"/>
        <w:adjustRightInd w:val="0"/>
        <w:spacing w:after="240" w:line="380" w:lineRule="atLeast"/>
        <w:jc w:val="both"/>
        <w:rPr>
          <w:rFonts w:ascii="Times New Roman" w:hAnsi="Times New Roman" w:cs="Times New Roman"/>
          <w:b/>
          <w:noProof/>
          <w:sz w:val="28"/>
          <w:szCs w:val="28"/>
          <w:lang w:val="en-US"/>
        </w:rPr>
      </w:pPr>
    </w:p>
    <w:p w14:paraId="4AB511EB" w14:textId="1C3CC288" w:rsidR="00D217C6" w:rsidRPr="007315D4" w:rsidRDefault="003139E0" w:rsidP="00C37E3D">
      <w:pPr>
        <w:widowControl w:val="0"/>
        <w:autoSpaceDE w:val="0"/>
        <w:autoSpaceDN w:val="0"/>
        <w:adjustRightInd w:val="0"/>
        <w:spacing w:after="240" w:line="380" w:lineRule="atLeast"/>
        <w:jc w:val="both"/>
        <w:rPr>
          <w:rFonts w:ascii="Times New Roman" w:hAnsi="Times New Roman" w:cs="Times New Roman"/>
          <w:b/>
          <w:noProof/>
          <w:sz w:val="28"/>
          <w:szCs w:val="28"/>
        </w:rPr>
      </w:pPr>
      <w:r w:rsidRPr="007315D4">
        <w:rPr>
          <w:rFonts w:ascii="Times New Roman" w:hAnsi="Times New Roman" w:cs="Times New Roman"/>
          <w:b/>
          <w:noProof/>
          <w:sz w:val="28"/>
          <w:szCs w:val="28"/>
        </w:rPr>
        <w:drawing>
          <wp:inline distT="0" distB="0" distL="0" distR="0" wp14:anchorId="00DE1332" wp14:editId="2DBA5B33">
            <wp:extent cx="6332220" cy="2580640"/>
            <wp:effectExtent l="0" t="0" r="0" b="1016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Integration Customer and Call Center Application.jpg"/>
                    <pic:cNvPicPr/>
                  </pic:nvPicPr>
                  <pic:blipFill>
                    <a:blip r:embed="rId8">
                      <a:extLst>
                        <a:ext uri="{28A0092B-C50C-407E-A947-70E740481C1C}">
                          <a14:useLocalDpi xmlns:a14="http://schemas.microsoft.com/office/drawing/2010/main" val="0"/>
                        </a:ext>
                      </a:extLst>
                    </a:blip>
                    <a:stretch>
                      <a:fillRect/>
                    </a:stretch>
                  </pic:blipFill>
                  <pic:spPr>
                    <a:xfrm>
                      <a:off x="0" y="0"/>
                      <a:ext cx="6332220" cy="2580640"/>
                    </a:xfrm>
                    <a:prstGeom prst="rect">
                      <a:avLst/>
                    </a:prstGeom>
                  </pic:spPr>
                </pic:pic>
              </a:graphicData>
            </a:graphic>
          </wp:inline>
        </w:drawing>
      </w:r>
    </w:p>
    <w:p w14:paraId="47A9A16B" w14:textId="77777777" w:rsidR="00A60B0A" w:rsidRDefault="00A60B0A" w:rsidP="00C37E3D">
      <w:pPr>
        <w:widowControl w:val="0"/>
        <w:autoSpaceDE w:val="0"/>
        <w:autoSpaceDN w:val="0"/>
        <w:adjustRightInd w:val="0"/>
        <w:spacing w:after="240" w:line="380" w:lineRule="atLeast"/>
        <w:jc w:val="both"/>
        <w:rPr>
          <w:rFonts w:ascii="Times New Roman" w:hAnsi="Times New Roman" w:cs="Times New Roman"/>
          <w:noProof/>
          <w:lang w:val="en-US"/>
        </w:rPr>
      </w:pPr>
    </w:p>
    <w:p w14:paraId="51A26481" w14:textId="77777777" w:rsidR="00A60B0A" w:rsidRDefault="00A60B0A" w:rsidP="00C37E3D">
      <w:pPr>
        <w:widowControl w:val="0"/>
        <w:autoSpaceDE w:val="0"/>
        <w:autoSpaceDN w:val="0"/>
        <w:adjustRightInd w:val="0"/>
        <w:spacing w:after="240" w:line="380" w:lineRule="atLeast"/>
        <w:jc w:val="both"/>
        <w:rPr>
          <w:rFonts w:ascii="Times New Roman" w:hAnsi="Times New Roman" w:cs="Times New Roman"/>
          <w:noProof/>
          <w:lang w:val="en-US"/>
        </w:rPr>
      </w:pPr>
    </w:p>
    <w:p w14:paraId="64F5237E" w14:textId="1FF962BE" w:rsidR="00E2573A" w:rsidRPr="007315D4" w:rsidRDefault="00297DFF" w:rsidP="00C37E3D">
      <w:pPr>
        <w:widowControl w:val="0"/>
        <w:autoSpaceDE w:val="0"/>
        <w:autoSpaceDN w:val="0"/>
        <w:adjustRightInd w:val="0"/>
        <w:spacing w:after="240" w:line="380" w:lineRule="atLeast"/>
        <w:jc w:val="both"/>
        <w:rPr>
          <w:rFonts w:ascii="Times New Roman" w:hAnsi="Times New Roman" w:cs="Times New Roman"/>
          <w:noProof/>
          <w:sz w:val="24"/>
          <w:szCs w:val="24"/>
          <w:lang w:val="en-US"/>
        </w:rPr>
      </w:pPr>
      <w:r w:rsidRPr="007315D4">
        <w:rPr>
          <w:rFonts w:ascii="Times New Roman" w:hAnsi="Times New Roman" w:cs="Times New Roman"/>
          <w:noProof/>
          <w:sz w:val="24"/>
          <w:szCs w:val="24"/>
          <w:lang w:val="en-US"/>
        </w:rPr>
        <w:t>The Bottom-up approach goes on with the testing of the Car Application’s components. Here we have just a single test that includes the integration of all the component of the Car Appliction: Car Manager, Car Monitoring and the Request Manag</w:t>
      </w:r>
      <w:r w:rsidR="002C7FDC" w:rsidRPr="007315D4">
        <w:rPr>
          <w:rFonts w:ascii="Times New Roman" w:hAnsi="Times New Roman" w:cs="Times New Roman"/>
          <w:noProof/>
          <w:sz w:val="24"/>
          <w:szCs w:val="24"/>
          <w:lang w:val="en-US"/>
        </w:rPr>
        <w:t>er from the Server’s components</w:t>
      </w:r>
    </w:p>
    <w:tbl>
      <w:tblPr>
        <w:tblW w:w="8600" w:type="dxa"/>
        <w:tblInd w:w="55" w:type="dxa"/>
        <w:tblCellMar>
          <w:left w:w="70" w:type="dxa"/>
          <w:right w:w="70" w:type="dxa"/>
        </w:tblCellMar>
        <w:tblLook w:val="04A0" w:firstRow="1" w:lastRow="0" w:firstColumn="1" w:lastColumn="0" w:noHBand="0" w:noVBand="1"/>
      </w:tblPr>
      <w:tblGrid>
        <w:gridCol w:w="394"/>
        <w:gridCol w:w="8208"/>
      </w:tblGrid>
      <w:tr w:rsidR="00796DA9" w:rsidRPr="002A5199" w14:paraId="36BC6D09" w14:textId="77777777" w:rsidTr="00796DA9">
        <w:trPr>
          <w:trHeight w:val="300"/>
        </w:trPr>
        <w:tc>
          <w:tcPr>
            <w:tcW w:w="8600" w:type="dxa"/>
            <w:gridSpan w:val="2"/>
            <w:tcBorders>
              <w:top w:val="nil"/>
              <w:left w:val="nil"/>
              <w:bottom w:val="nil"/>
              <w:right w:val="nil"/>
            </w:tcBorders>
            <w:shd w:val="clear" w:color="auto" w:fill="auto"/>
            <w:noWrap/>
            <w:vAlign w:val="bottom"/>
            <w:hideMark/>
          </w:tcPr>
          <w:p w14:paraId="5D52E074" w14:textId="77777777" w:rsidR="00796DA9" w:rsidRPr="007315D4" w:rsidRDefault="00796DA9" w:rsidP="00796DA9">
            <w:pPr>
              <w:rPr>
                <w:rFonts w:ascii="Times New Roman" w:eastAsia="Times New Roman" w:hAnsi="Times New Roman" w:cs="Times New Roman"/>
                <w:color w:val="000000"/>
                <w:sz w:val="24"/>
                <w:szCs w:val="24"/>
                <w:lang w:val="en-US"/>
              </w:rPr>
            </w:pPr>
            <w:r w:rsidRPr="007315D4">
              <w:rPr>
                <w:rFonts w:ascii="Times New Roman" w:eastAsia="Times New Roman" w:hAnsi="Times New Roman" w:cs="Times New Roman"/>
                <w:color w:val="000000"/>
                <w:sz w:val="24"/>
                <w:szCs w:val="24"/>
                <w:lang w:val="en-US"/>
              </w:rPr>
              <w:t>Integration Test of the Car Application</w:t>
            </w:r>
          </w:p>
          <w:p w14:paraId="0B4A26BA" w14:textId="67B6727C" w:rsidR="002C7FDC" w:rsidRPr="007315D4" w:rsidRDefault="002C7FDC" w:rsidP="00796DA9">
            <w:pPr>
              <w:rPr>
                <w:rFonts w:ascii="Times New Roman" w:eastAsia="Times New Roman" w:hAnsi="Times New Roman" w:cs="Times New Roman"/>
                <w:color w:val="000000"/>
                <w:sz w:val="24"/>
                <w:szCs w:val="24"/>
                <w:lang w:val="en-US"/>
              </w:rPr>
            </w:pPr>
          </w:p>
        </w:tc>
      </w:tr>
      <w:tr w:rsidR="00796DA9" w:rsidRPr="007315D4" w14:paraId="3042A15A" w14:textId="77777777" w:rsidTr="00796DA9">
        <w:trPr>
          <w:trHeight w:val="300"/>
        </w:trPr>
        <w:tc>
          <w:tcPr>
            <w:tcW w:w="392" w:type="dxa"/>
            <w:tcBorders>
              <w:top w:val="nil"/>
              <w:left w:val="nil"/>
              <w:bottom w:val="single" w:sz="4" w:space="0" w:color="auto"/>
              <w:right w:val="single" w:sz="4" w:space="0" w:color="auto"/>
            </w:tcBorders>
            <w:shd w:val="clear" w:color="auto" w:fill="auto"/>
            <w:noWrap/>
            <w:vAlign w:val="bottom"/>
            <w:hideMark/>
          </w:tcPr>
          <w:p w14:paraId="75AFC656" w14:textId="77777777" w:rsidR="00796DA9" w:rsidRPr="007315D4" w:rsidRDefault="00796DA9" w:rsidP="00796DA9">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ID</w:t>
            </w:r>
          </w:p>
        </w:tc>
        <w:tc>
          <w:tcPr>
            <w:tcW w:w="8208" w:type="dxa"/>
            <w:tcBorders>
              <w:top w:val="nil"/>
              <w:left w:val="nil"/>
              <w:bottom w:val="single" w:sz="4" w:space="0" w:color="auto"/>
              <w:right w:val="nil"/>
            </w:tcBorders>
            <w:shd w:val="clear" w:color="auto" w:fill="auto"/>
            <w:noWrap/>
            <w:vAlign w:val="bottom"/>
            <w:hideMark/>
          </w:tcPr>
          <w:p w14:paraId="7358C9CD" w14:textId="77777777" w:rsidR="00796DA9" w:rsidRPr="007315D4" w:rsidRDefault="00796DA9" w:rsidP="00796DA9">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TEST DESCRIPTION</w:t>
            </w:r>
          </w:p>
        </w:tc>
      </w:tr>
      <w:tr w:rsidR="00796DA9" w:rsidRPr="002A5199" w14:paraId="6CD91539" w14:textId="77777777" w:rsidTr="00796DA9">
        <w:trPr>
          <w:trHeight w:val="300"/>
        </w:trPr>
        <w:tc>
          <w:tcPr>
            <w:tcW w:w="392" w:type="dxa"/>
            <w:tcBorders>
              <w:top w:val="nil"/>
              <w:left w:val="nil"/>
              <w:bottom w:val="single" w:sz="4" w:space="0" w:color="auto"/>
              <w:right w:val="single" w:sz="4" w:space="0" w:color="auto"/>
            </w:tcBorders>
            <w:shd w:val="clear" w:color="auto" w:fill="auto"/>
            <w:noWrap/>
            <w:vAlign w:val="bottom"/>
            <w:hideMark/>
          </w:tcPr>
          <w:p w14:paraId="0734D87C" w14:textId="77777777" w:rsidR="00796DA9" w:rsidRPr="007315D4" w:rsidRDefault="00796DA9" w:rsidP="00796DA9">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I3</w:t>
            </w:r>
          </w:p>
        </w:tc>
        <w:tc>
          <w:tcPr>
            <w:tcW w:w="8208" w:type="dxa"/>
            <w:tcBorders>
              <w:top w:val="nil"/>
              <w:left w:val="nil"/>
              <w:bottom w:val="single" w:sz="4" w:space="0" w:color="auto"/>
              <w:right w:val="nil"/>
            </w:tcBorders>
            <w:shd w:val="clear" w:color="auto" w:fill="auto"/>
            <w:noWrap/>
            <w:vAlign w:val="bottom"/>
            <w:hideMark/>
          </w:tcPr>
          <w:p w14:paraId="1161B7E9" w14:textId="77777777" w:rsidR="00796DA9" w:rsidRPr="007315D4" w:rsidRDefault="00796DA9" w:rsidP="00796DA9">
            <w:pPr>
              <w:rPr>
                <w:rFonts w:ascii="Times New Roman" w:eastAsia="Times New Roman" w:hAnsi="Times New Roman" w:cs="Times New Roman"/>
                <w:color w:val="000000"/>
                <w:sz w:val="24"/>
                <w:szCs w:val="24"/>
                <w:lang w:val="en-US"/>
              </w:rPr>
            </w:pPr>
            <w:r w:rsidRPr="007315D4">
              <w:rPr>
                <w:rFonts w:ascii="Times New Roman" w:eastAsia="Times New Roman" w:hAnsi="Times New Roman" w:cs="Times New Roman"/>
                <w:color w:val="000000"/>
                <w:sz w:val="24"/>
                <w:szCs w:val="24"/>
                <w:lang w:val="en-US"/>
              </w:rPr>
              <w:t>Car Manager, Car Monitoring, Request Manager -&gt; Car Proxy</w:t>
            </w:r>
          </w:p>
        </w:tc>
      </w:tr>
    </w:tbl>
    <w:p w14:paraId="6E318E3E" w14:textId="7E2AC11A" w:rsidR="002C7FDC" w:rsidRPr="007315D4" w:rsidRDefault="002C7FDC" w:rsidP="00C37E3D">
      <w:pPr>
        <w:widowControl w:val="0"/>
        <w:autoSpaceDE w:val="0"/>
        <w:autoSpaceDN w:val="0"/>
        <w:adjustRightInd w:val="0"/>
        <w:spacing w:after="240" w:line="380" w:lineRule="atLeast"/>
        <w:jc w:val="both"/>
        <w:rPr>
          <w:rFonts w:ascii="Times New Roman" w:hAnsi="Times New Roman" w:cs="Times New Roman"/>
          <w:color w:val="000000"/>
          <w:lang w:val="en-GB"/>
        </w:rPr>
      </w:pPr>
    </w:p>
    <w:p w14:paraId="5AC94D31" w14:textId="0F5951CB" w:rsidR="00174777" w:rsidRPr="007315D4" w:rsidRDefault="003139E0" w:rsidP="00C37E3D">
      <w:pPr>
        <w:widowControl w:val="0"/>
        <w:autoSpaceDE w:val="0"/>
        <w:autoSpaceDN w:val="0"/>
        <w:adjustRightInd w:val="0"/>
        <w:spacing w:after="240" w:line="380" w:lineRule="atLeast"/>
        <w:jc w:val="both"/>
        <w:rPr>
          <w:rFonts w:ascii="Times New Roman" w:hAnsi="Times New Roman" w:cs="Times New Roman"/>
          <w:color w:val="000000"/>
          <w:lang w:val="en-GB"/>
        </w:rPr>
      </w:pPr>
      <w:r w:rsidRPr="007315D4">
        <w:rPr>
          <w:rFonts w:ascii="Times New Roman" w:hAnsi="Times New Roman" w:cs="Times New Roman"/>
          <w:noProof/>
          <w:color w:val="000000"/>
        </w:rPr>
        <w:drawing>
          <wp:inline distT="0" distB="0" distL="0" distR="0" wp14:anchorId="02E41DC7" wp14:editId="4AA933C5">
            <wp:extent cx="6332220" cy="3674745"/>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Integration Car Application.jpg"/>
                    <pic:cNvPicPr/>
                  </pic:nvPicPr>
                  <pic:blipFill>
                    <a:blip r:embed="rId9">
                      <a:extLst>
                        <a:ext uri="{28A0092B-C50C-407E-A947-70E740481C1C}">
                          <a14:useLocalDpi xmlns:a14="http://schemas.microsoft.com/office/drawing/2010/main" val="0"/>
                        </a:ext>
                      </a:extLst>
                    </a:blip>
                    <a:stretch>
                      <a:fillRect/>
                    </a:stretch>
                  </pic:blipFill>
                  <pic:spPr>
                    <a:xfrm>
                      <a:off x="0" y="0"/>
                      <a:ext cx="6332220" cy="3674745"/>
                    </a:xfrm>
                    <a:prstGeom prst="rect">
                      <a:avLst/>
                    </a:prstGeom>
                  </pic:spPr>
                </pic:pic>
              </a:graphicData>
            </a:graphic>
          </wp:inline>
        </w:drawing>
      </w:r>
    </w:p>
    <w:p w14:paraId="526C10CB" w14:textId="77777777" w:rsidR="002C7FDC" w:rsidRPr="007315D4" w:rsidRDefault="002C7FDC" w:rsidP="00C37E3D">
      <w:pPr>
        <w:widowControl w:val="0"/>
        <w:autoSpaceDE w:val="0"/>
        <w:autoSpaceDN w:val="0"/>
        <w:adjustRightInd w:val="0"/>
        <w:spacing w:after="240" w:line="380" w:lineRule="atLeast"/>
        <w:jc w:val="both"/>
        <w:rPr>
          <w:rFonts w:ascii="Times New Roman" w:hAnsi="Times New Roman" w:cs="Times New Roman"/>
          <w:color w:val="000000"/>
          <w:lang w:val="en-GB"/>
        </w:rPr>
      </w:pPr>
    </w:p>
    <w:p w14:paraId="543DB31D" w14:textId="77777777" w:rsidR="002C7FDC" w:rsidRPr="007315D4" w:rsidRDefault="002C7FDC" w:rsidP="00C37E3D">
      <w:pPr>
        <w:widowControl w:val="0"/>
        <w:autoSpaceDE w:val="0"/>
        <w:autoSpaceDN w:val="0"/>
        <w:adjustRightInd w:val="0"/>
        <w:spacing w:after="240" w:line="380" w:lineRule="atLeast"/>
        <w:jc w:val="both"/>
        <w:rPr>
          <w:rFonts w:ascii="Times New Roman" w:hAnsi="Times New Roman" w:cs="Times New Roman"/>
          <w:color w:val="000000"/>
          <w:lang w:val="en-GB"/>
        </w:rPr>
      </w:pPr>
    </w:p>
    <w:p w14:paraId="3BF76E34" w14:textId="77777777" w:rsidR="002C7FDC" w:rsidRPr="007315D4" w:rsidRDefault="002C7FDC" w:rsidP="00C37E3D">
      <w:pPr>
        <w:widowControl w:val="0"/>
        <w:autoSpaceDE w:val="0"/>
        <w:autoSpaceDN w:val="0"/>
        <w:adjustRightInd w:val="0"/>
        <w:spacing w:after="240" w:line="380" w:lineRule="atLeast"/>
        <w:jc w:val="both"/>
        <w:rPr>
          <w:rFonts w:ascii="Times New Roman" w:hAnsi="Times New Roman" w:cs="Times New Roman"/>
          <w:color w:val="000000"/>
          <w:lang w:val="en-GB"/>
        </w:rPr>
      </w:pPr>
    </w:p>
    <w:p w14:paraId="48DB22BA" w14:textId="05E6C53E" w:rsidR="00E477BD" w:rsidRPr="007315D4" w:rsidRDefault="00E477BD" w:rsidP="00C37E3D">
      <w:pPr>
        <w:widowControl w:val="0"/>
        <w:autoSpaceDE w:val="0"/>
        <w:autoSpaceDN w:val="0"/>
        <w:adjustRightInd w:val="0"/>
        <w:spacing w:after="240" w:line="380" w:lineRule="atLeast"/>
        <w:jc w:val="both"/>
        <w:rPr>
          <w:rFonts w:ascii="Times New Roman" w:hAnsi="Times New Roman" w:cs="Times New Roman"/>
          <w:color w:val="000000"/>
          <w:lang w:val="en-GB"/>
        </w:rPr>
      </w:pPr>
    </w:p>
    <w:p w14:paraId="479EE502" w14:textId="5490CB5B" w:rsidR="002C7FDC" w:rsidRPr="007315D4" w:rsidRDefault="00297DFF" w:rsidP="00C37E3D">
      <w:pPr>
        <w:widowControl w:val="0"/>
        <w:autoSpaceDE w:val="0"/>
        <w:autoSpaceDN w:val="0"/>
        <w:adjustRightInd w:val="0"/>
        <w:spacing w:after="240" w:line="380" w:lineRule="atLeast"/>
        <w:jc w:val="both"/>
        <w:rPr>
          <w:rFonts w:ascii="Times New Roman" w:hAnsi="Times New Roman" w:cs="Times New Roman"/>
          <w:color w:val="000000"/>
          <w:sz w:val="24"/>
          <w:szCs w:val="24"/>
          <w:lang w:val="en-GB"/>
        </w:rPr>
      </w:pPr>
      <w:r w:rsidRPr="007315D4">
        <w:rPr>
          <w:rFonts w:ascii="Times New Roman" w:hAnsi="Times New Roman" w:cs="Times New Roman"/>
          <w:color w:val="000000"/>
          <w:sz w:val="24"/>
          <w:szCs w:val="24"/>
          <w:lang w:val="en-GB"/>
        </w:rPr>
        <w:t>In Parallel with the integration of the Car Application’s component, the integration of the Manager Application’s components could be performed.</w:t>
      </w:r>
      <w:r w:rsidR="00FC1B44" w:rsidRPr="007315D4">
        <w:rPr>
          <w:rFonts w:ascii="Times New Roman" w:hAnsi="Times New Roman" w:cs="Times New Roman"/>
          <w:color w:val="000000"/>
          <w:sz w:val="24"/>
          <w:szCs w:val="24"/>
          <w:lang w:val="en-GB"/>
        </w:rPr>
        <w:t xml:space="preserve"> As already mentioned following a critical-module first criteria on leaves at the same depth, to the Manager Application we should give a higher priority in case </w:t>
      </w:r>
      <w:r w:rsidR="007D2311" w:rsidRPr="007315D4">
        <w:rPr>
          <w:rFonts w:ascii="Times New Roman" w:hAnsi="Times New Roman" w:cs="Times New Roman"/>
          <w:color w:val="000000"/>
          <w:sz w:val="24"/>
          <w:szCs w:val="24"/>
          <w:lang w:val="en-GB"/>
        </w:rPr>
        <w:t>of lack of</w:t>
      </w:r>
      <w:r w:rsidR="00FC1B44" w:rsidRPr="007315D4">
        <w:rPr>
          <w:rFonts w:ascii="Times New Roman" w:hAnsi="Times New Roman" w:cs="Times New Roman"/>
          <w:color w:val="000000"/>
          <w:sz w:val="24"/>
          <w:szCs w:val="24"/>
          <w:lang w:val="en-GB"/>
        </w:rPr>
        <w:t xml:space="preserve"> resources </w:t>
      </w:r>
      <w:r w:rsidR="007D2311" w:rsidRPr="007315D4">
        <w:rPr>
          <w:rFonts w:ascii="Times New Roman" w:hAnsi="Times New Roman" w:cs="Times New Roman"/>
          <w:color w:val="000000"/>
          <w:sz w:val="24"/>
          <w:szCs w:val="24"/>
          <w:lang w:val="en-GB"/>
        </w:rPr>
        <w:t xml:space="preserve">that </w:t>
      </w:r>
      <w:r w:rsidR="00FC1B44" w:rsidRPr="007315D4">
        <w:rPr>
          <w:rFonts w:ascii="Times New Roman" w:hAnsi="Times New Roman" w:cs="Times New Roman"/>
          <w:color w:val="000000"/>
          <w:sz w:val="24"/>
          <w:szCs w:val="24"/>
          <w:lang w:val="en-GB"/>
        </w:rPr>
        <w:t xml:space="preserve">doesn’t allow to perfectly follow the 2 integration tasks in parallel. </w:t>
      </w:r>
      <w:r w:rsidRPr="007315D4">
        <w:rPr>
          <w:rFonts w:ascii="Times New Roman" w:hAnsi="Times New Roman" w:cs="Times New Roman"/>
          <w:color w:val="000000"/>
          <w:sz w:val="24"/>
          <w:szCs w:val="24"/>
          <w:lang w:val="en-GB"/>
        </w:rPr>
        <w:t xml:space="preserve"> Here we present the tests of the integration of this subsystem.</w:t>
      </w:r>
    </w:p>
    <w:tbl>
      <w:tblPr>
        <w:tblW w:w="10184" w:type="dxa"/>
        <w:tblInd w:w="-72" w:type="dxa"/>
        <w:tblCellMar>
          <w:left w:w="70" w:type="dxa"/>
          <w:right w:w="70" w:type="dxa"/>
        </w:tblCellMar>
        <w:tblLook w:val="04A0" w:firstRow="1" w:lastRow="0" w:firstColumn="1" w:lastColumn="0" w:noHBand="0" w:noVBand="1"/>
      </w:tblPr>
      <w:tblGrid>
        <w:gridCol w:w="534"/>
        <w:gridCol w:w="9650"/>
      </w:tblGrid>
      <w:tr w:rsidR="001D75ED" w:rsidRPr="002A5199" w14:paraId="75AD94ED" w14:textId="77777777" w:rsidTr="00E71684">
        <w:trPr>
          <w:trHeight w:val="300"/>
        </w:trPr>
        <w:tc>
          <w:tcPr>
            <w:tcW w:w="10184" w:type="dxa"/>
            <w:gridSpan w:val="2"/>
            <w:tcBorders>
              <w:top w:val="nil"/>
              <w:left w:val="nil"/>
              <w:bottom w:val="nil"/>
              <w:right w:val="nil"/>
            </w:tcBorders>
            <w:shd w:val="clear" w:color="auto" w:fill="auto"/>
            <w:noWrap/>
            <w:vAlign w:val="bottom"/>
            <w:hideMark/>
          </w:tcPr>
          <w:p w14:paraId="1C03D319" w14:textId="6DF01A20" w:rsidR="001D75ED" w:rsidRPr="007315D4" w:rsidRDefault="001D75ED" w:rsidP="001D75ED">
            <w:pPr>
              <w:rPr>
                <w:rFonts w:ascii="Times New Roman" w:eastAsia="Times New Roman" w:hAnsi="Times New Roman" w:cs="Times New Roman"/>
                <w:color w:val="000000"/>
                <w:sz w:val="24"/>
                <w:szCs w:val="24"/>
                <w:lang w:val="en-US"/>
              </w:rPr>
            </w:pPr>
            <w:r w:rsidRPr="007315D4">
              <w:rPr>
                <w:rFonts w:ascii="Times New Roman" w:eastAsia="Times New Roman" w:hAnsi="Times New Roman" w:cs="Times New Roman"/>
                <w:color w:val="000000"/>
                <w:sz w:val="24"/>
                <w:szCs w:val="24"/>
                <w:lang w:val="en-US"/>
              </w:rPr>
              <w:t xml:space="preserve">Integration Test of the </w:t>
            </w:r>
            <w:r w:rsidR="00FC1B44" w:rsidRPr="007315D4">
              <w:rPr>
                <w:rFonts w:ascii="Times New Roman" w:eastAsia="Times New Roman" w:hAnsi="Times New Roman" w:cs="Times New Roman"/>
                <w:color w:val="000000"/>
                <w:sz w:val="24"/>
                <w:szCs w:val="24"/>
                <w:lang w:val="en-US"/>
              </w:rPr>
              <w:t>Manager</w:t>
            </w:r>
            <w:r w:rsidRPr="007315D4">
              <w:rPr>
                <w:rFonts w:ascii="Times New Roman" w:eastAsia="Times New Roman" w:hAnsi="Times New Roman" w:cs="Times New Roman"/>
                <w:color w:val="000000"/>
                <w:sz w:val="24"/>
                <w:szCs w:val="24"/>
                <w:lang w:val="en-US"/>
              </w:rPr>
              <w:t xml:space="preserve"> Application</w:t>
            </w:r>
          </w:p>
          <w:p w14:paraId="50D42573" w14:textId="7397A78D" w:rsidR="00E2573A" w:rsidRPr="007315D4" w:rsidRDefault="00E2573A" w:rsidP="001D75ED">
            <w:pPr>
              <w:rPr>
                <w:rFonts w:ascii="Times New Roman" w:eastAsia="Times New Roman" w:hAnsi="Times New Roman" w:cs="Times New Roman"/>
                <w:color w:val="000000"/>
                <w:sz w:val="24"/>
                <w:szCs w:val="24"/>
                <w:lang w:val="en-US"/>
              </w:rPr>
            </w:pPr>
          </w:p>
        </w:tc>
      </w:tr>
      <w:tr w:rsidR="001D75ED" w:rsidRPr="007315D4" w14:paraId="05E9034A" w14:textId="77777777" w:rsidTr="00E71684">
        <w:trPr>
          <w:trHeight w:val="300"/>
        </w:trPr>
        <w:tc>
          <w:tcPr>
            <w:tcW w:w="534" w:type="dxa"/>
            <w:tcBorders>
              <w:top w:val="nil"/>
              <w:left w:val="nil"/>
              <w:bottom w:val="single" w:sz="4" w:space="0" w:color="auto"/>
              <w:right w:val="single" w:sz="4" w:space="0" w:color="auto"/>
            </w:tcBorders>
            <w:shd w:val="clear" w:color="auto" w:fill="auto"/>
            <w:noWrap/>
            <w:vAlign w:val="bottom"/>
            <w:hideMark/>
          </w:tcPr>
          <w:p w14:paraId="1F37345F" w14:textId="570DA3B1" w:rsidR="001D75ED" w:rsidRPr="007315D4" w:rsidRDefault="001D75ED" w:rsidP="001D75ED">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ID</w:t>
            </w:r>
          </w:p>
        </w:tc>
        <w:tc>
          <w:tcPr>
            <w:tcW w:w="9650" w:type="dxa"/>
            <w:tcBorders>
              <w:top w:val="nil"/>
              <w:left w:val="nil"/>
              <w:bottom w:val="single" w:sz="4" w:space="0" w:color="auto"/>
              <w:right w:val="nil"/>
            </w:tcBorders>
            <w:shd w:val="clear" w:color="auto" w:fill="auto"/>
            <w:noWrap/>
            <w:vAlign w:val="bottom"/>
            <w:hideMark/>
          </w:tcPr>
          <w:p w14:paraId="23E0E61F" w14:textId="77777777" w:rsidR="001D75ED" w:rsidRPr="007315D4" w:rsidRDefault="001D75ED" w:rsidP="001D75ED">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TEST DESCRIPTION</w:t>
            </w:r>
          </w:p>
        </w:tc>
      </w:tr>
      <w:tr w:rsidR="001D75ED" w:rsidRPr="007315D4" w14:paraId="5A57C28B" w14:textId="77777777" w:rsidTr="00E71684">
        <w:trPr>
          <w:trHeight w:val="300"/>
        </w:trPr>
        <w:tc>
          <w:tcPr>
            <w:tcW w:w="534" w:type="dxa"/>
            <w:tcBorders>
              <w:top w:val="nil"/>
              <w:left w:val="nil"/>
              <w:bottom w:val="single" w:sz="4" w:space="0" w:color="auto"/>
              <w:right w:val="single" w:sz="4" w:space="0" w:color="auto"/>
            </w:tcBorders>
            <w:shd w:val="clear" w:color="auto" w:fill="auto"/>
            <w:noWrap/>
            <w:vAlign w:val="bottom"/>
            <w:hideMark/>
          </w:tcPr>
          <w:p w14:paraId="572FE10F" w14:textId="77777777" w:rsidR="001D75ED" w:rsidRPr="007315D4" w:rsidRDefault="001D75ED" w:rsidP="001D75ED">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I4</w:t>
            </w:r>
          </w:p>
        </w:tc>
        <w:tc>
          <w:tcPr>
            <w:tcW w:w="9650" w:type="dxa"/>
            <w:tcBorders>
              <w:top w:val="nil"/>
              <w:left w:val="nil"/>
              <w:bottom w:val="single" w:sz="4" w:space="0" w:color="auto"/>
              <w:right w:val="nil"/>
            </w:tcBorders>
            <w:shd w:val="clear" w:color="auto" w:fill="auto"/>
            <w:noWrap/>
            <w:vAlign w:val="bottom"/>
            <w:hideMark/>
          </w:tcPr>
          <w:p w14:paraId="62D9D89C" w14:textId="77777777" w:rsidR="001D75ED" w:rsidRPr="007315D4" w:rsidRDefault="001D75ED" w:rsidP="001D75ED">
            <w:pPr>
              <w:rPr>
                <w:rFonts w:ascii="Times New Roman" w:eastAsia="Times New Roman" w:hAnsi="Times New Roman" w:cs="Times New Roman"/>
                <w:color w:val="000000"/>
                <w:sz w:val="24"/>
                <w:szCs w:val="24"/>
              </w:rPr>
            </w:pPr>
            <w:proofErr w:type="spellStart"/>
            <w:r w:rsidRPr="007315D4">
              <w:rPr>
                <w:rFonts w:ascii="Times New Roman" w:eastAsia="Times New Roman" w:hAnsi="Times New Roman" w:cs="Times New Roman"/>
                <w:color w:val="000000"/>
                <w:sz w:val="24"/>
                <w:szCs w:val="24"/>
              </w:rPr>
              <w:t>Payment</w:t>
            </w:r>
            <w:proofErr w:type="spellEnd"/>
            <w:r w:rsidRPr="007315D4">
              <w:rPr>
                <w:rFonts w:ascii="Times New Roman" w:eastAsia="Times New Roman" w:hAnsi="Times New Roman" w:cs="Times New Roman"/>
                <w:color w:val="000000"/>
                <w:sz w:val="24"/>
                <w:szCs w:val="24"/>
              </w:rPr>
              <w:t xml:space="preserve"> Manager -&gt; </w:t>
            </w:r>
            <w:proofErr w:type="spellStart"/>
            <w:r w:rsidRPr="007315D4">
              <w:rPr>
                <w:rFonts w:ascii="Times New Roman" w:eastAsia="Times New Roman" w:hAnsi="Times New Roman" w:cs="Times New Roman"/>
                <w:color w:val="000000"/>
                <w:sz w:val="24"/>
                <w:szCs w:val="24"/>
              </w:rPr>
              <w:t>Registration</w:t>
            </w:r>
            <w:proofErr w:type="spellEnd"/>
            <w:r w:rsidRPr="007315D4">
              <w:rPr>
                <w:rFonts w:ascii="Times New Roman" w:eastAsia="Times New Roman" w:hAnsi="Times New Roman" w:cs="Times New Roman"/>
                <w:color w:val="000000"/>
                <w:sz w:val="24"/>
                <w:szCs w:val="24"/>
              </w:rPr>
              <w:t xml:space="preserve"> Manager</w:t>
            </w:r>
          </w:p>
        </w:tc>
      </w:tr>
      <w:tr w:rsidR="001D75ED" w:rsidRPr="007315D4" w14:paraId="251E1BA1" w14:textId="77777777" w:rsidTr="00E71684">
        <w:trPr>
          <w:trHeight w:val="300"/>
        </w:trPr>
        <w:tc>
          <w:tcPr>
            <w:tcW w:w="534" w:type="dxa"/>
            <w:tcBorders>
              <w:top w:val="nil"/>
              <w:left w:val="nil"/>
              <w:bottom w:val="nil"/>
              <w:right w:val="single" w:sz="4" w:space="0" w:color="auto"/>
            </w:tcBorders>
            <w:shd w:val="clear" w:color="auto" w:fill="auto"/>
            <w:noWrap/>
            <w:vAlign w:val="bottom"/>
            <w:hideMark/>
          </w:tcPr>
          <w:p w14:paraId="73CF4195" w14:textId="77777777" w:rsidR="001D75ED" w:rsidRPr="007315D4" w:rsidRDefault="001D75ED" w:rsidP="001D75ED">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I5</w:t>
            </w:r>
          </w:p>
        </w:tc>
        <w:tc>
          <w:tcPr>
            <w:tcW w:w="9650" w:type="dxa"/>
            <w:tcBorders>
              <w:top w:val="nil"/>
              <w:left w:val="nil"/>
              <w:bottom w:val="nil"/>
              <w:right w:val="nil"/>
            </w:tcBorders>
            <w:shd w:val="clear" w:color="auto" w:fill="auto"/>
            <w:noWrap/>
            <w:vAlign w:val="bottom"/>
            <w:hideMark/>
          </w:tcPr>
          <w:p w14:paraId="7113F154" w14:textId="77777777" w:rsidR="001D75ED" w:rsidRPr="007315D4" w:rsidRDefault="001D75ED" w:rsidP="001D75ED">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 xml:space="preserve">Car </w:t>
            </w:r>
            <w:proofErr w:type="spellStart"/>
            <w:r w:rsidRPr="007315D4">
              <w:rPr>
                <w:rFonts w:ascii="Times New Roman" w:eastAsia="Times New Roman" w:hAnsi="Times New Roman" w:cs="Times New Roman"/>
                <w:color w:val="000000"/>
                <w:sz w:val="24"/>
                <w:szCs w:val="24"/>
              </w:rPr>
              <w:t>Listener</w:t>
            </w:r>
            <w:proofErr w:type="spellEnd"/>
            <w:r w:rsidRPr="007315D4">
              <w:rPr>
                <w:rFonts w:ascii="Times New Roman" w:eastAsia="Times New Roman" w:hAnsi="Times New Roman" w:cs="Times New Roman"/>
                <w:color w:val="000000"/>
                <w:sz w:val="24"/>
                <w:szCs w:val="24"/>
              </w:rPr>
              <w:t xml:space="preserve"> -&gt; Ride Manager</w:t>
            </w:r>
          </w:p>
        </w:tc>
      </w:tr>
      <w:tr w:rsidR="001D75ED" w:rsidRPr="002A5199" w14:paraId="36684230" w14:textId="77777777" w:rsidTr="00E71684">
        <w:trPr>
          <w:trHeight w:val="340"/>
        </w:trPr>
        <w:tc>
          <w:tcPr>
            <w:tcW w:w="534" w:type="dxa"/>
            <w:tcBorders>
              <w:top w:val="single" w:sz="4" w:space="0" w:color="auto"/>
              <w:left w:val="nil"/>
              <w:bottom w:val="nil"/>
              <w:right w:val="single" w:sz="4" w:space="0" w:color="auto"/>
            </w:tcBorders>
            <w:shd w:val="clear" w:color="auto" w:fill="auto"/>
            <w:noWrap/>
            <w:vAlign w:val="bottom"/>
            <w:hideMark/>
          </w:tcPr>
          <w:p w14:paraId="0F16A990" w14:textId="77777777" w:rsidR="001D75ED" w:rsidRPr="007315D4" w:rsidRDefault="001D75ED" w:rsidP="001D75ED">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I6</w:t>
            </w:r>
          </w:p>
        </w:tc>
        <w:tc>
          <w:tcPr>
            <w:tcW w:w="9650" w:type="dxa"/>
            <w:tcBorders>
              <w:top w:val="single" w:sz="4" w:space="0" w:color="auto"/>
              <w:left w:val="nil"/>
              <w:bottom w:val="nil"/>
              <w:right w:val="nil"/>
            </w:tcBorders>
            <w:shd w:val="clear" w:color="auto" w:fill="auto"/>
            <w:noWrap/>
            <w:vAlign w:val="bottom"/>
            <w:hideMark/>
          </w:tcPr>
          <w:p w14:paraId="7373A405" w14:textId="77777777" w:rsidR="001D75ED" w:rsidRPr="007315D4" w:rsidRDefault="001D75ED" w:rsidP="001D75ED">
            <w:pPr>
              <w:rPr>
                <w:rFonts w:ascii="Times New Roman" w:eastAsia="Times New Roman" w:hAnsi="Times New Roman" w:cs="Times New Roman"/>
                <w:color w:val="000000"/>
                <w:sz w:val="24"/>
                <w:szCs w:val="24"/>
                <w:lang w:val="en-US"/>
              </w:rPr>
            </w:pPr>
            <w:r w:rsidRPr="007315D4">
              <w:rPr>
                <w:rFonts w:ascii="Times New Roman" w:eastAsia="Times New Roman" w:hAnsi="Times New Roman" w:cs="Times New Roman"/>
                <w:color w:val="000000"/>
                <w:sz w:val="24"/>
                <w:szCs w:val="24"/>
                <w:lang w:val="en-US"/>
              </w:rPr>
              <w:t>Registration Manager, Authentication Manager, Reservation Manager Car Search Manager, Ride Manager, Request Manager -&gt; Manager proxy</w:t>
            </w:r>
          </w:p>
        </w:tc>
      </w:tr>
    </w:tbl>
    <w:p w14:paraId="3AEC5C64" w14:textId="4A7050ED" w:rsidR="00C37E3D" w:rsidRPr="007315D4" w:rsidRDefault="00C37E3D" w:rsidP="00C37E3D">
      <w:pPr>
        <w:widowControl w:val="0"/>
        <w:autoSpaceDE w:val="0"/>
        <w:autoSpaceDN w:val="0"/>
        <w:adjustRightInd w:val="0"/>
        <w:spacing w:after="240" w:line="380" w:lineRule="atLeast"/>
        <w:jc w:val="both"/>
        <w:rPr>
          <w:rFonts w:ascii="Times New Roman" w:hAnsi="Times New Roman" w:cs="Times New Roman"/>
          <w:color w:val="000000"/>
          <w:lang w:val="en-GB"/>
        </w:rPr>
      </w:pPr>
    </w:p>
    <w:p w14:paraId="51DD7641" w14:textId="77777777" w:rsidR="002C7FDC" w:rsidRPr="007315D4" w:rsidRDefault="002C7FDC" w:rsidP="00C37E3D">
      <w:pPr>
        <w:widowControl w:val="0"/>
        <w:autoSpaceDE w:val="0"/>
        <w:autoSpaceDN w:val="0"/>
        <w:adjustRightInd w:val="0"/>
        <w:spacing w:after="240" w:line="380" w:lineRule="atLeast"/>
        <w:jc w:val="both"/>
        <w:rPr>
          <w:rFonts w:ascii="Times New Roman" w:hAnsi="Times New Roman" w:cs="Times New Roman"/>
          <w:color w:val="000000"/>
          <w:lang w:val="en-GB"/>
        </w:rPr>
      </w:pPr>
    </w:p>
    <w:p w14:paraId="445ADC2A" w14:textId="2E7EFB3C" w:rsidR="00E2573A" w:rsidRPr="007315D4" w:rsidRDefault="003139E0" w:rsidP="00C37E3D">
      <w:pPr>
        <w:widowControl w:val="0"/>
        <w:autoSpaceDE w:val="0"/>
        <w:autoSpaceDN w:val="0"/>
        <w:adjustRightInd w:val="0"/>
        <w:spacing w:after="240" w:line="380" w:lineRule="atLeast"/>
        <w:jc w:val="both"/>
        <w:rPr>
          <w:rFonts w:ascii="Times New Roman" w:hAnsi="Times New Roman" w:cs="Times New Roman"/>
          <w:color w:val="000000"/>
          <w:lang w:val="en-GB"/>
        </w:rPr>
      </w:pPr>
      <w:r w:rsidRPr="007315D4">
        <w:rPr>
          <w:rFonts w:ascii="Times New Roman" w:hAnsi="Times New Roman" w:cs="Times New Roman"/>
          <w:noProof/>
          <w:color w:val="000000"/>
        </w:rPr>
        <w:lastRenderedPageBreak/>
        <w:drawing>
          <wp:inline distT="0" distB="0" distL="0" distR="0" wp14:anchorId="39EAF00F" wp14:editId="32B17A9C">
            <wp:extent cx="6332059" cy="436998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Integration Management Application.jpg"/>
                    <pic:cNvPicPr/>
                  </pic:nvPicPr>
                  <pic:blipFill>
                    <a:blip r:embed="rId10">
                      <a:extLst>
                        <a:ext uri="{28A0092B-C50C-407E-A947-70E740481C1C}">
                          <a14:useLocalDpi xmlns:a14="http://schemas.microsoft.com/office/drawing/2010/main" val="0"/>
                        </a:ext>
                      </a:extLst>
                    </a:blip>
                    <a:stretch>
                      <a:fillRect/>
                    </a:stretch>
                  </pic:blipFill>
                  <pic:spPr>
                    <a:xfrm>
                      <a:off x="0" y="0"/>
                      <a:ext cx="6335275" cy="4372201"/>
                    </a:xfrm>
                    <a:prstGeom prst="rect">
                      <a:avLst/>
                    </a:prstGeom>
                  </pic:spPr>
                </pic:pic>
              </a:graphicData>
            </a:graphic>
          </wp:inline>
        </w:drawing>
      </w:r>
    </w:p>
    <w:p w14:paraId="0B3451D4" w14:textId="72410B49" w:rsidR="00297DFF" w:rsidRPr="007315D4" w:rsidRDefault="00297DFF" w:rsidP="00C37E3D">
      <w:pPr>
        <w:widowControl w:val="0"/>
        <w:autoSpaceDE w:val="0"/>
        <w:autoSpaceDN w:val="0"/>
        <w:adjustRightInd w:val="0"/>
        <w:spacing w:after="240" w:line="380" w:lineRule="atLeast"/>
        <w:jc w:val="both"/>
        <w:rPr>
          <w:rFonts w:ascii="Times New Roman" w:hAnsi="Times New Roman" w:cs="Times New Roman"/>
          <w:color w:val="000000"/>
          <w:sz w:val="24"/>
          <w:szCs w:val="24"/>
          <w:lang w:val="en-GB"/>
        </w:rPr>
      </w:pPr>
      <w:r w:rsidRPr="007315D4">
        <w:rPr>
          <w:rFonts w:ascii="Times New Roman" w:hAnsi="Times New Roman" w:cs="Times New Roman"/>
          <w:color w:val="000000"/>
          <w:sz w:val="24"/>
          <w:szCs w:val="24"/>
          <w:lang w:val="en-GB"/>
        </w:rPr>
        <w:t xml:space="preserve">Finally, once the Car Proxy, the Manager Proxy and the Request Manager are tested, we can go on with the Bottom-up approach integrating the other part of the Server </w:t>
      </w:r>
      <w:r w:rsidR="00E30C46" w:rsidRPr="007315D4">
        <w:rPr>
          <w:rFonts w:ascii="Times New Roman" w:hAnsi="Times New Roman" w:cs="Times New Roman"/>
          <w:color w:val="000000"/>
          <w:sz w:val="24"/>
          <w:szCs w:val="24"/>
          <w:lang w:val="en-GB"/>
        </w:rPr>
        <w:t>Component and of the DBMS. Here we present the lasts tests of the integration plan.</w:t>
      </w:r>
    </w:p>
    <w:p w14:paraId="1BC582F5" w14:textId="77777777" w:rsidR="00E71684" w:rsidRPr="007315D4" w:rsidRDefault="00E71684" w:rsidP="00C37E3D">
      <w:pPr>
        <w:widowControl w:val="0"/>
        <w:autoSpaceDE w:val="0"/>
        <w:autoSpaceDN w:val="0"/>
        <w:adjustRightInd w:val="0"/>
        <w:spacing w:after="240" w:line="380" w:lineRule="atLeast"/>
        <w:jc w:val="both"/>
        <w:rPr>
          <w:rFonts w:ascii="Times New Roman" w:hAnsi="Times New Roman" w:cs="Times New Roman"/>
          <w:color w:val="000000"/>
          <w:sz w:val="24"/>
          <w:szCs w:val="24"/>
          <w:lang w:val="en-GB"/>
        </w:rPr>
      </w:pPr>
    </w:p>
    <w:tbl>
      <w:tblPr>
        <w:tblW w:w="8600" w:type="dxa"/>
        <w:tblInd w:w="55" w:type="dxa"/>
        <w:tblCellMar>
          <w:left w:w="70" w:type="dxa"/>
          <w:right w:w="70" w:type="dxa"/>
        </w:tblCellMar>
        <w:tblLook w:val="04A0" w:firstRow="1" w:lastRow="0" w:firstColumn="1" w:lastColumn="0" w:noHBand="0" w:noVBand="1"/>
      </w:tblPr>
      <w:tblGrid>
        <w:gridCol w:w="394"/>
        <w:gridCol w:w="8240"/>
      </w:tblGrid>
      <w:tr w:rsidR="001D75ED" w:rsidRPr="002A5199" w14:paraId="6BAD7508" w14:textId="77777777" w:rsidTr="001D75ED">
        <w:trPr>
          <w:trHeight w:val="300"/>
        </w:trPr>
        <w:tc>
          <w:tcPr>
            <w:tcW w:w="8600" w:type="dxa"/>
            <w:gridSpan w:val="2"/>
            <w:tcBorders>
              <w:top w:val="nil"/>
              <w:left w:val="nil"/>
              <w:bottom w:val="nil"/>
              <w:right w:val="nil"/>
            </w:tcBorders>
            <w:shd w:val="clear" w:color="auto" w:fill="auto"/>
            <w:noWrap/>
            <w:vAlign w:val="bottom"/>
            <w:hideMark/>
          </w:tcPr>
          <w:p w14:paraId="332348D2" w14:textId="033DC168" w:rsidR="001D75ED" w:rsidRPr="007315D4" w:rsidRDefault="001D75ED" w:rsidP="001D75ED">
            <w:pPr>
              <w:rPr>
                <w:rFonts w:ascii="Times New Roman" w:eastAsia="Times New Roman" w:hAnsi="Times New Roman" w:cs="Times New Roman"/>
                <w:color w:val="000000"/>
                <w:sz w:val="24"/>
                <w:szCs w:val="24"/>
                <w:lang w:val="en-US"/>
              </w:rPr>
            </w:pPr>
            <w:r w:rsidRPr="007315D4">
              <w:rPr>
                <w:rFonts w:ascii="Times New Roman" w:eastAsia="Times New Roman" w:hAnsi="Times New Roman" w:cs="Times New Roman"/>
                <w:color w:val="000000"/>
                <w:sz w:val="24"/>
                <w:szCs w:val="24"/>
                <w:lang w:val="en-US"/>
              </w:rPr>
              <w:t>Integration Test of the Server</w:t>
            </w:r>
            <w:r w:rsidR="00E71684" w:rsidRPr="007315D4">
              <w:rPr>
                <w:rFonts w:ascii="Times New Roman" w:eastAsia="Times New Roman" w:hAnsi="Times New Roman" w:cs="Times New Roman"/>
                <w:color w:val="000000"/>
                <w:sz w:val="24"/>
                <w:szCs w:val="24"/>
                <w:lang w:val="en-US"/>
              </w:rPr>
              <w:t xml:space="preserve"> Component</w:t>
            </w:r>
          </w:p>
        </w:tc>
      </w:tr>
      <w:tr w:rsidR="001D75ED" w:rsidRPr="007315D4" w14:paraId="4CEDD846" w14:textId="77777777" w:rsidTr="001D75ED">
        <w:trPr>
          <w:trHeight w:val="300"/>
        </w:trPr>
        <w:tc>
          <w:tcPr>
            <w:tcW w:w="360" w:type="dxa"/>
            <w:tcBorders>
              <w:top w:val="nil"/>
              <w:left w:val="nil"/>
              <w:bottom w:val="single" w:sz="4" w:space="0" w:color="auto"/>
              <w:right w:val="single" w:sz="4" w:space="0" w:color="auto"/>
            </w:tcBorders>
            <w:shd w:val="clear" w:color="auto" w:fill="auto"/>
            <w:noWrap/>
            <w:vAlign w:val="bottom"/>
            <w:hideMark/>
          </w:tcPr>
          <w:p w14:paraId="786F9E74" w14:textId="77777777" w:rsidR="001D75ED" w:rsidRPr="007315D4" w:rsidRDefault="001D75ED" w:rsidP="001D75ED">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ID</w:t>
            </w:r>
          </w:p>
        </w:tc>
        <w:tc>
          <w:tcPr>
            <w:tcW w:w="8240" w:type="dxa"/>
            <w:tcBorders>
              <w:top w:val="nil"/>
              <w:left w:val="nil"/>
              <w:bottom w:val="single" w:sz="4" w:space="0" w:color="auto"/>
              <w:right w:val="nil"/>
            </w:tcBorders>
            <w:shd w:val="clear" w:color="auto" w:fill="auto"/>
            <w:noWrap/>
            <w:vAlign w:val="bottom"/>
            <w:hideMark/>
          </w:tcPr>
          <w:p w14:paraId="6D1EAD5E" w14:textId="77777777" w:rsidR="001D75ED" w:rsidRPr="007315D4" w:rsidRDefault="001D75ED" w:rsidP="001D75ED">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TEST DESCRIPTION</w:t>
            </w:r>
          </w:p>
        </w:tc>
      </w:tr>
      <w:tr w:rsidR="001D75ED" w:rsidRPr="002A5199" w14:paraId="2F7523CC" w14:textId="77777777" w:rsidTr="001D75ED">
        <w:trPr>
          <w:trHeight w:val="300"/>
        </w:trPr>
        <w:tc>
          <w:tcPr>
            <w:tcW w:w="360" w:type="dxa"/>
            <w:tcBorders>
              <w:top w:val="nil"/>
              <w:left w:val="nil"/>
              <w:bottom w:val="single" w:sz="4" w:space="0" w:color="auto"/>
              <w:right w:val="single" w:sz="4" w:space="0" w:color="auto"/>
            </w:tcBorders>
            <w:shd w:val="clear" w:color="auto" w:fill="auto"/>
            <w:noWrap/>
            <w:vAlign w:val="bottom"/>
            <w:hideMark/>
          </w:tcPr>
          <w:p w14:paraId="5B8EC946" w14:textId="77777777" w:rsidR="001D75ED" w:rsidRPr="007315D4" w:rsidRDefault="001D75ED" w:rsidP="001D75ED">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I7</w:t>
            </w:r>
          </w:p>
        </w:tc>
        <w:tc>
          <w:tcPr>
            <w:tcW w:w="8240" w:type="dxa"/>
            <w:tcBorders>
              <w:top w:val="nil"/>
              <w:left w:val="nil"/>
              <w:bottom w:val="single" w:sz="4" w:space="0" w:color="auto"/>
              <w:right w:val="nil"/>
            </w:tcBorders>
            <w:shd w:val="clear" w:color="auto" w:fill="auto"/>
            <w:noWrap/>
            <w:vAlign w:val="bottom"/>
            <w:hideMark/>
          </w:tcPr>
          <w:p w14:paraId="0FCC6616" w14:textId="77777777" w:rsidR="001D75ED" w:rsidRPr="007315D4" w:rsidRDefault="001D75ED" w:rsidP="001D75ED">
            <w:pPr>
              <w:rPr>
                <w:rFonts w:ascii="Times New Roman" w:eastAsia="Times New Roman" w:hAnsi="Times New Roman" w:cs="Times New Roman"/>
                <w:color w:val="000000"/>
                <w:sz w:val="24"/>
                <w:szCs w:val="24"/>
                <w:lang w:val="en-US"/>
              </w:rPr>
            </w:pPr>
            <w:r w:rsidRPr="007315D4">
              <w:rPr>
                <w:rFonts w:ascii="Times New Roman" w:eastAsia="Times New Roman" w:hAnsi="Times New Roman" w:cs="Times New Roman"/>
                <w:color w:val="000000"/>
                <w:sz w:val="24"/>
                <w:szCs w:val="24"/>
                <w:lang w:val="en-US"/>
              </w:rPr>
              <w:t xml:space="preserve">Car Proxy, Request Manager, Manager Proxy -&gt; </w:t>
            </w:r>
            <w:proofErr w:type="spellStart"/>
            <w:r w:rsidRPr="007315D4">
              <w:rPr>
                <w:rFonts w:ascii="Times New Roman" w:eastAsia="Times New Roman" w:hAnsi="Times New Roman" w:cs="Times New Roman"/>
                <w:color w:val="000000"/>
                <w:sz w:val="24"/>
                <w:szCs w:val="24"/>
                <w:lang w:val="en-US"/>
              </w:rPr>
              <w:t>DBQuery</w:t>
            </w:r>
            <w:proofErr w:type="spellEnd"/>
            <w:r w:rsidRPr="007315D4">
              <w:rPr>
                <w:rFonts w:ascii="Times New Roman" w:eastAsia="Times New Roman" w:hAnsi="Times New Roman" w:cs="Times New Roman"/>
                <w:color w:val="000000"/>
                <w:sz w:val="24"/>
                <w:szCs w:val="24"/>
                <w:lang w:val="en-US"/>
              </w:rPr>
              <w:t xml:space="preserve"> Manager</w:t>
            </w:r>
          </w:p>
        </w:tc>
      </w:tr>
      <w:tr w:rsidR="001D75ED" w:rsidRPr="007315D4" w14:paraId="46B99B5E" w14:textId="77777777" w:rsidTr="001D75ED">
        <w:trPr>
          <w:trHeight w:val="300"/>
        </w:trPr>
        <w:tc>
          <w:tcPr>
            <w:tcW w:w="360" w:type="dxa"/>
            <w:tcBorders>
              <w:top w:val="nil"/>
              <w:left w:val="nil"/>
              <w:bottom w:val="nil"/>
              <w:right w:val="single" w:sz="4" w:space="0" w:color="auto"/>
            </w:tcBorders>
            <w:shd w:val="clear" w:color="auto" w:fill="auto"/>
            <w:noWrap/>
            <w:vAlign w:val="bottom"/>
            <w:hideMark/>
          </w:tcPr>
          <w:p w14:paraId="3BEB1FBA" w14:textId="77777777" w:rsidR="001D75ED" w:rsidRPr="007315D4" w:rsidRDefault="001D75ED" w:rsidP="001D75ED">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I8</w:t>
            </w:r>
          </w:p>
        </w:tc>
        <w:tc>
          <w:tcPr>
            <w:tcW w:w="8240" w:type="dxa"/>
            <w:tcBorders>
              <w:top w:val="nil"/>
              <w:left w:val="nil"/>
              <w:bottom w:val="nil"/>
              <w:right w:val="nil"/>
            </w:tcBorders>
            <w:shd w:val="clear" w:color="auto" w:fill="auto"/>
            <w:noWrap/>
            <w:vAlign w:val="bottom"/>
            <w:hideMark/>
          </w:tcPr>
          <w:p w14:paraId="462CFB83" w14:textId="77777777" w:rsidR="001D75ED" w:rsidRPr="007315D4" w:rsidRDefault="001D75ED" w:rsidP="001D75ED">
            <w:pPr>
              <w:rPr>
                <w:rFonts w:ascii="Times New Roman" w:eastAsia="Times New Roman" w:hAnsi="Times New Roman" w:cs="Times New Roman"/>
                <w:color w:val="000000"/>
                <w:sz w:val="24"/>
                <w:szCs w:val="24"/>
              </w:rPr>
            </w:pPr>
            <w:proofErr w:type="spellStart"/>
            <w:r w:rsidRPr="007315D4">
              <w:rPr>
                <w:rFonts w:ascii="Times New Roman" w:eastAsia="Times New Roman" w:hAnsi="Times New Roman" w:cs="Times New Roman"/>
                <w:color w:val="000000"/>
                <w:sz w:val="24"/>
                <w:szCs w:val="24"/>
              </w:rPr>
              <w:t>DBQuery</w:t>
            </w:r>
            <w:proofErr w:type="spellEnd"/>
            <w:r w:rsidRPr="007315D4">
              <w:rPr>
                <w:rFonts w:ascii="Times New Roman" w:eastAsia="Times New Roman" w:hAnsi="Times New Roman" w:cs="Times New Roman"/>
                <w:color w:val="000000"/>
                <w:sz w:val="24"/>
                <w:szCs w:val="24"/>
              </w:rPr>
              <w:t xml:space="preserve"> Manager -&gt; Data Model</w:t>
            </w:r>
          </w:p>
        </w:tc>
      </w:tr>
      <w:tr w:rsidR="001D75ED" w:rsidRPr="007315D4" w14:paraId="4EB286FE" w14:textId="77777777" w:rsidTr="001D75ED">
        <w:trPr>
          <w:trHeight w:val="340"/>
        </w:trPr>
        <w:tc>
          <w:tcPr>
            <w:tcW w:w="360" w:type="dxa"/>
            <w:tcBorders>
              <w:top w:val="single" w:sz="4" w:space="0" w:color="auto"/>
              <w:left w:val="nil"/>
              <w:bottom w:val="nil"/>
              <w:right w:val="single" w:sz="4" w:space="0" w:color="auto"/>
            </w:tcBorders>
            <w:shd w:val="clear" w:color="auto" w:fill="auto"/>
            <w:noWrap/>
            <w:vAlign w:val="bottom"/>
            <w:hideMark/>
          </w:tcPr>
          <w:p w14:paraId="598A49A0" w14:textId="77777777" w:rsidR="001D75ED" w:rsidRPr="007315D4" w:rsidRDefault="001D75ED" w:rsidP="001D75ED">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I9</w:t>
            </w:r>
          </w:p>
        </w:tc>
        <w:tc>
          <w:tcPr>
            <w:tcW w:w="8240" w:type="dxa"/>
            <w:tcBorders>
              <w:top w:val="single" w:sz="4" w:space="0" w:color="auto"/>
              <w:left w:val="nil"/>
              <w:bottom w:val="nil"/>
              <w:right w:val="nil"/>
            </w:tcBorders>
            <w:shd w:val="clear" w:color="auto" w:fill="auto"/>
            <w:noWrap/>
            <w:vAlign w:val="bottom"/>
            <w:hideMark/>
          </w:tcPr>
          <w:p w14:paraId="29376F38" w14:textId="77777777" w:rsidR="001D75ED" w:rsidRPr="007315D4" w:rsidRDefault="001D75ED" w:rsidP="001D75ED">
            <w:pPr>
              <w:rPr>
                <w:rFonts w:ascii="Times New Roman" w:eastAsia="Times New Roman" w:hAnsi="Times New Roman" w:cs="Times New Roman"/>
                <w:color w:val="000000"/>
                <w:sz w:val="24"/>
                <w:szCs w:val="24"/>
              </w:rPr>
            </w:pPr>
            <w:r w:rsidRPr="007315D4">
              <w:rPr>
                <w:rFonts w:ascii="Times New Roman" w:eastAsia="Times New Roman" w:hAnsi="Times New Roman" w:cs="Times New Roman"/>
                <w:color w:val="000000"/>
                <w:sz w:val="24"/>
                <w:szCs w:val="24"/>
              </w:rPr>
              <w:t>Data Model -&gt; DBMS</w:t>
            </w:r>
          </w:p>
        </w:tc>
      </w:tr>
    </w:tbl>
    <w:p w14:paraId="60157210" w14:textId="3FEDB247" w:rsidR="00C575F7" w:rsidRPr="007315D4" w:rsidRDefault="00C575F7" w:rsidP="00C37E3D">
      <w:pPr>
        <w:widowControl w:val="0"/>
        <w:autoSpaceDE w:val="0"/>
        <w:autoSpaceDN w:val="0"/>
        <w:adjustRightInd w:val="0"/>
        <w:spacing w:after="240" w:line="380" w:lineRule="atLeast"/>
        <w:jc w:val="both"/>
        <w:rPr>
          <w:rFonts w:ascii="Times New Roman" w:hAnsi="Times New Roman" w:cs="Times New Roman"/>
          <w:color w:val="000000"/>
          <w:lang w:val="en-GB"/>
        </w:rPr>
      </w:pPr>
    </w:p>
    <w:p w14:paraId="1D162F81" w14:textId="01608F62" w:rsidR="003139E0" w:rsidRPr="007315D4" w:rsidRDefault="003139E0" w:rsidP="00C37E3D">
      <w:pPr>
        <w:widowControl w:val="0"/>
        <w:autoSpaceDE w:val="0"/>
        <w:autoSpaceDN w:val="0"/>
        <w:adjustRightInd w:val="0"/>
        <w:spacing w:after="240" w:line="380" w:lineRule="atLeast"/>
        <w:jc w:val="both"/>
        <w:rPr>
          <w:rFonts w:ascii="Times New Roman" w:hAnsi="Times New Roman" w:cs="Times New Roman"/>
          <w:color w:val="000000"/>
          <w:lang w:val="en-GB"/>
        </w:rPr>
      </w:pPr>
      <w:r w:rsidRPr="007315D4">
        <w:rPr>
          <w:rFonts w:ascii="Times New Roman" w:hAnsi="Times New Roman" w:cs="Times New Roman"/>
          <w:noProof/>
          <w:color w:val="000000"/>
        </w:rPr>
        <w:lastRenderedPageBreak/>
        <w:drawing>
          <wp:inline distT="0" distB="0" distL="0" distR="0" wp14:anchorId="70694896" wp14:editId="707F7DCB">
            <wp:extent cx="6332220" cy="338963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Integration of the Server .jpg"/>
                    <pic:cNvPicPr/>
                  </pic:nvPicPr>
                  <pic:blipFill>
                    <a:blip r:embed="rId11">
                      <a:extLst>
                        <a:ext uri="{28A0092B-C50C-407E-A947-70E740481C1C}">
                          <a14:useLocalDpi xmlns:a14="http://schemas.microsoft.com/office/drawing/2010/main" val="0"/>
                        </a:ext>
                      </a:extLst>
                    </a:blip>
                    <a:stretch>
                      <a:fillRect/>
                    </a:stretch>
                  </pic:blipFill>
                  <pic:spPr>
                    <a:xfrm>
                      <a:off x="0" y="0"/>
                      <a:ext cx="6332220" cy="3389630"/>
                    </a:xfrm>
                    <a:prstGeom prst="rect">
                      <a:avLst/>
                    </a:prstGeom>
                  </pic:spPr>
                </pic:pic>
              </a:graphicData>
            </a:graphic>
          </wp:inline>
        </w:drawing>
      </w:r>
    </w:p>
    <w:p w14:paraId="53BA0F41" w14:textId="77777777" w:rsidR="00E30C46" w:rsidRPr="007315D4" w:rsidRDefault="00E30C46" w:rsidP="00C37E3D">
      <w:pPr>
        <w:widowControl w:val="0"/>
        <w:autoSpaceDE w:val="0"/>
        <w:autoSpaceDN w:val="0"/>
        <w:adjustRightInd w:val="0"/>
        <w:spacing w:after="240" w:line="380" w:lineRule="atLeast"/>
        <w:jc w:val="both"/>
        <w:rPr>
          <w:rFonts w:ascii="Times New Roman" w:hAnsi="Times New Roman" w:cs="Times New Roman"/>
          <w:color w:val="000000"/>
          <w:lang w:val="en-GB"/>
        </w:rPr>
      </w:pPr>
    </w:p>
    <w:p w14:paraId="1A278CD2" w14:textId="28BF7361" w:rsidR="00E814CD" w:rsidRPr="007315D4" w:rsidRDefault="00E30C46" w:rsidP="00E814CD">
      <w:pPr>
        <w:rPr>
          <w:rFonts w:ascii="Times New Roman" w:hAnsi="Times New Roman" w:cs="Times New Roman"/>
          <w:sz w:val="24"/>
          <w:szCs w:val="24"/>
          <w:lang w:val="en-GB"/>
        </w:rPr>
      </w:pPr>
      <w:r w:rsidRPr="007315D4">
        <w:rPr>
          <w:rFonts w:ascii="Times New Roman" w:hAnsi="Times New Roman" w:cs="Times New Roman"/>
          <w:sz w:val="24"/>
          <w:szCs w:val="24"/>
          <w:lang w:val="en-GB"/>
        </w:rPr>
        <w:t>In conclusion, we present the complete diagram of the integration test in order to better understand the different passages and the meaning of the fact that the Manager Application and the Car Application can be integrated in parallel.</w:t>
      </w:r>
    </w:p>
    <w:p w14:paraId="263CAA0C" w14:textId="77777777" w:rsidR="00E71684" w:rsidRPr="007315D4" w:rsidRDefault="00E71684" w:rsidP="00E814CD">
      <w:pPr>
        <w:rPr>
          <w:rFonts w:ascii="Times New Roman" w:hAnsi="Times New Roman" w:cs="Times New Roman"/>
          <w:lang w:val="en-GB"/>
        </w:rPr>
      </w:pPr>
    </w:p>
    <w:p w14:paraId="00544ECD" w14:textId="77777777" w:rsidR="00E71684" w:rsidRPr="007315D4" w:rsidRDefault="00E71684" w:rsidP="00E814CD">
      <w:pPr>
        <w:rPr>
          <w:rFonts w:ascii="Times New Roman" w:hAnsi="Times New Roman" w:cs="Times New Roman"/>
          <w:lang w:val="en-GB"/>
        </w:rPr>
      </w:pPr>
    </w:p>
    <w:p w14:paraId="46F7BAA0" w14:textId="77777777" w:rsidR="00E30C46" w:rsidRPr="007315D4" w:rsidRDefault="00E30C46" w:rsidP="00E814CD">
      <w:pPr>
        <w:rPr>
          <w:rFonts w:ascii="Times New Roman" w:hAnsi="Times New Roman" w:cs="Times New Roman"/>
          <w:lang w:val="en-GB"/>
        </w:rPr>
      </w:pPr>
    </w:p>
    <w:p w14:paraId="11668D05" w14:textId="7965EF21" w:rsidR="00E71684" w:rsidRPr="007315D4" w:rsidRDefault="00E71684" w:rsidP="00E814CD">
      <w:pPr>
        <w:rPr>
          <w:rFonts w:ascii="Times New Roman" w:hAnsi="Times New Roman" w:cs="Times New Roman"/>
          <w:lang w:val="en-GB"/>
        </w:rPr>
      </w:pPr>
      <w:r w:rsidRPr="007315D4">
        <w:rPr>
          <w:rFonts w:ascii="Times New Roman" w:hAnsi="Times New Roman" w:cs="Times New Roman"/>
          <w:noProof/>
        </w:rPr>
        <w:lastRenderedPageBreak/>
        <w:drawing>
          <wp:anchor distT="0" distB="0" distL="114300" distR="114300" simplePos="0" relativeHeight="251658240" behindDoc="0" locked="0" layoutInCell="1" allowOverlap="1" wp14:anchorId="229BB515" wp14:editId="2DC524DC">
            <wp:simplePos x="0" y="0"/>
            <wp:positionH relativeFrom="margin">
              <wp:align>center</wp:align>
            </wp:positionH>
            <wp:positionV relativeFrom="margin">
              <wp:align>top</wp:align>
            </wp:positionV>
            <wp:extent cx="8505190" cy="5285740"/>
            <wp:effectExtent l="9525"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lete Integration Test Diagram.jp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509131" cy="5288812"/>
                    </a:xfrm>
                    <a:prstGeom prst="rect">
                      <a:avLst/>
                    </a:prstGeom>
                  </pic:spPr>
                </pic:pic>
              </a:graphicData>
            </a:graphic>
            <wp14:sizeRelH relativeFrom="margin">
              <wp14:pctWidth>0</wp14:pctWidth>
            </wp14:sizeRelH>
            <wp14:sizeRelV relativeFrom="margin">
              <wp14:pctHeight>0</wp14:pctHeight>
            </wp14:sizeRelV>
          </wp:anchor>
        </w:drawing>
      </w:r>
    </w:p>
    <w:p w14:paraId="7A52072A" w14:textId="77777777" w:rsidR="00E814CD" w:rsidRPr="00B953D5" w:rsidRDefault="00E814CD" w:rsidP="00B953D5">
      <w:pPr>
        <w:pStyle w:val="Titolo2"/>
        <w:numPr>
          <w:ilvl w:val="0"/>
          <w:numId w:val="4"/>
        </w:numPr>
        <w:spacing w:before="0" w:after="5" w:line="355" w:lineRule="auto"/>
        <w:ind w:left="380" w:right="312" w:hanging="11"/>
        <w:jc w:val="both"/>
        <w:rPr>
          <w:rFonts w:ascii="Times New Roman" w:eastAsia="Cambria" w:hAnsi="Times New Roman" w:cs="Times New Roman"/>
          <w:b/>
          <w:color w:val="2E74B5"/>
          <w:sz w:val="30"/>
          <w:szCs w:val="22"/>
          <w:lang w:val="en-US"/>
        </w:rPr>
      </w:pPr>
      <w:bookmarkStart w:id="9" w:name="_Toc471582791"/>
      <w:r w:rsidRPr="00B953D5">
        <w:rPr>
          <w:rFonts w:ascii="Times New Roman" w:eastAsia="Cambria" w:hAnsi="Times New Roman" w:cs="Times New Roman"/>
          <w:b/>
          <w:color w:val="2E74B5"/>
          <w:sz w:val="30"/>
          <w:szCs w:val="22"/>
          <w:lang w:val="en-US"/>
        </w:rPr>
        <w:lastRenderedPageBreak/>
        <w:t>INDIVIDUAL STEPS AND TEST DESCRIPTION</w:t>
      </w:r>
      <w:bookmarkEnd w:id="9"/>
    </w:p>
    <w:p w14:paraId="72CFB5EF" w14:textId="29FA3800" w:rsidR="0068601E" w:rsidRDefault="0068601E" w:rsidP="0068601E">
      <w:pPr>
        <w:jc w:val="both"/>
        <w:rPr>
          <w:rFonts w:ascii="Times New Roman" w:hAnsi="Times New Roman" w:cs="Times New Roman"/>
          <w:lang w:val="en-GB"/>
        </w:rPr>
      </w:pPr>
      <w:r>
        <w:rPr>
          <w:rFonts w:ascii="Times New Roman" w:hAnsi="Times New Roman" w:cs="Times New Roman"/>
          <w:lang w:val="en-GB"/>
        </w:rPr>
        <w:t xml:space="preserve">In this section, we are going to describe, for each step of the integration process, the type of test that will be used to verify that the elements integrated in this step perform as expected. We will describe before the expected results of the test set in general and then some protocols to fulfil the goals of the tests in this section. </w:t>
      </w:r>
    </w:p>
    <w:p w14:paraId="25837747" w14:textId="77777777" w:rsidR="0068601E" w:rsidRDefault="0068601E" w:rsidP="0068601E">
      <w:pPr>
        <w:rPr>
          <w:rFonts w:ascii="Times New Roman" w:hAnsi="Times New Roman" w:cs="Times New Roman"/>
          <w:lang w:val="en-GB"/>
        </w:rPr>
      </w:pPr>
    </w:p>
    <w:p w14:paraId="3F83B689" w14:textId="77777777" w:rsidR="0068601E" w:rsidRPr="0068601E" w:rsidRDefault="0068601E" w:rsidP="0068601E">
      <w:pPr>
        <w:pStyle w:val="Titolo3"/>
        <w:numPr>
          <w:ilvl w:val="1"/>
          <w:numId w:val="4"/>
        </w:numPr>
        <w:spacing w:before="0" w:after="5" w:line="355" w:lineRule="auto"/>
        <w:ind w:left="380" w:right="312" w:hanging="11"/>
        <w:jc w:val="both"/>
        <w:rPr>
          <w:rFonts w:ascii="Times New Roman" w:eastAsia="Cambria" w:hAnsi="Times New Roman" w:cs="Times New Roman"/>
          <w:b/>
          <w:color w:val="5B9BD5"/>
          <w:szCs w:val="22"/>
          <w:lang w:val="en-US"/>
        </w:rPr>
      </w:pPr>
      <w:r w:rsidRPr="0068601E">
        <w:rPr>
          <w:rFonts w:ascii="Times New Roman" w:eastAsia="Cambria" w:hAnsi="Times New Roman" w:cs="Times New Roman"/>
          <w:b/>
          <w:color w:val="5B9BD5"/>
          <w:szCs w:val="22"/>
          <w:lang w:val="en-US"/>
        </w:rPr>
        <w:t xml:space="preserve"> </w:t>
      </w:r>
      <w:bookmarkStart w:id="10" w:name="_Toc471582792"/>
      <w:r w:rsidRPr="0068601E">
        <w:rPr>
          <w:rFonts w:ascii="Times New Roman" w:eastAsia="Cambria" w:hAnsi="Times New Roman" w:cs="Times New Roman"/>
          <w:b/>
          <w:color w:val="5B9BD5"/>
          <w:szCs w:val="22"/>
          <w:lang w:val="en-US"/>
        </w:rPr>
        <w:t>INTEGRATION TEST CASES</w:t>
      </w:r>
      <w:bookmarkEnd w:id="10"/>
      <w:r w:rsidRPr="0068601E">
        <w:rPr>
          <w:rFonts w:ascii="Times New Roman" w:eastAsia="Cambria" w:hAnsi="Times New Roman" w:cs="Times New Roman"/>
          <w:b/>
          <w:color w:val="5B9BD5"/>
          <w:szCs w:val="22"/>
          <w:lang w:val="en-US"/>
        </w:rPr>
        <w:t xml:space="preserve"> </w:t>
      </w:r>
    </w:p>
    <w:p w14:paraId="3AFE7425" w14:textId="77777777" w:rsidR="0068601E" w:rsidRDefault="0068601E" w:rsidP="0068601E">
      <w:pPr>
        <w:rPr>
          <w:rFonts w:ascii="Times New Roman" w:hAnsi="Times New Roman" w:cs="Times New Roman"/>
          <w:sz w:val="24"/>
          <w:szCs w:val="24"/>
          <w:lang w:val="en-GB"/>
        </w:rPr>
      </w:pPr>
    </w:p>
    <w:p w14:paraId="4EBA8921"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I1TI</w:t>
      </w:r>
    </w:p>
    <w:p w14:paraId="652BA116" w14:textId="78700DBC" w:rsidR="0068601E" w:rsidRDefault="0068601E" w:rsidP="0068601E">
      <w:pPr>
        <w:ind w:firstLine="705"/>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7398ABBD"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55CFAA9F"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1AD1899A"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I1T1</w:t>
            </w:r>
          </w:p>
        </w:tc>
      </w:tr>
      <w:tr w:rsidR="0068601E" w:rsidRPr="002A5199" w14:paraId="757B4E77"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430166D9"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27D36FF8"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Form Manager-&gt;Costumer Message Manager</w:t>
            </w:r>
          </w:p>
        </w:tc>
      </w:tr>
      <w:tr w:rsidR="0068601E" w:rsidRPr="002A5199" w14:paraId="63D11F39"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167E0F1D"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7D1683F4"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Create typical Form Manager input</w:t>
            </w:r>
          </w:p>
        </w:tc>
      </w:tr>
      <w:tr w:rsidR="0068601E" w:rsidRPr="002A5199" w14:paraId="2C23BB81"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68A7CA03"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07FDBC0C"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Check if the correct functions are called in the Customer Message Manager</w:t>
            </w:r>
          </w:p>
        </w:tc>
      </w:tr>
      <w:tr w:rsidR="0068601E" w14:paraId="64851AA6" w14:textId="77777777" w:rsidTr="0068601E">
        <w:trPr>
          <w:trHeight w:val="300"/>
        </w:trPr>
        <w:tc>
          <w:tcPr>
            <w:tcW w:w="2580" w:type="dxa"/>
            <w:tcBorders>
              <w:top w:val="nil"/>
              <w:left w:val="nil"/>
              <w:bottom w:val="nil"/>
              <w:right w:val="single" w:sz="4" w:space="0" w:color="auto"/>
            </w:tcBorders>
            <w:noWrap/>
            <w:vAlign w:val="bottom"/>
            <w:hideMark/>
          </w:tcPr>
          <w:p w14:paraId="71DCFE9B"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462069BC" w14:textId="3F340CA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Costumer Message Manager Driver</w:t>
            </w:r>
          </w:p>
        </w:tc>
      </w:tr>
    </w:tbl>
    <w:p w14:paraId="615C4BD6" w14:textId="77777777" w:rsidR="0068601E" w:rsidRDefault="0068601E" w:rsidP="0068601E">
      <w:pPr>
        <w:ind w:firstLine="360"/>
        <w:rPr>
          <w:rFonts w:ascii="Times New Roman" w:hAnsi="Times New Roman" w:cs="Times New Roman"/>
          <w:b/>
          <w:color w:val="3366FF"/>
          <w:sz w:val="30"/>
          <w:szCs w:val="30"/>
          <w:lang w:val="en-GB"/>
        </w:rPr>
      </w:pPr>
    </w:p>
    <w:p w14:paraId="2CD64269"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I1T2</w:t>
      </w:r>
    </w:p>
    <w:p w14:paraId="32BE7EAD" w14:textId="77777777" w:rsidR="0068601E" w:rsidRDefault="0068601E" w:rsidP="0068601E">
      <w:pPr>
        <w:ind w:firstLine="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373A8CAF"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510E8618"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353B18FE"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I1T2</w:t>
            </w:r>
          </w:p>
        </w:tc>
      </w:tr>
      <w:tr w:rsidR="0068601E" w14:paraId="039E742E"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5C33E931"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4E85F1EA"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Profile Manager-&gt;Costumer Message Manager</w:t>
            </w:r>
          </w:p>
        </w:tc>
      </w:tr>
      <w:tr w:rsidR="0068601E" w:rsidRPr="002A5199" w14:paraId="0826C0E8"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70DBB7D7"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3828969C"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Create typical Profile Manager input</w:t>
            </w:r>
          </w:p>
        </w:tc>
      </w:tr>
      <w:tr w:rsidR="0068601E" w:rsidRPr="002A5199" w14:paraId="687144DE"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51C33CC7"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49FF767C"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Check if the correct functions are called in the Customer Message Manager</w:t>
            </w:r>
          </w:p>
        </w:tc>
      </w:tr>
      <w:tr w:rsidR="0068601E" w14:paraId="06A88E57" w14:textId="77777777" w:rsidTr="0068601E">
        <w:trPr>
          <w:trHeight w:val="300"/>
        </w:trPr>
        <w:tc>
          <w:tcPr>
            <w:tcW w:w="2580" w:type="dxa"/>
            <w:tcBorders>
              <w:top w:val="nil"/>
              <w:left w:val="nil"/>
              <w:bottom w:val="nil"/>
              <w:right w:val="single" w:sz="4" w:space="0" w:color="auto"/>
            </w:tcBorders>
            <w:noWrap/>
            <w:vAlign w:val="bottom"/>
            <w:hideMark/>
          </w:tcPr>
          <w:p w14:paraId="5C6BDFF9"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317C3FCE" w14:textId="68AAC64E"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Costumer Message Manager Driver</w:t>
            </w:r>
          </w:p>
        </w:tc>
      </w:tr>
    </w:tbl>
    <w:p w14:paraId="0B69648B" w14:textId="77777777" w:rsidR="0068601E" w:rsidRDefault="0068601E" w:rsidP="0068601E">
      <w:pPr>
        <w:ind w:firstLine="360"/>
        <w:rPr>
          <w:rFonts w:ascii="Times New Roman" w:hAnsi="Times New Roman" w:cs="Times New Roman"/>
          <w:b/>
          <w:color w:val="3366FF"/>
          <w:sz w:val="30"/>
          <w:szCs w:val="30"/>
          <w:lang w:val="en-GB"/>
        </w:rPr>
      </w:pPr>
    </w:p>
    <w:p w14:paraId="6542E02A"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I2TI</w:t>
      </w:r>
    </w:p>
    <w:p w14:paraId="519EA9E3" w14:textId="77777777" w:rsidR="0068601E" w:rsidRDefault="0068601E" w:rsidP="0068601E">
      <w:pPr>
        <w:ind w:firstLine="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793A30A5"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4EE84241"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3F429AD2"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I2TI</w:t>
            </w:r>
          </w:p>
        </w:tc>
      </w:tr>
      <w:tr w:rsidR="0068601E" w14:paraId="1341A345"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48691949"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02FBDC5E"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Costumer Message Manager-&gt; Request Manager</w:t>
            </w:r>
          </w:p>
        </w:tc>
      </w:tr>
      <w:tr w:rsidR="0068601E" w:rsidRPr="002A5199" w14:paraId="1AA47E59"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58214C7C"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1080074B"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Create typical Customer Message Manager input</w:t>
            </w:r>
          </w:p>
        </w:tc>
      </w:tr>
      <w:tr w:rsidR="0068601E" w:rsidRPr="002A5199" w14:paraId="74F6254F"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338FD55B"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2FF8C04D"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Check if the correct functions are called in the Request Manager</w:t>
            </w:r>
          </w:p>
        </w:tc>
      </w:tr>
      <w:tr w:rsidR="0068601E" w14:paraId="71627275" w14:textId="77777777" w:rsidTr="0068601E">
        <w:trPr>
          <w:trHeight w:val="300"/>
        </w:trPr>
        <w:tc>
          <w:tcPr>
            <w:tcW w:w="2580" w:type="dxa"/>
            <w:tcBorders>
              <w:top w:val="nil"/>
              <w:left w:val="nil"/>
              <w:bottom w:val="nil"/>
              <w:right w:val="single" w:sz="4" w:space="0" w:color="auto"/>
            </w:tcBorders>
            <w:noWrap/>
            <w:vAlign w:val="bottom"/>
            <w:hideMark/>
          </w:tcPr>
          <w:p w14:paraId="220231A6"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lastRenderedPageBreak/>
              <w:t>Environmental needs</w:t>
            </w:r>
          </w:p>
        </w:tc>
        <w:tc>
          <w:tcPr>
            <w:tcW w:w="7720" w:type="dxa"/>
            <w:noWrap/>
            <w:vAlign w:val="bottom"/>
            <w:hideMark/>
          </w:tcPr>
          <w:p w14:paraId="49378126"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I1 succeeded</w:t>
            </w:r>
          </w:p>
        </w:tc>
      </w:tr>
    </w:tbl>
    <w:p w14:paraId="68CDE2AB" w14:textId="77777777" w:rsidR="0068601E" w:rsidRDefault="0068601E" w:rsidP="0068601E">
      <w:pPr>
        <w:pStyle w:val="Paragrafoelenco"/>
        <w:ind w:left="360"/>
        <w:rPr>
          <w:rFonts w:ascii="Times New Roman" w:hAnsi="Times New Roman" w:cs="Times New Roman"/>
          <w:b/>
          <w:color w:val="3366FF"/>
          <w:sz w:val="30"/>
          <w:szCs w:val="30"/>
          <w:lang w:val="en-GB"/>
        </w:rPr>
      </w:pPr>
    </w:p>
    <w:p w14:paraId="3D7DB72D"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I2T2</w:t>
      </w:r>
    </w:p>
    <w:p w14:paraId="1AE91942" w14:textId="77777777" w:rsidR="0068601E" w:rsidRDefault="0068601E" w:rsidP="0068601E">
      <w:pPr>
        <w:pStyle w:val="Paragrafoelenco"/>
        <w:ind w:left="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0F6D7C1D"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7B7ABFA1"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2F168EB5"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I2T2</w:t>
            </w:r>
          </w:p>
        </w:tc>
      </w:tr>
      <w:tr w:rsidR="0068601E" w14:paraId="5C4654EC"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763F2D83"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70C1F7A4"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Functionality Provider-&gt; Request Manager</w:t>
            </w:r>
          </w:p>
        </w:tc>
      </w:tr>
      <w:tr w:rsidR="0068601E" w:rsidRPr="002A5199" w14:paraId="5CA92006"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1134D5CD"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32FADAD0"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Create typical Customer Functionality Provider input</w:t>
            </w:r>
          </w:p>
        </w:tc>
      </w:tr>
      <w:tr w:rsidR="0068601E" w:rsidRPr="002A5199" w14:paraId="51A70959"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5F3E6470"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77A009DB"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Check if the correct functions are called in the Request Manager</w:t>
            </w:r>
          </w:p>
        </w:tc>
      </w:tr>
      <w:tr w:rsidR="0068601E" w14:paraId="1095F11E" w14:textId="77777777" w:rsidTr="0068601E">
        <w:trPr>
          <w:trHeight w:val="300"/>
        </w:trPr>
        <w:tc>
          <w:tcPr>
            <w:tcW w:w="2580" w:type="dxa"/>
            <w:tcBorders>
              <w:top w:val="nil"/>
              <w:left w:val="nil"/>
              <w:bottom w:val="nil"/>
              <w:right w:val="single" w:sz="4" w:space="0" w:color="auto"/>
            </w:tcBorders>
            <w:noWrap/>
            <w:vAlign w:val="bottom"/>
            <w:hideMark/>
          </w:tcPr>
          <w:p w14:paraId="101E7FAA"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7D14588C" w14:textId="0CDE4D66"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Request Manager Driver</w:t>
            </w:r>
          </w:p>
        </w:tc>
      </w:tr>
    </w:tbl>
    <w:p w14:paraId="634FC1EB" w14:textId="77777777" w:rsidR="0068601E" w:rsidRDefault="0068601E" w:rsidP="0068601E">
      <w:pPr>
        <w:pStyle w:val="Paragrafoelenco"/>
        <w:ind w:left="360"/>
        <w:rPr>
          <w:rFonts w:ascii="Times New Roman" w:hAnsi="Times New Roman" w:cs="Times New Roman"/>
          <w:b/>
          <w:color w:val="3366FF"/>
          <w:sz w:val="30"/>
          <w:szCs w:val="30"/>
          <w:lang w:val="en-GB"/>
        </w:rPr>
      </w:pPr>
    </w:p>
    <w:p w14:paraId="05CF5327"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I3TI</w:t>
      </w:r>
    </w:p>
    <w:p w14:paraId="7DB5BF87" w14:textId="77777777" w:rsidR="0068601E" w:rsidRDefault="0068601E" w:rsidP="0068601E">
      <w:pPr>
        <w:pStyle w:val="Paragrafoelenco"/>
        <w:ind w:left="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6F954370"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40819F5F"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47CBC6C5"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I3T1</w:t>
            </w:r>
          </w:p>
        </w:tc>
      </w:tr>
      <w:tr w:rsidR="0068601E" w14:paraId="1EA63389"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4C4911A7"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2A371826"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Car Manager-&gt; Car Proxy</w:t>
            </w:r>
          </w:p>
        </w:tc>
      </w:tr>
      <w:tr w:rsidR="0068601E" w:rsidRPr="002A5199" w14:paraId="0C2D1A3B"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6913DE6B"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3A488BEF"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Create typical Car Manager input</w:t>
            </w:r>
          </w:p>
        </w:tc>
      </w:tr>
      <w:tr w:rsidR="0068601E" w:rsidRPr="002A5199" w14:paraId="03515228"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39540B12"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68398FDF"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Check if the correct functions are called in the Car Proxy</w:t>
            </w:r>
          </w:p>
        </w:tc>
      </w:tr>
      <w:tr w:rsidR="0068601E" w14:paraId="20B5B109" w14:textId="77777777" w:rsidTr="0068601E">
        <w:trPr>
          <w:trHeight w:val="300"/>
        </w:trPr>
        <w:tc>
          <w:tcPr>
            <w:tcW w:w="2580" w:type="dxa"/>
            <w:tcBorders>
              <w:top w:val="nil"/>
              <w:left w:val="nil"/>
              <w:bottom w:val="nil"/>
              <w:right w:val="single" w:sz="4" w:space="0" w:color="auto"/>
            </w:tcBorders>
            <w:noWrap/>
            <w:vAlign w:val="bottom"/>
            <w:hideMark/>
          </w:tcPr>
          <w:p w14:paraId="61C96A79"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070688AB" w14:textId="32629366"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Car Proxy Driver</w:t>
            </w:r>
          </w:p>
        </w:tc>
      </w:tr>
    </w:tbl>
    <w:p w14:paraId="7555607C" w14:textId="77777777" w:rsidR="0068601E" w:rsidRDefault="0068601E" w:rsidP="0068601E">
      <w:pPr>
        <w:pStyle w:val="Paragrafoelenco"/>
        <w:ind w:left="360"/>
        <w:rPr>
          <w:rFonts w:ascii="Times New Roman" w:hAnsi="Times New Roman" w:cs="Times New Roman"/>
          <w:b/>
          <w:color w:val="3366FF"/>
          <w:sz w:val="30"/>
          <w:szCs w:val="30"/>
          <w:lang w:val="en-GB"/>
        </w:rPr>
      </w:pPr>
    </w:p>
    <w:p w14:paraId="67637A6B"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I3T2</w:t>
      </w:r>
    </w:p>
    <w:p w14:paraId="6E5C40FF" w14:textId="77777777" w:rsidR="0068601E" w:rsidRDefault="0068601E" w:rsidP="0068601E">
      <w:pPr>
        <w:pStyle w:val="Paragrafoelenco"/>
        <w:ind w:left="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1E139427"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64366694"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160A23FE"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I3T2</w:t>
            </w:r>
          </w:p>
        </w:tc>
      </w:tr>
      <w:tr w:rsidR="0068601E" w14:paraId="2EC2D617"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70275D94"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313DE68F"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Car Monitoring-&gt; Car Proxy</w:t>
            </w:r>
          </w:p>
        </w:tc>
      </w:tr>
      <w:tr w:rsidR="0068601E" w:rsidRPr="002A5199" w14:paraId="31B0795C"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039BF78B"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1174320B"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Create typical Car Monitoring input</w:t>
            </w:r>
          </w:p>
        </w:tc>
      </w:tr>
      <w:tr w:rsidR="0068601E" w:rsidRPr="002A5199" w14:paraId="00D30998"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5A2C7C16"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77A144A3"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Check if the correct functions are called in the Car Proxy</w:t>
            </w:r>
          </w:p>
        </w:tc>
      </w:tr>
      <w:tr w:rsidR="0068601E" w14:paraId="31144F91" w14:textId="77777777" w:rsidTr="0068601E">
        <w:trPr>
          <w:trHeight w:val="300"/>
        </w:trPr>
        <w:tc>
          <w:tcPr>
            <w:tcW w:w="2580" w:type="dxa"/>
            <w:tcBorders>
              <w:top w:val="nil"/>
              <w:left w:val="nil"/>
              <w:bottom w:val="nil"/>
              <w:right w:val="single" w:sz="4" w:space="0" w:color="auto"/>
            </w:tcBorders>
            <w:noWrap/>
            <w:vAlign w:val="bottom"/>
            <w:hideMark/>
          </w:tcPr>
          <w:p w14:paraId="3B23C0BE"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65A61F86" w14:textId="097E763D"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Car Proxy Driver</w:t>
            </w:r>
          </w:p>
        </w:tc>
      </w:tr>
    </w:tbl>
    <w:p w14:paraId="733D3920" w14:textId="77777777" w:rsidR="0068601E" w:rsidRDefault="0068601E" w:rsidP="0068601E">
      <w:pPr>
        <w:pStyle w:val="Paragrafoelenco"/>
        <w:ind w:left="360"/>
        <w:rPr>
          <w:rFonts w:ascii="Times New Roman" w:hAnsi="Times New Roman" w:cs="Times New Roman"/>
          <w:b/>
          <w:color w:val="3366FF"/>
          <w:sz w:val="30"/>
          <w:szCs w:val="30"/>
          <w:lang w:val="en-GB"/>
        </w:rPr>
      </w:pPr>
    </w:p>
    <w:p w14:paraId="0EC57D75"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I3T3</w:t>
      </w:r>
    </w:p>
    <w:p w14:paraId="496ABCA8" w14:textId="77777777" w:rsidR="0068601E" w:rsidRDefault="0068601E" w:rsidP="0068601E">
      <w:pPr>
        <w:pStyle w:val="Paragrafoelenco"/>
        <w:ind w:left="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673A8C93"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1ED459FE"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538D1A66"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I3T3</w:t>
            </w:r>
          </w:p>
        </w:tc>
      </w:tr>
      <w:tr w:rsidR="0068601E" w14:paraId="254D4591"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4C2FD538"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62139BCF"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Request Manager-&gt; Car Proxy</w:t>
            </w:r>
          </w:p>
        </w:tc>
      </w:tr>
      <w:tr w:rsidR="0068601E" w:rsidRPr="002A5199" w14:paraId="527F5177"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20729EB3"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lastRenderedPageBreak/>
              <w:t>Input specification</w:t>
            </w:r>
          </w:p>
        </w:tc>
        <w:tc>
          <w:tcPr>
            <w:tcW w:w="7720" w:type="dxa"/>
            <w:tcBorders>
              <w:top w:val="nil"/>
              <w:left w:val="nil"/>
              <w:bottom w:val="single" w:sz="4" w:space="0" w:color="auto"/>
              <w:right w:val="nil"/>
            </w:tcBorders>
            <w:noWrap/>
            <w:vAlign w:val="bottom"/>
            <w:hideMark/>
          </w:tcPr>
          <w:p w14:paraId="683EF664"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Create typical Request Manager input</w:t>
            </w:r>
          </w:p>
        </w:tc>
      </w:tr>
      <w:tr w:rsidR="0068601E" w:rsidRPr="002A5199" w14:paraId="606A57B8"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796514B9"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35D8FCE3"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Check if the correct functions are called in the Car Proxy</w:t>
            </w:r>
          </w:p>
        </w:tc>
      </w:tr>
      <w:tr w:rsidR="0068601E" w14:paraId="6FAA8CD6" w14:textId="77777777" w:rsidTr="0068601E">
        <w:trPr>
          <w:trHeight w:val="300"/>
        </w:trPr>
        <w:tc>
          <w:tcPr>
            <w:tcW w:w="2580" w:type="dxa"/>
            <w:tcBorders>
              <w:top w:val="nil"/>
              <w:left w:val="nil"/>
              <w:bottom w:val="nil"/>
              <w:right w:val="single" w:sz="4" w:space="0" w:color="auto"/>
            </w:tcBorders>
            <w:noWrap/>
            <w:vAlign w:val="bottom"/>
            <w:hideMark/>
          </w:tcPr>
          <w:p w14:paraId="6AB42414"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1BD9053C"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I2 succeeded</w:t>
            </w:r>
          </w:p>
        </w:tc>
      </w:tr>
    </w:tbl>
    <w:p w14:paraId="7CE9D6DD" w14:textId="77777777" w:rsidR="0068601E" w:rsidRDefault="0068601E" w:rsidP="0068601E">
      <w:pPr>
        <w:pStyle w:val="Paragrafoelenco"/>
        <w:ind w:left="360"/>
        <w:rPr>
          <w:rFonts w:ascii="Times New Roman" w:hAnsi="Times New Roman" w:cs="Times New Roman"/>
          <w:b/>
          <w:color w:val="3366FF"/>
          <w:sz w:val="30"/>
          <w:szCs w:val="30"/>
          <w:lang w:val="en-GB"/>
        </w:rPr>
      </w:pPr>
    </w:p>
    <w:p w14:paraId="31E4D67F"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I4</w:t>
      </w:r>
    </w:p>
    <w:p w14:paraId="33058381" w14:textId="77777777" w:rsidR="0068601E" w:rsidRDefault="0068601E" w:rsidP="0068601E">
      <w:pPr>
        <w:pStyle w:val="Paragrafoelenco"/>
        <w:ind w:left="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680B9E81"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7592BCA2"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195B8BB7"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I4</w:t>
            </w:r>
          </w:p>
        </w:tc>
      </w:tr>
      <w:tr w:rsidR="0068601E" w14:paraId="5EBBDD2B"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20CCAF74"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6773C0E4"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Payment Manager-&gt;Registration Manager</w:t>
            </w:r>
          </w:p>
        </w:tc>
      </w:tr>
      <w:tr w:rsidR="0068601E" w:rsidRPr="002A5199" w14:paraId="34E91D3F"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68209B80"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45FA7862" w14:textId="44C92E8F"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Create typical Payment</w:t>
            </w:r>
            <w:r w:rsidR="002C3A99">
              <w:rPr>
                <w:rFonts w:ascii="Calibri" w:eastAsia="Times New Roman" w:hAnsi="Calibri" w:cs="Times New Roman"/>
                <w:color w:val="000000"/>
                <w:lang w:val="en-GB"/>
              </w:rPr>
              <w:t xml:space="preserve"> </w:t>
            </w:r>
            <w:r>
              <w:rPr>
                <w:rFonts w:ascii="Calibri" w:eastAsia="Times New Roman" w:hAnsi="Calibri" w:cs="Times New Roman"/>
                <w:color w:val="000000"/>
                <w:lang w:val="en-GB"/>
              </w:rPr>
              <w:t>Manager input</w:t>
            </w:r>
          </w:p>
        </w:tc>
      </w:tr>
      <w:tr w:rsidR="0068601E" w:rsidRPr="002A5199" w14:paraId="244C9F87"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6E13C4F6"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077811B9"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Check if the correct functions are called in the Registration Manager</w:t>
            </w:r>
          </w:p>
        </w:tc>
      </w:tr>
      <w:tr w:rsidR="0068601E" w14:paraId="443A63D5" w14:textId="77777777" w:rsidTr="0068601E">
        <w:trPr>
          <w:trHeight w:val="300"/>
        </w:trPr>
        <w:tc>
          <w:tcPr>
            <w:tcW w:w="2580" w:type="dxa"/>
            <w:tcBorders>
              <w:top w:val="nil"/>
              <w:left w:val="nil"/>
              <w:bottom w:val="nil"/>
              <w:right w:val="single" w:sz="4" w:space="0" w:color="auto"/>
            </w:tcBorders>
            <w:noWrap/>
            <w:vAlign w:val="bottom"/>
            <w:hideMark/>
          </w:tcPr>
          <w:p w14:paraId="2A90D629"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1174ADC0" w14:textId="79AC48A9"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Registration Manager Driver</w:t>
            </w:r>
          </w:p>
        </w:tc>
      </w:tr>
    </w:tbl>
    <w:p w14:paraId="0F14CE5B" w14:textId="77777777" w:rsidR="0068601E" w:rsidRDefault="0068601E" w:rsidP="0068601E">
      <w:pPr>
        <w:pStyle w:val="Paragrafoelenco"/>
        <w:ind w:left="360"/>
        <w:rPr>
          <w:rFonts w:ascii="Times New Roman" w:hAnsi="Times New Roman" w:cs="Times New Roman"/>
          <w:b/>
          <w:color w:val="3366FF"/>
          <w:sz w:val="30"/>
          <w:szCs w:val="30"/>
          <w:lang w:val="en-GB"/>
        </w:rPr>
      </w:pPr>
    </w:p>
    <w:p w14:paraId="2C3D22B8"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I5</w:t>
      </w:r>
    </w:p>
    <w:p w14:paraId="4069C662" w14:textId="77777777" w:rsidR="0068601E" w:rsidRDefault="0068601E" w:rsidP="0068601E">
      <w:pPr>
        <w:pStyle w:val="Paragrafoelenco"/>
        <w:ind w:left="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24829436"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34EC79C4"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6F0817B6"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I5</w:t>
            </w:r>
          </w:p>
        </w:tc>
      </w:tr>
      <w:tr w:rsidR="0068601E" w:rsidRPr="0068601E" w14:paraId="282D9EB8"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407C8F18"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058A5D65" w14:textId="06A96112"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 xml:space="preserve">Car Listener-&gt;Ride Manager </w:t>
            </w:r>
          </w:p>
        </w:tc>
      </w:tr>
      <w:tr w:rsidR="0068601E" w:rsidRPr="002A5199" w14:paraId="64120E4C"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792EC711"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1297C94B"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Create typical Car Listener input</w:t>
            </w:r>
          </w:p>
        </w:tc>
      </w:tr>
      <w:tr w:rsidR="0068601E" w:rsidRPr="002A5199" w14:paraId="3FC152B9"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23BB6176"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6696BC43"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Check if the correct functions are called in the Ride Manager</w:t>
            </w:r>
          </w:p>
        </w:tc>
      </w:tr>
      <w:tr w:rsidR="0068601E" w14:paraId="50ED8A20" w14:textId="77777777" w:rsidTr="0068601E">
        <w:trPr>
          <w:trHeight w:val="300"/>
        </w:trPr>
        <w:tc>
          <w:tcPr>
            <w:tcW w:w="2580" w:type="dxa"/>
            <w:tcBorders>
              <w:top w:val="nil"/>
              <w:left w:val="nil"/>
              <w:bottom w:val="nil"/>
              <w:right w:val="single" w:sz="4" w:space="0" w:color="auto"/>
            </w:tcBorders>
            <w:noWrap/>
            <w:vAlign w:val="bottom"/>
            <w:hideMark/>
          </w:tcPr>
          <w:p w14:paraId="768F4AC3"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72340696" w14:textId="17046326" w:rsidR="0068601E" w:rsidRDefault="002C3A99">
            <w:pPr>
              <w:rPr>
                <w:rFonts w:ascii="Calibri" w:eastAsia="Times New Roman" w:hAnsi="Calibri" w:cs="Times New Roman"/>
                <w:color w:val="000000"/>
                <w:lang w:val="en-GB"/>
              </w:rPr>
            </w:pPr>
            <w:r>
              <w:rPr>
                <w:rFonts w:ascii="Calibri" w:eastAsia="Times New Roman" w:hAnsi="Calibri" w:cs="Times New Roman"/>
                <w:color w:val="000000"/>
                <w:lang w:val="en-GB"/>
              </w:rPr>
              <w:t>Ride Manager D</w:t>
            </w:r>
            <w:r w:rsidR="0068601E">
              <w:rPr>
                <w:rFonts w:ascii="Calibri" w:eastAsia="Times New Roman" w:hAnsi="Calibri" w:cs="Times New Roman"/>
                <w:color w:val="000000"/>
                <w:lang w:val="en-GB"/>
              </w:rPr>
              <w:t>river</w:t>
            </w:r>
          </w:p>
        </w:tc>
      </w:tr>
    </w:tbl>
    <w:p w14:paraId="43D8BB2D" w14:textId="77777777" w:rsidR="0068601E" w:rsidRDefault="0068601E" w:rsidP="0068601E">
      <w:pPr>
        <w:pStyle w:val="Paragrafoelenco"/>
        <w:ind w:left="360"/>
        <w:rPr>
          <w:rFonts w:ascii="Times New Roman" w:hAnsi="Times New Roman" w:cs="Times New Roman"/>
          <w:b/>
          <w:color w:val="3366FF"/>
          <w:sz w:val="30"/>
          <w:szCs w:val="30"/>
          <w:lang w:val="en-GB"/>
        </w:rPr>
      </w:pPr>
    </w:p>
    <w:p w14:paraId="6C91871C" w14:textId="77777777" w:rsidR="0068601E" w:rsidRDefault="0068601E" w:rsidP="0068601E">
      <w:pPr>
        <w:pStyle w:val="Paragrafoelenco"/>
        <w:ind w:left="360"/>
        <w:rPr>
          <w:rFonts w:ascii="Times New Roman" w:hAnsi="Times New Roman" w:cs="Times New Roman"/>
          <w:b/>
          <w:color w:val="3366FF"/>
          <w:sz w:val="30"/>
          <w:szCs w:val="30"/>
          <w:lang w:val="en-GB"/>
        </w:rPr>
      </w:pPr>
    </w:p>
    <w:p w14:paraId="25F92E3E"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I6TI</w:t>
      </w:r>
    </w:p>
    <w:p w14:paraId="636FB7BE" w14:textId="77777777" w:rsidR="0068601E" w:rsidRDefault="0068601E" w:rsidP="0068601E">
      <w:pPr>
        <w:pStyle w:val="Paragrafoelenco"/>
        <w:ind w:left="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0CE369BE"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4FE8EF34"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362D8F68"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I6T1</w:t>
            </w:r>
          </w:p>
        </w:tc>
      </w:tr>
      <w:tr w:rsidR="0068601E" w14:paraId="320923F8"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0B5C5327"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6FEEAA53"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Registration Manager-&gt; Manager Proxy</w:t>
            </w:r>
          </w:p>
        </w:tc>
      </w:tr>
      <w:tr w:rsidR="0068601E" w:rsidRPr="002A5199" w14:paraId="39BD9256"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23B5B7A3"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0D52BA31"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Create typical Registration Manager input</w:t>
            </w:r>
          </w:p>
        </w:tc>
      </w:tr>
      <w:tr w:rsidR="0068601E" w:rsidRPr="002A5199" w14:paraId="2DC00862"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38A3D159"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7FA31094"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Check if the correct functions are called in the Manager Proxy</w:t>
            </w:r>
          </w:p>
        </w:tc>
      </w:tr>
      <w:tr w:rsidR="0068601E" w14:paraId="53BB5169" w14:textId="77777777" w:rsidTr="0068601E">
        <w:trPr>
          <w:trHeight w:val="300"/>
        </w:trPr>
        <w:tc>
          <w:tcPr>
            <w:tcW w:w="2580" w:type="dxa"/>
            <w:tcBorders>
              <w:top w:val="nil"/>
              <w:left w:val="nil"/>
              <w:bottom w:val="nil"/>
              <w:right w:val="single" w:sz="4" w:space="0" w:color="auto"/>
            </w:tcBorders>
            <w:noWrap/>
            <w:vAlign w:val="bottom"/>
            <w:hideMark/>
          </w:tcPr>
          <w:p w14:paraId="3B0E72F1"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345C4B23"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I4 succeeded</w:t>
            </w:r>
          </w:p>
        </w:tc>
      </w:tr>
    </w:tbl>
    <w:p w14:paraId="542EFEDD" w14:textId="73641034" w:rsidR="0068601E" w:rsidRDefault="0068601E" w:rsidP="0068601E">
      <w:pPr>
        <w:pStyle w:val="Paragrafoelenco"/>
        <w:ind w:left="360"/>
        <w:rPr>
          <w:rFonts w:ascii="Times New Roman" w:hAnsi="Times New Roman" w:cs="Times New Roman"/>
          <w:b/>
          <w:color w:val="3366FF"/>
          <w:sz w:val="30"/>
          <w:szCs w:val="30"/>
          <w:lang w:val="en-GB"/>
        </w:rPr>
      </w:pPr>
    </w:p>
    <w:p w14:paraId="60CE7D45" w14:textId="77777777" w:rsidR="0068601E" w:rsidRDefault="0068601E" w:rsidP="0068601E">
      <w:pPr>
        <w:pStyle w:val="Paragrafoelenco"/>
        <w:ind w:left="360"/>
        <w:rPr>
          <w:rFonts w:ascii="Times New Roman" w:hAnsi="Times New Roman" w:cs="Times New Roman"/>
          <w:b/>
          <w:color w:val="3366FF"/>
          <w:sz w:val="30"/>
          <w:szCs w:val="30"/>
          <w:lang w:val="en-GB"/>
        </w:rPr>
      </w:pPr>
    </w:p>
    <w:p w14:paraId="29F43655"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lastRenderedPageBreak/>
        <w:t>INTEGRATION TEST CASE I6T2</w:t>
      </w:r>
    </w:p>
    <w:p w14:paraId="18D530C0" w14:textId="77777777" w:rsidR="0068601E" w:rsidRDefault="0068601E" w:rsidP="0068601E">
      <w:pPr>
        <w:pStyle w:val="Paragrafoelenco"/>
        <w:ind w:left="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48626872"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45BBEF5F"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55DADD23"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I6T2</w:t>
            </w:r>
          </w:p>
        </w:tc>
      </w:tr>
      <w:tr w:rsidR="0068601E" w14:paraId="5BC6E607"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024DCA5D"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7D59094E"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Authentication Manager-&gt; Manager Proxy</w:t>
            </w:r>
          </w:p>
        </w:tc>
      </w:tr>
      <w:tr w:rsidR="0068601E" w:rsidRPr="002A5199" w14:paraId="6BA463CB"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787392A6"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04CDF108"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Create typical Authentication Manager input</w:t>
            </w:r>
          </w:p>
        </w:tc>
      </w:tr>
      <w:tr w:rsidR="0068601E" w:rsidRPr="002A5199" w14:paraId="6E52A214"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1C95632D"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2A0A75B6"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Check if the correct functions are called in the Manager Proxy</w:t>
            </w:r>
          </w:p>
        </w:tc>
      </w:tr>
      <w:tr w:rsidR="0068601E" w14:paraId="62F45B5F" w14:textId="77777777" w:rsidTr="0068601E">
        <w:trPr>
          <w:trHeight w:val="300"/>
        </w:trPr>
        <w:tc>
          <w:tcPr>
            <w:tcW w:w="2580" w:type="dxa"/>
            <w:tcBorders>
              <w:top w:val="nil"/>
              <w:left w:val="nil"/>
              <w:bottom w:val="nil"/>
              <w:right w:val="single" w:sz="4" w:space="0" w:color="auto"/>
            </w:tcBorders>
            <w:noWrap/>
            <w:vAlign w:val="bottom"/>
            <w:hideMark/>
          </w:tcPr>
          <w:p w14:paraId="7320C6BC"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4B7502AC" w14:textId="5937DEB4" w:rsidR="0068601E" w:rsidRDefault="002C3A99">
            <w:pPr>
              <w:rPr>
                <w:rFonts w:ascii="Calibri" w:eastAsia="Times New Roman" w:hAnsi="Calibri" w:cs="Times New Roman"/>
                <w:color w:val="000000"/>
                <w:lang w:val="en-GB"/>
              </w:rPr>
            </w:pPr>
            <w:r>
              <w:rPr>
                <w:rFonts w:ascii="Calibri" w:eastAsia="Times New Roman" w:hAnsi="Calibri" w:cs="Times New Roman"/>
                <w:color w:val="000000"/>
                <w:lang w:val="en-GB"/>
              </w:rPr>
              <w:t>Manager Proxy D</w:t>
            </w:r>
            <w:r w:rsidR="0068601E">
              <w:rPr>
                <w:rFonts w:ascii="Calibri" w:eastAsia="Times New Roman" w:hAnsi="Calibri" w:cs="Times New Roman"/>
                <w:color w:val="000000"/>
                <w:lang w:val="en-GB"/>
              </w:rPr>
              <w:t>river</w:t>
            </w:r>
          </w:p>
        </w:tc>
      </w:tr>
    </w:tbl>
    <w:p w14:paraId="53623203" w14:textId="77777777" w:rsidR="0068601E" w:rsidRDefault="0068601E" w:rsidP="0068601E">
      <w:pPr>
        <w:pStyle w:val="Paragrafoelenco"/>
        <w:ind w:left="360"/>
        <w:rPr>
          <w:rFonts w:ascii="Times New Roman" w:hAnsi="Times New Roman" w:cs="Times New Roman"/>
          <w:b/>
          <w:color w:val="3366FF"/>
          <w:sz w:val="30"/>
          <w:szCs w:val="30"/>
          <w:lang w:val="en-GB"/>
        </w:rPr>
      </w:pPr>
    </w:p>
    <w:p w14:paraId="79258982"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I6T3</w:t>
      </w:r>
    </w:p>
    <w:p w14:paraId="30193A10" w14:textId="77777777" w:rsidR="0068601E" w:rsidRDefault="0068601E" w:rsidP="0068601E">
      <w:pPr>
        <w:pStyle w:val="Paragrafoelenco"/>
        <w:ind w:left="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07E1A04C"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52D538C6"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58EFF046"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I6T3</w:t>
            </w:r>
          </w:p>
        </w:tc>
      </w:tr>
      <w:tr w:rsidR="0068601E" w14:paraId="36B26BBF"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75CF488A"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2C1EDA88" w14:textId="77777777" w:rsidR="0068601E" w:rsidRDefault="0068601E">
            <w:pPr>
              <w:rPr>
                <w:rFonts w:ascii="Calibri" w:eastAsia="Times New Roman" w:hAnsi="Calibri" w:cs="Times New Roman"/>
                <w:color w:val="000000"/>
                <w:lang w:val="en-GB"/>
              </w:rPr>
            </w:pPr>
            <w:proofErr w:type="spellStart"/>
            <w:r>
              <w:rPr>
                <w:rFonts w:ascii="Calibri" w:eastAsia="Times New Roman" w:hAnsi="Calibri" w:cs="Times New Roman"/>
                <w:color w:val="000000"/>
                <w:lang w:val="en-GB"/>
              </w:rPr>
              <w:t>ReservationManager</w:t>
            </w:r>
            <w:proofErr w:type="spellEnd"/>
            <w:r>
              <w:rPr>
                <w:rFonts w:ascii="Calibri" w:eastAsia="Times New Roman" w:hAnsi="Calibri" w:cs="Times New Roman"/>
                <w:color w:val="000000"/>
                <w:lang w:val="en-GB"/>
              </w:rPr>
              <w:t>-&gt; Manager Proxy</w:t>
            </w:r>
          </w:p>
        </w:tc>
      </w:tr>
      <w:tr w:rsidR="0068601E" w:rsidRPr="002A5199" w14:paraId="09F951DB"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75DC5E24"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22149087"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Create typical Reservation Manager input</w:t>
            </w:r>
          </w:p>
        </w:tc>
      </w:tr>
      <w:tr w:rsidR="0068601E" w:rsidRPr="002A5199" w14:paraId="576B3083"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3CC5E49F"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0EE08C18"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Check if the correct functions are called in the Manager Proxy</w:t>
            </w:r>
          </w:p>
        </w:tc>
      </w:tr>
      <w:tr w:rsidR="0068601E" w14:paraId="29F8DB16" w14:textId="77777777" w:rsidTr="0068601E">
        <w:trPr>
          <w:trHeight w:val="300"/>
        </w:trPr>
        <w:tc>
          <w:tcPr>
            <w:tcW w:w="2580" w:type="dxa"/>
            <w:tcBorders>
              <w:top w:val="nil"/>
              <w:left w:val="nil"/>
              <w:bottom w:val="nil"/>
              <w:right w:val="single" w:sz="4" w:space="0" w:color="auto"/>
            </w:tcBorders>
            <w:noWrap/>
            <w:vAlign w:val="bottom"/>
            <w:hideMark/>
          </w:tcPr>
          <w:p w14:paraId="4630E97B"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5D79EFFE" w14:textId="754D0043" w:rsidR="0068601E" w:rsidRDefault="002C3A99">
            <w:pPr>
              <w:rPr>
                <w:rFonts w:ascii="Calibri" w:eastAsia="Times New Roman" w:hAnsi="Calibri" w:cs="Times New Roman"/>
                <w:color w:val="000000"/>
                <w:lang w:val="en-GB"/>
              </w:rPr>
            </w:pPr>
            <w:r>
              <w:rPr>
                <w:rFonts w:ascii="Calibri" w:eastAsia="Times New Roman" w:hAnsi="Calibri" w:cs="Times New Roman"/>
                <w:color w:val="000000"/>
                <w:lang w:val="en-GB"/>
              </w:rPr>
              <w:t>Manager Proxy Driver</w:t>
            </w:r>
          </w:p>
        </w:tc>
      </w:tr>
    </w:tbl>
    <w:p w14:paraId="4AF99F7A" w14:textId="77777777" w:rsidR="0068601E" w:rsidRDefault="0068601E" w:rsidP="0068601E">
      <w:pPr>
        <w:pStyle w:val="Paragrafoelenco"/>
        <w:ind w:left="360"/>
        <w:rPr>
          <w:rFonts w:ascii="Times New Roman" w:hAnsi="Times New Roman" w:cs="Times New Roman"/>
          <w:b/>
          <w:color w:val="3366FF"/>
          <w:sz w:val="30"/>
          <w:szCs w:val="30"/>
          <w:lang w:val="en-GB"/>
        </w:rPr>
      </w:pPr>
    </w:p>
    <w:p w14:paraId="6567E5E8"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I6T4</w:t>
      </w:r>
    </w:p>
    <w:p w14:paraId="5DEBE646" w14:textId="77777777" w:rsidR="0068601E" w:rsidRDefault="0068601E" w:rsidP="0068601E">
      <w:pPr>
        <w:pStyle w:val="Paragrafoelenco"/>
        <w:ind w:left="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0B424DDD"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3DEDE1F9"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6A02DF6D"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I6T4</w:t>
            </w:r>
          </w:p>
        </w:tc>
      </w:tr>
      <w:tr w:rsidR="0068601E" w:rsidRPr="002A5199" w14:paraId="4F4A6200"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09B1D508"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06463ACC"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Car Search Manager-&gt; Manager Proxy</w:t>
            </w:r>
          </w:p>
        </w:tc>
      </w:tr>
      <w:tr w:rsidR="0068601E" w:rsidRPr="002A5199" w14:paraId="7A1FADB6"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739E752F"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21028E74"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Create typical Car Search Manager input</w:t>
            </w:r>
          </w:p>
        </w:tc>
      </w:tr>
      <w:tr w:rsidR="0068601E" w:rsidRPr="002A5199" w14:paraId="2E778B1B"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2C581A73"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4AFB8704"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Check if the correct functions are called in the Manager Proxy</w:t>
            </w:r>
          </w:p>
        </w:tc>
      </w:tr>
      <w:tr w:rsidR="0068601E" w14:paraId="68F7DDBC" w14:textId="77777777" w:rsidTr="0068601E">
        <w:trPr>
          <w:trHeight w:val="300"/>
        </w:trPr>
        <w:tc>
          <w:tcPr>
            <w:tcW w:w="2580" w:type="dxa"/>
            <w:tcBorders>
              <w:top w:val="nil"/>
              <w:left w:val="nil"/>
              <w:bottom w:val="nil"/>
              <w:right w:val="single" w:sz="4" w:space="0" w:color="auto"/>
            </w:tcBorders>
            <w:noWrap/>
            <w:vAlign w:val="bottom"/>
            <w:hideMark/>
          </w:tcPr>
          <w:p w14:paraId="3B205ECE"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63E1D010" w14:textId="73310B0A" w:rsidR="0068601E" w:rsidRDefault="002C3A99">
            <w:pPr>
              <w:rPr>
                <w:rFonts w:ascii="Calibri" w:eastAsia="Times New Roman" w:hAnsi="Calibri" w:cs="Times New Roman"/>
                <w:color w:val="000000"/>
                <w:lang w:val="en-GB"/>
              </w:rPr>
            </w:pPr>
            <w:r>
              <w:rPr>
                <w:rFonts w:ascii="Calibri" w:eastAsia="Times New Roman" w:hAnsi="Calibri" w:cs="Times New Roman"/>
                <w:color w:val="000000"/>
                <w:lang w:val="en-GB"/>
              </w:rPr>
              <w:t>Manager Proxy D</w:t>
            </w:r>
            <w:r w:rsidR="0068601E">
              <w:rPr>
                <w:rFonts w:ascii="Calibri" w:eastAsia="Times New Roman" w:hAnsi="Calibri" w:cs="Times New Roman"/>
                <w:color w:val="000000"/>
                <w:lang w:val="en-GB"/>
              </w:rPr>
              <w:t>river</w:t>
            </w:r>
          </w:p>
        </w:tc>
      </w:tr>
    </w:tbl>
    <w:p w14:paraId="08027308" w14:textId="6CA8ACEF" w:rsidR="0068601E" w:rsidRDefault="0068601E" w:rsidP="0068601E">
      <w:pPr>
        <w:pStyle w:val="Paragrafoelenco"/>
        <w:ind w:left="360"/>
        <w:rPr>
          <w:rFonts w:ascii="Times New Roman" w:hAnsi="Times New Roman" w:cs="Times New Roman"/>
          <w:b/>
          <w:color w:val="3366FF"/>
          <w:sz w:val="30"/>
          <w:szCs w:val="30"/>
          <w:lang w:val="en-GB"/>
        </w:rPr>
      </w:pPr>
    </w:p>
    <w:p w14:paraId="1DFF4A1B" w14:textId="65CABC42" w:rsidR="0068601E" w:rsidRDefault="0068601E" w:rsidP="0068601E">
      <w:pPr>
        <w:pStyle w:val="Paragrafoelenco"/>
        <w:ind w:left="360"/>
        <w:rPr>
          <w:rFonts w:ascii="Times New Roman" w:hAnsi="Times New Roman" w:cs="Times New Roman"/>
          <w:b/>
          <w:color w:val="3366FF"/>
          <w:sz w:val="30"/>
          <w:szCs w:val="30"/>
          <w:lang w:val="en-GB"/>
        </w:rPr>
      </w:pPr>
    </w:p>
    <w:p w14:paraId="2DA510A3" w14:textId="307BFCD5" w:rsidR="0068601E" w:rsidRDefault="0068601E" w:rsidP="0068601E">
      <w:pPr>
        <w:pStyle w:val="Paragrafoelenco"/>
        <w:ind w:left="360"/>
        <w:rPr>
          <w:rFonts w:ascii="Times New Roman" w:hAnsi="Times New Roman" w:cs="Times New Roman"/>
          <w:b/>
          <w:color w:val="3366FF"/>
          <w:sz w:val="30"/>
          <w:szCs w:val="30"/>
          <w:lang w:val="en-GB"/>
        </w:rPr>
      </w:pPr>
    </w:p>
    <w:p w14:paraId="1F9F3306" w14:textId="39753722" w:rsidR="0068601E" w:rsidRDefault="0068601E" w:rsidP="0068601E">
      <w:pPr>
        <w:pStyle w:val="Paragrafoelenco"/>
        <w:ind w:left="360"/>
        <w:rPr>
          <w:rFonts w:ascii="Times New Roman" w:hAnsi="Times New Roman" w:cs="Times New Roman"/>
          <w:b/>
          <w:color w:val="3366FF"/>
          <w:sz w:val="30"/>
          <w:szCs w:val="30"/>
          <w:lang w:val="en-GB"/>
        </w:rPr>
      </w:pPr>
    </w:p>
    <w:p w14:paraId="60D0F7E7" w14:textId="4BC34FFB" w:rsidR="0068601E" w:rsidRDefault="0068601E" w:rsidP="0068601E">
      <w:pPr>
        <w:pStyle w:val="Paragrafoelenco"/>
        <w:ind w:left="360"/>
        <w:rPr>
          <w:rFonts w:ascii="Times New Roman" w:hAnsi="Times New Roman" w:cs="Times New Roman"/>
          <w:b/>
          <w:color w:val="3366FF"/>
          <w:sz w:val="30"/>
          <w:szCs w:val="30"/>
          <w:lang w:val="en-GB"/>
        </w:rPr>
      </w:pPr>
    </w:p>
    <w:p w14:paraId="1EE01BB7" w14:textId="1693F28E" w:rsidR="0068601E" w:rsidRDefault="0068601E" w:rsidP="0068601E">
      <w:pPr>
        <w:pStyle w:val="Paragrafoelenco"/>
        <w:ind w:left="360"/>
        <w:rPr>
          <w:rFonts w:ascii="Times New Roman" w:hAnsi="Times New Roman" w:cs="Times New Roman"/>
          <w:b/>
          <w:color w:val="3366FF"/>
          <w:sz w:val="30"/>
          <w:szCs w:val="30"/>
          <w:lang w:val="en-GB"/>
        </w:rPr>
      </w:pPr>
    </w:p>
    <w:p w14:paraId="44CCF878" w14:textId="0664E6FE" w:rsidR="0068601E" w:rsidRDefault="0068601E" w:rsidP="0068601E">
      <w:pPr>
        <w:pStyle w:val="Paragrafoelenco"/>
        <w:ind w:left="360"/>
        <w:rPr>
          <w:rFonts w:ascii="Times New Roman" w:hAnsi="Times New Roman" w:cs="Times New Roman"/>
          <w:b/>
          <w:color w:val="3366FF"/>
          <w:sz w:val="30"/>
          <w:szCs w:val="30"/>
          <w:lang w:val="en-GB"/>
        </w:rPr>
      </w:pPr>
    </w:p>
    <w:p w14:paraId="67FE581E" w14:textId="77777777" w:rsidR="0068601E" w:rsidRDefault="0068601E" w:rsidP="0068601E">
      <w:pPr>
        <w:pStyle w:val="Paragrafoelenco"/>
        <w:ind w:left="360"/>
        <w:rPr>
          <w:rFonts w:ascii="Times New Roman" w:hAnsi="Times New Roman" w:cs="Times New Roman"/>
          <w:b/>
          <w:color w:val="3366FF"/>
          <w:sz w:val="30"/>
          <w:szCs w:val="30"/>
          <w:lang w:val="en-GB"/>
        </w:rPr>
      </w:pPr>
    </w:p>
    <w:p w14:paraId="6103A570"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lastRenderedPageBreak/>
        <w:t>INTEGRATION TEST CASE I6T5</w:t>
      </w:r>
    </w:p>
    <w:p w14:paraId="63EEA7FB" w14:textId="77777777" w:rsidR="0068601E" w:rsidRDefault="0068601E" w:rsidP="0068601E">
      <w:pPr>
        <w:pStyle w:val="Paragrafoelenco"/>
        <w:ind w:left="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1DBE1C98"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55AF3068"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3CE0F905"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I6T5</w:t>
            </w:r>
          </w:p>
        </w:tc>
      </w:tr>
      <w:tr w:rsidR="0068601E" w14:paraId="40410A99"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215BBCA7"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57610671"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Ride Manager-&gt; Manager Proxy</w:t>
            </w:r>
          </w:p>
        </w:tc>
      </w:tr>
      <w:tr w:rsidR="0068601E" w:rsidRPr="002A5199" w14:paraId="69A69361"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1A40587D"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318F8323"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Create typical Ride Manager input</w:t>
            </w:r>
          </w:p>
        </w:tc>
      </w:tr>
      <w:tr w:rsidR="0068601E" w:rsidRPr="002A5199" w14:paraId="2189CD23"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3670DCE3"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22D6B27B"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Check if the correct functions are called in the Manager Proxy</w:t>
            </w:r>
          </w:p>
        </w:tc>
      </w:tr>
      <w:tr w:rsidR="0068601E" w14:paraId="0209530A" w14:textId="77777777" w:rsidTr="0068601E">
        <w:trPr>
          <w:trHeight w:val="300"/>
        </w:trPr>
        <w:tc>
          <w:tcPr>
            <w:tcW w:w="2580" w:type="dxa"/>
            <w:tcBorders>
              <w:top w:val="nil"/>
              <w:left w:val="nil"/>
              <w:bottom w:val="nil"/>
              <w:right w:val="single" w:sz="4" w:space="0" w:color="auto"/>
            </w:tcBorders>
            <w:noWrap/>
            <w:vAlign w:val="bottom"/>
            <w:hideMark/>
          </w:tcPr>
          <w:p w14:paraId="3E8F70E3"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1FEA7EA5"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I5 succeeded</w:t>
            </w:r>
          </w:p>
        </w:tc>
      </w:tr>
    </w:tbl>
    <w:p w14:paraId="3AC36AF8" w14:textId="77777777" w:rsidR="0068601E" w:rsidRDefault="0068601E" w:rsidP="0068601E">
      <w:pPr>
        <w:pStyle w:val="Paragrafoelenco"/>
        <w:ind w:left="360"/>
        <w:rPr>
          <w:rFonts w:ascii="Times New Roman" w:hAnsi="Times New Roman" w:cs="Times New Roman"/>
          <w:b/>
          <w:color w:val="3366FF"/>
          <w:sz w:val="30"/>
          <w:szCs w:val="30"/>
          <w:lang w:val="en-GB"/>
        </w:rPr>
      </w:pPr>
    </w:p>
    <w:p w14:paraId="75EB78BF" w14:textId="77777777" w:rsidR="0068601E" w:rsidRDefault="0068601E" w:rsidP="0068601E">
      <w:pPr>
        <w:pStyle w:val="Paragrafoelenco"/>
        <w:ind w:left="360"/>
        <w:rPr>
          <w:rFonts w:ascii="Times New Roman" w:hAnsi="Times New Roman" w:cs="Times New Roman"/>
          <w:b/>
          <w:color w:val="3366FF"/>
          <w:sz w:val="30"/>
          <w:szCs w:val="30"/>
          <w:lang w:val="en-GB"/>
        </w:rPr>
      </w:pPr>
    </w:p>
    <w:p w14:paraId="65842142"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I6T6</w:t>
      </w:r>
    </w:p>
    <w:p w14:paraId="18FCD425" w14:textId="77777777" w:rsidR="0068601E" w:rsidRDefault="0068601E" w:rsidP="0068601E">
      <w:pPr>
        <w:pStyle w:val="Paragrafoelenco"/>
        <w:ind w:left="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66150E37"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366349E3"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1A165705"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I6T6</w:t>
            </w:r>
          </w:p>
        </w:tc>
      </w:tr>
      <w:tr w:rsidR="0068601E" w14:paraId="1045CADE"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50CF450C"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3A98BADF"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Request Manager-&gt; Manager Proxy</w:t>
            </w:r>
          </w:p>
        </w:tc>
      </w:tr>
      <w:tr w:rsidR="0068601E" w14:paraId="75609D6A"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60844F8F"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4EED0188"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 xml:space="preserve">Create typical </w:t>
            </w:r>
            <w:proofErr w:type="spellStart"/>
            <w:r>
              <w:rPr>
                <w:rFonts w:ascii="Calibri" w:eastAsia="Times New Roman" w:hAnsi="Calibri" w:cs="Times New Roman"/>
                <w:color w:val="000000"/>
                <w:lang w:val="en-GB"/>
              </w:rPr>
              <w:t>RequestManager</w:t>
            </w:r>
            <w:proofErr w:type="spellEnd"/>
            <w:r>
              <w:rPr>
                <w:rFonts w:ascii="Calibri" w:eastAsia="Times New Roman" w:hAnsi="Calibri" w:cs="Times New Roman"/>
                <w:color w:val="000000"/>
                <w:lang w:val="en-GB"/>
              </w:rPr>
              <w:t xml:space="preserve"> input</w:t>
            </w:r>
          </w:p>
        </w:tc>
      </w:tr>
      <w:tr w:rsidR="0068601E" w:rsidRPr="002A5199" w14:paraId="6B82EAB1"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1683D1A3"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5A0E23DE"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Check if the correct functions are called in the Manager Proxy</w:t>
            </w:r>
          </w:p>
        </w:tc>
      </w:tr>
      <w:tr w:rsidR="0068601E" w14:paraId="1DEB984C" w14:textId="77777777" w:rsidTr="0068601E">
        <w:trPr>
          <w:trHeight w:val="300"/>
        </w:trPr>
        <w:tc>
          <w:tcPr>
            <w:tcW w:w="2580" w:type="dxa"/>
            <w:tcBorders>
              <w:top w:val="nil"/>
              <w:left w:val="nil"/>
              <w:bottom w:val="nil"/>
              <w:right w:val="single" w:sz="4" w:space="0" w:color="auto"/>
            </w:tcBorders>
            <w:noWrap/>
            <w:vAlign w:val="bottom"/>
            <w:hideMark/>
          </w:tcPr>
          <w:p w14:paraId="1872697C"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78458426"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I2 succeeded</w:t>
            </w:r>
          </w:p>
        </w:tc>
      </w:tr>
    </w:tbl>
    <w:p w14:paraId="723E6410" w14:textId="77777777" w:rsidR="0068601E" w:rsidRDefault="0068601E" w:rsidP="0068601E">
      <w:pPr>
        <w:pStyle w:val="Paragrafoelenco"/>
        <w:ind w:left="360"/>
        <w:rPr>
          <w:rFonts w:ascii="Times New Roman" w:hAnsi="Times New Roman" w:cs="Times New Roman"/>
          <w:b/>
          <w:color w:val="3366FF"/>
          <w:sz w:val="30"/>
          <w:szCs w:val="30"/>
          <w:lang w:val="en-GB"/>
        </w:rPr>
      </w:pPr>
    </w:p>
    <w:p w14:paraId="5E91AC74"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I7T1</w:t>
      </w:r>
    </w:p>
    <w:p w14:paraId="1591B4B0" w14:textId="77777777" w:rsidR="0068601E" w:rsidRDefault="0068601E" w:rsidP="0068601E">
      <w:pPr>
        <w:pStyle w:val="Paragrafoelenco"/>
        <w:ind w:left="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70852294"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11CD6F8D"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113D1CC3"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I7T1</w:t>
            </w:r>
          </w:p>
        </w:tc>
      </w:tr>
      <w:tr w:rsidR="0068601E" w14:paraId="1E62C8D6"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3E8C7B61"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2E661C92"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 xml:space="preserve">Car Proxy-&gt; </w:t>
            </w:r>
            <w:proofErr w:type="spellStart"/>
            <w:r>
              <w:rPr>
                <w:rFonts w:ascii="Calibri" w:eastAsia="Times New Roman" w:hAnsi="Calibri" w:cs="Times New Roman"/>
                <w:color w:val="000000"/>
                <w:lang w:val="en-GB"/>
              </w:rPr>
              <w:t>DBQuery</w:t>
            </w:r>
            <w:proofErr w:type="spellEnd"/>
            <w:r>
              <w:rPr>
                <w:rFonts w:ascii="Calibri" w:eastAsia="Times New Roman" w:hAnsi="Calibri" w:cs="Times New Roman"/>
                <w:color w:val="000000"/>
                <w:lang w:val="en-GB"/>
              </w:rPr>
              <w:t xml:space="preserve"> Manager</w:t>
            </w:r>
          </w:p>
        </w:tc>
      </w:tr>
      <w:tr w:rsidR="0068601E" w:rsidRPr="002A5199" w14:paraId="5F64E4AF"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4EBF6B45"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20831261"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Create typical Car Proxy input</w:t>
            </w:r>
          </w:p>
        </w:tc>
      </w:tr>
      <w:tr w:rsidR="0068601E" w:rsidRPr="002A5199" w14:paraId="72766647"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3CA5F86C"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463821D3"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 xml:space="preserve">Check if the correct functions are called in the </w:t>
            </w:r>
            <w:proofErr w:type="spellStart"/>
            <w:r>
              <w:rPr>
                <w:rFonts w:ascii="Calibri" w:eastAsia="Times New Roman" w:hAnsi="Calibri" w:cs="Times New Roman"/>
                <w:color w:val="000000"/>
                <w:lang w:val="en-GB"/>
              </w:rPr>
              <w:t>DBQuery</w:t>
            </w:r>
            <w:proofErr w:type="spellEnd"/>
            <w:r>
              <w:rPr>
                <w:rFonts w:ascii="Calibri" w:eastAsia="Times New Roman" w:hAnsi="Calibri" w:cs="Times New Roman"/>
                <w:color w:val="000000"/>
                <w:lang w:val="en-GB"/>
              </w:rPr>
              <w:t xml:space="preserve"> Manager </w:t>
            </w:r>
          </w:p>
        </w:tc>
      </w:tr>
      <w:tr w:rsidR="0068601E" w14:paraId="3FA13DC5" w14:textId="77777777" w:rsidTr="0068601E">
        <w:trPr>
          <w:trHeight w:val="300"/>
        </w:trPr>
        <w:tc>
          <w:tcPr>
            <w:tcW w:w="2580" w:type="dxa"/>
            <w:tcBorders>
              <w:top w:val="nil"/>
              <w:left w:val="nil"/>
              <w:bottom w:val="nil"/>
              <w:right w:val="single" w:sz="4" w:space="0" w:color="auto"/>
            </w:tcBorders>
            <w:noWrap/>
            <w:vAlign w:val="bottom"/>
            <w:hideMark/>
          </w:tcPr>
          <w:p w14:paraId="433EAEB3"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56C0DB13"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I3 succeeded</w:t>
            </w:r>
          </w:p>
        </w:tc>
      </w:tr>
    </w:tbl>
    <w:p w14:paraId="27CB8E8D" w14:textId="77777777" w:rsidR="0068601E" w:rsidRDefault="0068601E" w:rsidP="0068601E">
      <w:pPr>
        <w:pStyle w:val="Paragrafoelenco"/>
        <w:ind w:left="360"/>
        <w:rPr>
          <w:rFonts w:ascii="Times New Roman" w:hAnsi="Times New Roman" w:cs="Times New Roman"/>
          <w:b/>
          <w:color w:val="3366FF"/>
          <w:sz w:val="30"/>
          <w:szCs w:val="30"/>
          <w:lang w:val="en-GB"/>
        </w:rPr>
      </w:pPr>
    </w:p>
    <w:p w14:paraId="472884D9"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I7T2</w:t>
      </w:r>
    </w:p>
    <w:p w14:paraId="787D5990" w14:textId="77777777" w:rsidR="0068601E" w:rsidRDefault="0068601E" w:rsidP="0068601E">
      <w:pPr>
        <w:pStyle w:val="Paragrafoelenco"/>
        <w:ind w:left="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7C6CCB6D"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7BE1D641"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21E58004"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I7T2</w:t>
            </w:r>
          </w:p>
        </w:tc>
      </w:tr>
      <w:tr w:rsidR="0068601E" w14:paraId="12A0A803"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74C51AB7"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489EE414"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 xml:space="preserve">Request Manager-&gt; </w:t>
            </w:r>
            <w:proofErr w:type="spellStart"/>
            <w:r>
              <w:rPr>
                <w:rFonts w:ascii="Calibri" w:eastAsia="Times New Roman" w:hAnsi="Calibri" w:cs="Times New Roman"/>
                <w:color w:val="000000"/>
                <w:lang w:val="en-GB"/>
              </w:rPr>
              <w:t>DBQuery</w:t>
            </w:r>
            <w:proofErr w:type="spellEnd"/>
            <w:r>
              <w:rPr>
                <w:rFonts w:ascii="Calibri" w:eastAsia="Times New Roman" w:hAnsi="Calibri" w:cs="Times New Roman"/>
                <w:color w:val="000000"/>
                <w:lang w:val="en-GB"/>
              </w:rPr>
              <w:t xml:space="preserve"> Manager </w:t>
            </w:r>
          </w:p>
        </w:tc>
      </w:tr>
      <w:tr w:rsidR="0068601E" w14:paraId="4B896757"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385A3F46"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793A4581"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 xml:space="preserve">Create typical </w:t>
            </w:r>
            <w:proofErr w:type="spellStart"/>
            <w:r>
              <w:rPr>
                <w:rFonts w:ascii="Calibri" w:eastAsia="Times New Roman" w:hAnsi="Calibri" w:cs="Times New Roman"/>
                <w:color w:val="000000"/>
                <w:lang w:val="en-GB"/>
              </w:rPr>
              <w:t>RequestManager</w:t>
            </w:r>
            <w:proofErr w:type="spellEnd"/>
            <w:r>
              <w:rPr>
                <w:rFonts w:ascii="Calibri" w:eastAsia="Times New Roman" w:hAnsi="Calibri" w:cs="Times New Roman"/>
                <w:color w:val="000000"/>
                <w:lang w:val="en-GB"/>
              </w:rPr>
              <w:t xml:space="preserve"> input</w:t>
            </w:r>
          </w:p>
        </w:tc>
      </w:tr>
      <w:tr w:rsidR="0068601E" w:rsidRPr="002A5199" w14:paraId="4BADD587"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714E49A5"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lastRenderedPageBreak/>
              <w:t>Output specification</w:t>
            </w:r>
          </w:p>
        </w:tc>
        <w:tc>
          <w:tcPr>
            <w:tcW w:w="7720" w:type="dxa"/>
            <w:tcBorders>
              <w:top w:val="nil"/>
              <w:left w:val="nil"/>
              <w:bottom w:val="single" w:sz="4" w:space="0" w:color="auto"/>
              <w:right w:val="nil"/>
            </w:tcBorders>
            <w:noWrap/>
            <w:vAlign w:val="bottom"/>
            <w:hideMark/>
          </w:tcPr>
          <w:p w14:paraId="636C455C"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 xml:space="preserve">Check if the correct functions are called in the </w:t>
            </w:r>
            <w:proofErr w:type="spellStart"/>
            <w:r>
              <w:rPr>
                <w:rFonts w:ascii="Calibri" w:eastAsia="Times New Roman" w:hAnsi="Calibri" w:cs="Times New Roman"/>
                <w:color w:val="000000"/>
                <w:lang w:val="en-GB"/>
              </w:rPr>
              <w:t>DBQueryManager</w:t>
            </w:r>
            <w:proofErr w:type="spellEnd"/>
            <w:r>
              <w:rPr>
                <w:rFonts w:ascii="Calibri" w:eastAsia="Times New Roman" w:hAnsi="Calibri" w:cs="Times New Roman"/>
                <w:color w:val="000000"/>
                <w:lang w:val="en-GB"/>
              </w:rPr>
              <w:t xml:space="preserve"> </w:t>
            </w:r>
          </w:p>
        </w:tc>
      </w:tr>
      <w:tr w:rsidR="0068601E" w14:paraId="74FA32EF" w14:textId="77777777" w:rsidTr="0068601E">
        <w:trPr>
          <w:trHeight w:val="300"/>
        </w:trPr>
        <w:tc>
          <w:tcPr>
            <w:tcW w:w="2580" w:type="dxa"/>
            <w:tcBorders>
              <w:top w:val="nil"/>
              <w:left w:val="nil"/>
              <w:bottom w:val="nil"/>
              <w:right w:val="single" w:sz="4" w:space="0" w:color="auto"/>
            </w:tcBorders>
            <w:noWrap/>
            <w:vAlign w:val="bottom"/>
            <w:hideMark/>
          </w:tcPr>
          <w:p w14:paraId="66E58697"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0E6933F0"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I2 succeeded</w:t>
            </w:r>
          </w:p>
        </w:tc>
      </w:tr>
    </w:tbl>
    <w:p w14:paraId="3D80F63B" w14:textId="77777777" w:rsidR="0068601E" w:rsidRDefault="0068601E" w:rsidP="0068601E">
      <w:pPr>
        <w:pStyle w:val="Paragrafoelenco"/>
        <w:ind w:left="360"/>
        <w:rPr>
          <w:rFonts w:ascii="Times New Roman" w:hAnsi="Times New Roman" w:cs="Times New Roman"/>
          <w:b/>
          <w:color w:val="3366FF"/>
          <w:sz w:val="30"/>
          <w:szCs w:val="30"/>
          <w:lang w:val="en-GB"/>
        </w:rPr>
      </w:pPr>
    </w:p>
    <w:p w14:paraId="17731592"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I7T3</w:t>
      </w:r>
    </w:p>
    <w:p w14:paraId="350F373D" w14:textId="77777777" w:rsidR="0068601E" w:rsidRDefault="0068601E" w:rsidP="0068601E">
      <w:pPr>
        <w:pStyle w:val="Paragrafoelenco"/>
        <w:ind w:left="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58EF9BD7"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23C6F7A7"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23178900"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I7T3</w:t>
            </w:r>
          </w:p>
        </w:tc>
      </w:tr>
      <w:tr w:rsidR="0068601E" w14:paraId="423BC5C4"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7B3A74F2"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0CA5730F"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 xml:space="preserve">Manager Proxy-&gt; </w:t>
            </w:r>
            <w:proofErr w:type="spellStart"/>
            <w:r>
              <w:rPr>
                <w:rFonts w:ascii="Calibri" w:eastAsia="Times New Roman" w:hAnsi="Calibri" w:cs="Times New Roman"/>
                <w:color w:val="000000"/>
                <w:lang w:val="en-GB"/>
              </w:rPr>
              <w:t>DBQuery</w:t>
            </w:r>
            <w:proofErr w:type="spellEnd"/>
            <w:r>
              <w:rPr>
                <w:rFonts w:ascii="Calibri" w:eastAsia="Times New Roman" w:hAnsi="Calibri" w:cs="Times New Roman"/>
                <w:color w:val="000000"/>
                <w:lang w:val="en-GB"/>
              </w:rPr>
              <w:t xml:space="preserve"> Manager</w:t>
            </w:r>
          </w:p>
        </w:tc>
      </w:tr>
      <w:tr w:rsidR="0068601E" w:rsidRPr="002A5199" w14:paraId="2E098544"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0A1EB657"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5745DBAE"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Create typical Manager Proxy input</w:t>
            </w:r>
          </w:p>
        </w:tc>
      </w:tr>
      <w:tr w:rsidR="0068601E" w:rsidRPr="002A5199" w14:paraId="15A858CC"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3E4A607D"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46646CA2"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 xml:space="preserve">Check if the correct functions are called in the </w:t>
            </w:r>
            <w:proofErr w:type="spellStart"/>
            <w:r>
              <w:rPr>
                <w:rFonts w:ascii="Calibri" w:eastAsia="Times New Roman" w:hAnsi="Calibri" w:cs="Times New Roman"/>
                <w:color w:val="000000"/>
                <w:lang w:val="en-GB"/>
              </w:rPr>
              <w:t>DBQuery</w:t>
            </w:r>
            <w:proofErr w:type="spellEnd"/>
            <w:r>
              <w:rPr>
                <w:rFonts w:ascii="Calibri" w:eastAsia="Times New Roman" w:hAnsi="Calibri" w:cs="Times New Roman"/>
                <w:color w:val="000000"/>
                <w:lang w:val="en-GB"/>
              </w:rPr>
              <w:t xml:space="preserve"> Manager </w:t>
            </w:r>
          </w:p>
        </w:tc>
      </w:tr>
      <w:tr w:rsidR="0068601E" w14:paraId="51440896" w14:textId="77777777" w:rsidTr="0068601E">
        <w:trPr>
          <w:trHeight w:val="300"/>
        </w:trPr>
        <w:tc>
          <w:tcPr>
            <w:tcW w:w="2580" w:type="dxa"/>
            <w:tcBorders>
              <w:top w:val="nil"/>
              <w:left w:val="nil"/>
              <w:bottom w:val="nil"/>
              <w:right w:val="single" w:sz="4" w:space="0" w:color="auto"/>
            </w:tcBorders>
            <w:noWrap/>
            <w:vAlign w:val="bottom"/>
            <w:hideMark/>
          </w:tcPr>
          <w:p w14:paraId="76634AB2"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5A357E88"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I6 succeeded</w:t>
            </w:r>
          </w:p>
        </w:tc>
      </w:tr>
    </w:tbl>
    <w:p w14:paraId="3A0A52E3" w14:textId="77777777" w:rsidR="0068601E" w:rsidRDefault="0068601E" w:rsidP="0068601E">
      <w:pPr>
        <w:pStyle w:val="Paragrafoelenco"/>
        <w:ind w:left="360"/>
        <w:rPr>
          <w:rFonts w:ascii="Times New Roman" w:hAnsi="Times New Roman" w:cs="Times New Roman"/>
          <w:b/>
          <w:color w:val="3366FF"/>
          <w:sz w:val="30"/>
          <w:szCs w:val="30"/>
          <w:lang w:val="en-GB"/>
        </w:rPr>
      </w:pPr>
    </w:p>
    <w:p w14:paraId="391A93A0"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I8</w:t>
      </w:r>
    </w:p>
    <w:p w14:paraId="4B9E2DB4" w14:textId="77777777" w:rsidR="0068601E" w:rsidRDefault="0068601E" w:rsidP="0068601E">
      <w:pPr>
        <w:pStyle w:val="Paragrafoelenco"/>
        <w:ind w:left="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5426E689"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0E4C1E4C"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1932FD2A"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I8</w:t>
            </w:r>
          </w:p>
        </w:tc>
      </w:tr>
      <w:tr w:rsidR="0068601E" w14:paraId="7B299F19"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7366EB09"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4E53AD3B" w14:textId="77777777" w:rsidR="0068601E" w:rsidRDefault="0068601E">
            <w:pPr>
              <w:rPr>
                <w:rFonts w:ascii="Calibri" w:eastAsia="Times New Roman" w:hAnsi="Calibri" w:cs="Times New Roman"/>
                <w:color w:val="000000"/>
                <w:lang w:val="en-GB"/>
              </w:rPr>
            </w:pPr>
            <w:proofErr w:type="spellStart"/>
            <w:r>
              <w:rPr>
                <w:rFonts w:ascii="Calibri" w:eastAsia="Times New Roman" w:hAnsi="Calibri" w:cs="Times New Roman"/>
                <w:color w:val="000000"/>
                <w:lang w:val="en-GB"/>
              </w:rPr>
              <w:t>DBQuery</w:t>
            </w:r>
            <w:proofErr w:type="spellEnd"/>
            <w:r>
              <w:rPr>
                <w:rFonts w:ascii="Calibri" w:eastAsia="Times New Roman" w:hAnsi="Calibri" w:cs="Times New Roman"/>
                <w:color w:val="000000"/>
                <w:lang w:val="en-GB"/>
              </w:rPr>
              <w:t xml:space="preserve"> Manager-&gt; Data Model</w:t>
            </w:r>
          </w:p>
        </w:tc>
      </w:tr>
      <w:tr w:rsidR="0068601E" w:rsidRPr="002A5199" w14:paraId="0694B757"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06C98D27"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7D38C970"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 xml:space="preserve">Create typical </w:t>
            </w:r>
            <w:proofErr w:type="spellStart"/>
            <w:r>
              <w:rPr>
                <w:rFonts w:ascii="Calibri" w:eastAsia="Times New Roman" w:hAnsi="Calibri" w:cs="Times New Roman"/>
                <w:color w:val="000000"/>
                <w:lang w:val="en-GB"/>
              </w:rPr>
              <w:t>DBQuery</w:t>
            </w:r>
            <w:proofErr w:type="spellEnd"/>
            <w:r>
              <w:rPr>
                <w:rFonts w:ascii="Calibri" w:eastAsia="Times New Roman" w:hAnsi="Calibri" w:cs="Times New Roman"/>
                <w:color w:val="000000"/>
                <w:lang w:val="en-GB"/>
              </w:rPr>
              <w:t xml:space="preserve"> Manager input</w:t>
            </w:r>
          </w:p>
        </w:tc>
      </w:tr>
      <w:tr w:rsidR="0068601E" w:rsidRPr="002A5199" w14:paraId="16ADE7CE"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124A3C94"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4502C78B"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Check if the correct functions are called in the Data Model</w:t>
            </w:r>
          </w:p>
        </w:tc>
      </w:tr>
      <w:tr w:rsidR="0068601E" w14:paraId="387EFAD5" w14:textId="77777777" w:rsidTr="0068601E">
        <w:trPr>
          <w:trHeight w:val="300"/>
        </w:trPr>
        <w:tc>
          <w:tcPr>
            <w:tcW w:w="2580" w:type="dxa"/>
            <w:tcBorders>
              <w:top w:val="nil"/>
              <w:left w:val="nil"/>
              <w:bottom w:val="nil"/>
              <w:right w:val="single" w:sz="4" w:space="0" w:color="auto"/>
            </w:tcBorders>
            <w:noWrap/>
            <w:vAlign w:val="bottom"/>
            <w:hideMark/>
          </w:tcPr>
          <w:p w14:paraId="28A2882E"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7E4F04FB"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I7 succeeded</w:t>
            </w:r>
          </w:p>
        </w:tc>
      </w:tr>
    </w:tbl>
    <w:p w14:paraId="7A699BB6" w14:textId="77777777" w:rsidR="0068601E" w:rsidRDefault="0068601E" w:rsidP="0068601E">
      <w:pPr>
        <w:pStyle w:val="Paragrafoelenco"/>
        <w:ind w:left="360"/>
        <w:rPr>
          <w:rFonts w:ascii="Times New Roman" w:hAnsi="Times New Roman" w:cs="Times New Roman"/>
          <w:b/>
          <w:color w:val="3366FF"/>
          <w:sz w:val="30"/>
          <w:szCs w:val="30"/>
          <w:lang w:val="en-GB"/>
        </w:rPr>
      </w:pPr>
    </w:p>
    <w:p w14:paraId="40878942" w14:textId="77777777" w:rsidR="0068601E" w:rsidRDefault="0068601E" w:rsidP="0068601E">
      <w:pPr>
        <w:pStyle w:val="Paragrafoelenco"/>
        <w:ind w:left="360"/>
        <w:rPr>
          <w:rFonts w:ascii="Times New Roman" w:hAnsi="Times New Roman" w:cs="Times New Roman"/>
          <w:b/>
          <w:color w:val="3366FF"/>
          <w:sz w:val="30"/>
          <w:szCs w:val="30"/>
          <w:lang w:val="en-GB"/>
        </w:rPr>
      </w:pPr>
    </w:p>
    <w:p w14:paraId="2AA9716F"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CASE I9</w:t>
      </w:r>
    </w:p>
    <w:p w14:paraId="41717B9A" w14:textId="77777777" w:rsidR="0068601E" w:rsidRDefault="0068601E" w:rsidP="0068601E">
      <w:pPr>
        <w:pStyle w:val="Paragrafoelenco"/>
        <w:ind w:left="360"/>
        <w:rPr>
          <w:rFonts w:ascii="Times New Roman" w:hAnsi="Times New Roman" w:cs="Times New Roman"/>
          <w:b/>
          <w:color w:val="3366FF"/>
          <w:sz w:val="30"/>
          <w:szCs w:val="30"/>
          <w:lang w:val="en-GB"/>
        </w:rPr>
      </w:pPr>
    </w:p>
    <w:tbl>
      <w:tblPr>
        <w:tblW w:w="10300" w:type="dxa"/>
        <w:tblInd w:w="55" w:type="dxa"/>
        <w:tblCellMar>
          <w:left w:w="70" w:type="dxa"/>
          <w:right w:w="70" w:type="dxa"/>
        </w:tblCellMar>
        <w:tblLook w:val="04A0" w:firstRow="1" w:lastRow="0" w:firstColumn="1" w:lastColumn="0" w:noHBand="0" w:noVBand="1"/>
      </w:tblPr>
      <w:tblGrid>
        <w:gridCol w:w="2580"/>
        <w:gridCol w:w="7720"/>
      </w:tblGrid>
      <w:tr w:rsidR="0068601E" w14:paraId="013704B9"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399F9957"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case identifier</w:t>
            </w:r>
          </w:p>
        </w:tc>
        <w:tc>
          <w:tcPr>
            <w:tcW w:w="7720" w:type="dxa"/>
            <w:tcBorders>
              <w:top w:val="nil"/>
              <w:left w:val="nil"/>
              <w:bottom w:val="single" w:sz="4" w:space="0" w:color="auto"/>
              <w:right w:val="nil"/>
            </w:tcBorders>
            <w:noWrap/>
            <w:vAlign w:val="bottom"/>
            <w:hideMark/>
          </w:tcPr>
          <w:p w14:paraId="3ACA62A4"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I9</w:t>
            </w:r>
          </w:p>
        </w:tc>
      </w:tr>
      <w:tr w:rsidR="0068601E" w14:paraId="0481BCDC"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36BCEA33"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Test items</w:t>
            </w:r>
          </w:p>
        </w:tc>
        <w:tc>
          <w:tcPr>
            <w:tcW w:w="7720" w:type="dxa"/>
            <w:tcBorders>
              <w:top w:val="nil"/>
              <w:left w:val="nil"/>
              <w:bottom w:val="single" w:sz="4" w:space="0" w:color="auto"/>
              <w:right w:val="nil"/>
            </w:tcBorders>
            <w:noWrap/>
            <w:vAlign w:val="bottom"/>
            <w:hideMark/>
          </w:tcPr>
          <w:p w14:paraId="08717AD4"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Data Model-&gt; DBMS</w:t>
            </w:r>
          </w:p>
        </w:tc>
      </w:tr>
      <w:tr w:rsidR="0068601E" w14:paraId="48819B29"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0036ECFD"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Input specification</w:t>
            </w:r>
          </w:p>
        </w:tc>
        <w:tc>
          <w:tcPr>
            <w:tcW w:w="7720" w:type="dxa"/>
            <w:tcBorders>
              <w:top w:val="nil"/>
              <w:left w:val="nil"/>
              <w:bottom w:val="single" w:sz="4" w:space="0" w:color="auto"/>
              <w:right w:val="nil"/>
            </w:tcBorders>
            <w:noWrap/>
            <w:vAlign w:val="bottom"/>
            <w:hideMark/>
          </w:tcPr>
          <w:p w14:paraId="562E47B4"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Create typical Data Model input</w:t>
            </w:r>
          </w:p>
        </w:tc>
      </w:tr>
      <w:tr w:rsidR="0068601E" w:rsidRPr="002A5199" w14:paraId="608AFD72" w14:textId="77777777" w:rsidTr="0068601E">
        <w:trPr>
          <w:trHeight w:val="300"/>
        </w:trPr>
        <w:tc>
          <w:tcPr>
            <w:tcW w:w="2580" w:type="dxa"/>
            <w:tcBorders>
              <w:top w:val="nil"/>
              <w:left w:val="nil"/>
              <w:bottom w:val="single" w:sz="4" w:space="0" w:color="auto"/>
              <w:right w:val="single" w:sz="4" w:space="0" w:color="auto"/>
            </w:tcBorders>
            <w:noWrap/>
            <w:vAlign w:val="bottom"/>
            <w:hideMark/>
          </w:tcPr>
          <w:p w14:paraId="2F2A42CC"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Output specification</w:t>
            </w:r>
          </w:p>
        </w:tc>
        <w:tc>
          <w:tcPr>
            <w:tcW w:w="7720" w:type="dxa"/>
            <w:tcBorders>
              <w:top w:val="nil"/>
              <w:left w:val="nil"/>
              <w:bottom w:val="single" w:sz="4" w:space="0" w:color="auto"/>
              <w:right w:val="nil"/>
            </w:tcBorders>
            <w:noWrap/>
            <w:vAlign w:val="bottom"/>
            <w:hideMark/>
          </w:tcPr>
          <w:p w14:paraId="035149DB" w14:textId="77777777" w:rsidR="0068601E" w:rsidRDefault="0068601E">
            <w:pPr>
              <w:rPr>
                <w:rFonts w:ascii="Calibri" w:eastAsia="Times New Roman" w:hAnsi="Calibri" w:cs="Times New Roman"/>
                <w:color w:val="000000"/>
                <w:lang w:val="en-GB"/>
              </w:rPr>
            </w:pPr>
            <w:r>
              <w:rPr>
                <w:rFonts w:ascii="Calibri" w:eastAsia="Times New Roman" w:hAnsi="Calibri" w:cs="Times New Roman"/>
                <w:color w:val="000000"/>
                <w:lang w:val="en-GB"/>
              </w:rPr>
              <w:t>Check if the correct functions are called in the DBMS</w:t>
            </w:r>
          </w:p>
        </w:tc>
      </w:tr>
      <w:tr w:rsidR="0068601E" w14:paraId="63844C02" w14:textId="77777777" w:rsidTr="0068601E">
        <w:trPr>
          <w:trHeight w:val="300"/>
        </w:trPr>
        <w:tc>
          <w:tcPr>
            <w:tcW w:w="2580" w:type="dxa"/>
            <w:tcBorders>
              <w:top w:val="nil"/>
              <w:left w:val="nil"/>
              <w:bottom w:val="nil"/>
              <w:right w:val="single" w:sz="4" w:space="0" w:color="auto"/>
            </w:tcBorders>
            <w:noWrap/>
            <w:vAlign w:val="bottom"/>
            <w:hideMark/>
          </w:tcPr>
          <w:p w14:paraId="4F29E2AB"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Environmental needs</w:t>
            </w:r>
          </w:p>
        </w:tc>
        <w:tc>
          <w:tcPr>
            <w:tcW w:w="7720" w:type="dxa"/>
            <w:noWrap/>
            <w:vAlign w:val="bottom"/>
            <w:hideMark/>
          </w:tcPr>
          <w:p w14:paraId="14E9AC51" w14:textId="6D532ACE" w:rsidR="0068601E" w:rsidRDefault="002C3A99">
            <w:pPr>
              <w:rPr>
                <w:rFonts w:ascii="Calibri" w:eastAsia="Times New Roman" w:hAnsi="Calibri" w:cs="Times New Roman"/>
                <w:color w:val="000000"/>
                <w:lang w:val="en-GB"/>
              </w:rPr>
            </w:pPr>
            <w:r>
              <w:rPr>
                <w:rFonts w:ascii="Calibri" w:eastAsia="Times New Roman" w:hAnsi="Calibri" w:cs="Times New Roman"/>
                <w:color w:val="000000"/>
                <w:lang w:val="en-GB"/>
              </w:rPr>
              <w:t>Data Model D</w:t>
            </w:r>
            <w:r w:rsidR="0068601E">
              <w:rPr>
                <w:rFonts w:ascii="Calibri" w:eastAsia="Times New Roman" w:hAnsi="Calibri" w:cs="Times New Roman"/>
                <w:color w:val="000000"/>
                <w:lang w:val="en-GB"/>
              </w:rPr>
              <w:t>river</w:t>
            </w:r>
          </w:p>
        </w:tc>
      </w:tr>
    </w:tbl>
    <w:p w14:paraId="6564C57C" w14:textId="2A9E144D" w:rsidR="0068601E" w:rsidRDefault="0068601E" w:rsidP="0068601E">
      <w:pPr>
        <w:pStyle w:val="Paragrafoelenco"/>
        <w:ind w:left="360"/>
        <w:rPr>
          <w:rFonts w:ascii="Times New Roman" w:hAnsi="Times New Roman" w:cs="Times New Roman"/>
          <w:b/>
          <w:color w:val="3366FF"/>
          <w:sz w:val="30"/>
          <w:szCs w:val="30"/>
          <w:lang w:val="en-GB"/>
        </w:rPr>
      </w:pPr>
    </w:p>
    <w:p w14:paraId="0D7DA45E" w14:textId="77777777" w:rsidR="002C3A99" w:rsidRDefault="002C3A99" w:rsidP="0068601E">
      <w:pPr>
        <w:pStyle w:val="Paragrafoelenco"/>
        <w:ind w:left="360"/>
        <w:rPr>
          <w:rFonts w:ascii="Times New Roman" w:hAnsi="Times New Roman" w:cs="Times New Roman"/>
          <w:b/>
          <w:color w:val="3366FF"/>
          <w:sz w:val="30"/>
          <w:szCs w:val="30"/>
          <w:lang w:val="en-GB"/>
        </w:rPr>
      </w:pPr>
    </w:p>
    <w:p w14:paraId="65F9214D" w14:textId="77777777" w:rsidR="0068601E" w:rsidRPr="0068601E" w:rsidRDefault="0068601E" w:rsidP="0068601E">
      <w:pPr>
        <w:pStyle w:val="Titolo3"/>
        <w:numPr>
          <w:ilvl w:val="1"/>
          <w:numId w:val="4"/>
        </w:numPr>
        <w:spacing w:before="0" w:after="5" w:line="355" w:lineRule="auto"/>
        <w:ind w:left="380" w:right="312" w:hanging="11"/>
        <w:jc w:val="both"/>
        <w:rPr>
          <w:rFonts w:ascii="Times New Roman" w:eastAsia="Cambria" w:hAnsi="Times New Roman" w:cs="Times New Roman"/>
          <w:b/>
          <w:color w:val="5B9BD5"/>
          <w:szCs w:val="22"/>
          <w:lang w:val="en-US"/>
        </w:rPr>
      </w:pPr>
      <w:bookmarkStart w:id="11" w:name="_Toc471582793"/>
      <w:r w:rsidRPr="0068601E">
        <w:rPr>
          <w:rFonts w:ascii="Times New Roman" w:eastAsia="Cambria" w:hAnsi="Times New Roman" w:cs="Times New Roman"/>
          <w:b/>
          <w:color w:val="5B9BD5"/>
          <w:szCs w:val="22"/>
          <w:lang w:val="en-US"/>
        </w:rPr>
        <w:lastRenderedPageBreak/>
        <w:t>TEST PROCEDURES</w:t>
      </w:r>
      <w:bookmarkEnd w:id="11"/>
    </w:p>
    <w:p w14:paraId="217F7F76" w14:textId="77777777" w:rsidR="0068601E" w:rsidRDefault="0068601E" w:rsidP="0068601E">
      <w:pPr>
        <w:ind w:left="360"/>
        <w:rPr>
          <w:rFonts w:ascii="Times New Roman" w:hAnsi="Times New Roman" w:cs="Times New Roman"/>
          <w:b/>
          <w:color w:val="548DD4" w:themeColor="text2" w:themeTint="99"/>
          <w:sz w:val="28"/>
          <w:szCs w:val="28"/>
          <w:lang w:val="en-GB"/>
        </w:rPr>
      </w:pPr>
    </w:p>
    <w:p w14:paraId="33498857"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PROCEDURE TP1</w:t>
      </w:r>
    </w:p>
    <w:p w14:paraId="27004D78" w14:textId="77777777" w:rsidR="0068601E" w:rsidRDefault="0068601E" w:rsidP="0068601E">
      <w:pPr>
        <w:ind w:left="720"/>
        <w:rPr>
          <w:rFonts w:ascii="Times New Roman" w:hAnsi="Times New Roman" w:cs="Times New Roman"/>
          <w:b/>
          <w:color w:val="548DD4" w:themeColor="text2" w:themeTint="99"/>
          <w:sz w:val="28"/>
          <w:szCs w:val="28"/>
          <w:lang w:val="en-GB"/>
        </w:rPr>
      </w:pPr>
    </w:p>
    <w:tbl>
      <w:tblPr>
        <w:tblW w:w="10425" w:type="dxa"/>
        <w:tblInd w:w="-72" w:type="dxa"/>
        <w:tblLayout w:type="fixed"/>
        <w:tblCellMar>
          <w:left w:w="70" w:type="dxa"/>
          <w:right w:w="70" w:type="dxa"/>
        </w:tblCellMar>
        <w:tblLook w:val="04A0" w:firstRow="1" w:lastRow="0" w:firstColumn="1" w:lastColumn="0" w:noHBand="0" w:noVBand="1"/>
      </w:tblPr>
      <w:tblGrid>
        <w:gridCol w:w="2706"/>
        <w:gridCol w:w="7719"/>
      </w:tblGrid>
      <w:tr w:rsidR="0068601E" w14:paraId="34223A4D" w14:textId="77777777" w:rsidTr="0068601E">
        <w:trPr>
          <w:trHeight w:val="404"/>
        </w:trPr>
        <w:tc>
          <w:tcPr>
            <w:tcW w:w="2707" w:type="dxa"/>
            <w:tcBorders>
              <w:top w:val="nil"/>
              <w:left w:val="nil"/>
              <w:bottom w:val="single" w:sz="4" w:space="0" w:color="auto"/>
              <w:right w:val="single" w:sz="4" w:space="0" w:color="auto"/>
            </w:tcBorders>
            <w:noWrap/>
            <w:vAlign w:val="bottom"/>
            <w:hideMark/>
          </w:tcPr>
          <w:p w14:paraId="51A8C298"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procedure identifier</w:t>
            </w:r>
          </w:p>
        </w:tc>
        <w:tc>
          <w:tcPr>
            <w:tcW w:w="7720" w:type="dxa"/>
            <w:tcBorders>
              <w:top w:val="nil"/>
              <w:left w:val="nil"/>
              <w:bottom w:val="single" w:sz="4" w:space="0" w:color="auto"/>
              <w:right w:val="nil"/>
            </w:tcBorders>
            <w:noWrap/>
            <w:vAlign w:val="bottom"/>
            <w:hideMark/>
          </w:tcPr>
          <w:p w14:paraId="523E1E6E" w14:textId="77777777" w:rsidR="0068601E" w:rsidRDefault="0068601E">
            <w:pPr>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TP1</w:t>
            </w:r>
          </w:p>
        </w:tc>
      </w:tr>
      <w:tr w:rsidR="0068601E" w:rsidRPr="002A5199" w14:paraId="2E0D4B0E" w14:textId="77777777" w:rsidTr="0068601E">
        <w:trPr>
          <w:trHeight w:val="2460"/>
        </w:trPr>
        <w:tc>
          <w:tcPr>
            <w:tcW w:w="2707" w:type="dxa"/>
            <w:tcBorders>
              <w:top w:val="nil"/>
              <w:left w:val="nil"/>
              <w:bottom w:val="single" w:sz="4" w:space="0" w:color="auto"/>
              <w:right w:val="single" w:sz="4" w:space="0" w:color="auto"/>
            </w:tcBorders>
            <w:noWrap/>
            <w:vAlign w:val="bottom"/>
          </w:tcPr>
          <w:p w14:paraId="20237BBC"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Purpose</w:t>
            </w:r>
          </w:p>
          <w:p w14:paraId="0C4E9405" w14:textId="77777777" w:rsidR="0068601E" w:rsidRDefault="0068601E">
            <w:pPr>
              <w:rPr>
                <w:rFonts w:ascii="Times New Roman" w:eastAsia="Times New Roman" w:hAnsi="Times New Roman" w:cs="Times New Roman"/>
                <w:b/>
                <w:bCs/>
                <w:color w:val="000000"/>
                <w:lang w:val="en-GB"/>
              </w:rPr>
            </w:pPr>
          </w:p>
          <w:p w14:paraId="3D914A8D" w14:textId="77777777" w:rsidR="0068601E" w:rsidRDefault="0068601E">
            <w:pPr>
              <w:rPr>
                <w:rFonts w:ascii="Times New Roman" w:eastAsia="Times New Roman" w:hAnsi="Times New Roman" w:cs="Times New Roman"/>
                <w:b/>
                <w:bCs/>
                <w:color w:val="000000"/>
                <w:lang w:val="en-GB"/>
              </w:rPr>
            </w:pPr>
          </w:p>
          <w:p w14:paraId="09E5C8AF" w14:textId="77777777" w:rsidR="0068601E" w:rsidRDefault="0068601E">
            <w:pPr>
              <w:rPr>
                <w:rFonts w:ascii="Times New Roman" w:eastAsia="Times New Roman" w:hAnsi="Times New Roman" w:cs="Times New Roman"/>
                <w:b/>
                <w:bCs/>
                <w:color w:val="000000"/>
                <w:lang w:val="en-GB"/>
              </w:rPr>
            </w:pPr>
          </w:p>
          <w:p w14:paraId="4F50A3A9" w14:textId="77777777" w:rsidR="0068601E" w:rsidRDefault="0068601E">
            <w:pPr>
              <w:rPr>
                <w:rFonts w:ascii="Times New Roman" w:eastAsia="Times New Roman" w:hAnsi="Times New Roman" w:cs="Times New Roman"/>
                <w:b/>
                <w:bCs/>
                <w:color w:val="000000"/>
                <w:lang w:val="en-GB"/>
              </w:rPr>
            </w:pPr>
          </w:p>
          <w:p w14:paraId="63A36C2D" w14:textId="77777777" w:rsidR="0068601E" w:rsidRDefault="0068601E">
            <w:pPr>
              <w:rPr>
                <w:rFonts w:ascii="Times New Roman" w:eastAsia="Times New Roman" w:hAnsi="Times New Roman" w:cs="Times New Roman"/>
                <w:b/>
                <w:bCs/>
                <w:color w:val="000000"/>
                <w:lang w:val="en-GB"/>
              </w:rPr>
            </w:pPr>
          </w:p>
          <w:p w14:paraId="0F79D5C3" w14:textId="77777777" w:rsidR="0068601E" w:rsidRDefault="0068601E">
            <w:pPr>
              <w:rPr>
                <w:rFonts w:ascii="Times New Roman" w:eastAsia="Times New Roman" w:hAnsi="Times New Roman" w:cs="Times New Roman"/>
                <w:b/>
                <w:bCs/>
                <w:color w:val="000000"/>
                <w:lang w:val="en-GB"/>
              </w:rPr>
            </w:pPr>
          </w:p>
          <w:p w14:paraId="500A6465" w14:textId="77777777" w:rsidR="0068601E" w:rsidRDefault="0068601E">
            <w:pPr>
              <w:rPr>
                <w:rFonts w:ascii="Times New Roman" w:eastAsia="Times New Roman" w:hAnsi="Times New Roman" w:cs="Times New Roman"/>
                <w:b/>
                <w:bCs/>
                <w:color w:val="000000"/>
                <w:lang w:val="en-GB"/>
              </w:rPr>
            </w:pPr>
          </w:p>
        </w:tc>
        <w:tc>
          <w:tcPr>
            <w:tcW w:w="7720" w:type="dxa"/>
            <w:tcBorders>
              <w:top w:val="nil"/>
              <w:left w:val="nil"/>
              <w:bottom w:val="single" w:sz="4" w:space="0" w:color="auto"/>
              <w:right w:val="nil"/>
            </w:tcBorders>
            <w:noWrap/>
            <w:vAlign w:val="bottom"/>
            <w:hideMark/>
          </w:tcPr>
          <w:p w14:paraId="39BA4644" w14:textId="77777777" w:rsidR="0068601E" w:rsidRDefault="0068601E">
            <w:pPr>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 This test procedure verifies whether the Customer Application:</w:t>
            </w:r>
          </w:p>
          <w:p w14:paraId="3A2674CC"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handle command-line input;</w:t>
            </w:r>
          </w:p>
          <w:p w14:paraId="705B84A2"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handle client input;</w:t>
            </w:r>
          </w:p>
          <w:p w14:paraId="01FC227B"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output the different form to the client;</w:t>
            </w:r>
          </w:p>
          <w:p w14:paraId="40C38440"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proofErr w:type="gramStart"/>
            <w:r>
              <w:rPr>
                <w:rFonts w:ascii="Times New Roman" w:eastAsia="Times New Roman" w:hAnsi="Times New Roman" w:cs="Times New Roman"/>
                <w:color w:val="000000"/>
                <w:lang w:val="en-GB"/>
              </w:rPr>
              <w:t>can</w:t>
            </w:r>
            <w:proofErr w:type="gramEnd"/>
            <w:r>
              <w:rPr>
                <w:rFonts w:ascii="Times New Roman" w:eastAsia="Times New Roman" w:hAnsi="Times New Roman" w:cs="Times New Roman"/>
                <w:color w:val="000000"/>
                <w:lang w:val="en-GB"/>
              </w:rPr>
              <w:t xml:space="preserve"> output requested information to the client;</w:t>
            </w:r>
          </w:p>
          <w:p w14:paraId="2F427D49" w14:textId="77777777" w:rsidR="0054783F" w:rsidRDefault="0054783F" w:rsidP="0054783F">
            <w:pPr>
              <w:pStyle w:val="Paragrafoelenco"/>
              <w:spacing w:after="0" w:line="240" w:lineRule="auto"/>
              <w:rPr>
                <w:rFonts w:ascii="Times New Roman" w:eastAsia="Times New Roman" w:hAnsi="Times New Roman" w:cs="Times New Roman"/>
                <w:color w:val="000000"/>
                <w:lang w:val="en-GB"/>
              </w:rPr>
            </w:pPr>
          </w:p>
          <w:p w14:paraId="27B5749A" w14:textId="77777777" w:rsidR="0068601E" w:rsidRDefault="0068601E">
            <w:pPr>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 xml:space="preserve">It verifies also whether the Call </w:t>
            </w:r>
            <w:proofErr w:type="spellStart"/>
            <w:r>
              <w:rPr>
                <w:rFonts w:ascii="Times New Roman" w:eastAsia="Times New Roman" w:hAnsi="Times New Roman" w:cs="Times New Roman"/>
                <w:color w:val="000000"/>
                <w:lang w:val="en-GB"/>
              </w:rPr>
              <w:t>Center</w:t>
            </w:r>
            <w:proofErr w:type="spellEnd"/>
            <w:r>
              <w:rPr>
                <w:rFonts w:ascii="Times New Roman" w:eastAsia="Times New Roman" w:hAnsi="Times New Roman" w:cs="Times New Roman"/>
                <w:color w:val="000000"/>
                <w:lang w:val="en-GB"/>
              </w:rPr>
              <w:t xml:space="preserve"> Application:</w:t>
            </w:r>
          </w:p>
          <w:p w14:paraId="77471142"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handle command-line input;</w:t>
            </w:r>
          </w:p>
          <w:p w14:paraId="7C6DFE98"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handle operator input;</w:t>
            </w:r>
          </w:p>
          <w:p w14:paraId="208925F3"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proofErr w:type="gramStart"/>
            <w:r>
              <w:rPr>
                <w:rFonts w:ascii="Times New Roman" w:eastAsia="Times New Roman" w:hAnsi="Times New Roman" w:cs="Times New Roman"/>
                <w:color w:val="000000"/>
                <w:lang w:val="en-GB"/>
              </w:rPr>
              <w:t>can</w:t>
            </w:r>
            <w:proofErr w:type="gramEnd"/>
            <w:r>
              <w:rPr>
                <w:rFonts w:ascii="Times New Roman" w:eastAsia="Times New Roman" w:hAnsi="Times New Roman" w:cs="Times New Roman"/>
                <w:color w:val="000000"/>
                <w:lang w:val="en-GB"/>
              </w:rPr>
              <w:t xml:space="preserve"> output the requested information to the operator;</w:t>
            </w:r>
          </w:p>
          <w:p w14:paraId="48819BCA" w14:textId="77777777" w:rsidR="0054783F" w:rsidRDefault="0054783F" w:rsidP="0054783F">
            <w:pPr>
              <w:pStyle w:val="Paragrafoelenco"/>
              <w:spacing w:after="0" w:line="240" w:lineRule="auto"/>
              <w:rPr>
                <w:rFonts w:ascii="Times New Roman" w:eastAsia="Times New Roman" w:hAnsi="Times New Roman" w:cs="Times New Roman"/>
                <w:color w:val="000000"/>
                <w:lang w:val="en-GB"/>
              </w:rPr>
            </w:pPr>
          </w:p>
          <w:p w14:paraId="22CD0388" w14:textId="77777777" w:rsidR="0054783F" w:rsidRDefault="0054783F" w:rsidP="0054783F">
            <w:pPr>
              <w:pStyle w:val="Paragrafoelenco"/>
              <w:spacing w:after="0" w:line="240" w:lineRule="auto"/>
              <w:rPr>
                <w:rFonts w:ascii="Times New Roman" w:eastAsia="Times New Roman" w:hAnsi="Times New Roman" w:cs="Times New Roman"/>
                <w:color w:val="000000"/>
                <w:lang w:val="en-GB"/>
              </w:rPr>
            </w:pPr>
          </w:p>
        </w:tc>
      </w:tr>
      <w:tr w:rsidR="0068601E" w14:paraId="25FFFB5E" w14:textId="77777777" w:rsidTr="0068601E">
        <w:trPr>
          <w:trHeight w:val="300"/>
        </w:trPr>
        <w:tc>
          <w:tcPr>
            <w:tcW w:w="2707" w:type="dxa"/>
            <w:tcBorders>
              <w:top w:val="nil"/>
              <w:left w:val="nil"/>
              <w:bottom w:val="nil"/>
              <w:right w:val="single" w:sz="4" w:space="0" w:color="auto"/>
            </w:tcBorders>
            <w:noWrap/>
            <w:vAlign w:val="bottom"/>
            <w:hideMark/>
          </w:tcPr>
          <w:p w14:paraId="4F0518F9"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Procedure Step</w:t>
            </w:r>
          </w:p>
        </w:tc>
        <w:tc>
          <w:tcPr>
            <w:tcW w:w="7720" w:type="dxa"/>
            <w:noWrap/>
            <w:vAlign w:val="bottom"/>
            <w:hideMark/>
          </w:tcPr>
          <w:p w14:paraId="119BEDD7" w14:textId="77777777" w:rsidR="0068601E" w:rsidRDefault="0068601E">
            <w:pPr>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 Execute I2 after I1</w:t>
            </w:r>
          </w:p>
        </w:tc>
      </w:tr>
    </w:tbl>
    <w:p w14:paraId="685B09B5" w14:textId="77777777" w:rsidR="0068601E" w:rsidRDefault="0068601E" w:rsidP="0068601E">
      <w:pPr>
        <w:ind w:left="720"/>
        <w:rPr>
          <w:rFonts w:ascii="Times New Roman" w:hAnsi="Times New Roman" w:cs="Times New Roman"/>
          <w:b/>
          <w:color w:val="548DD4" w:themeColor="text2" w:themeTint="99"/>
          <w:sz w:val="28"/>
          <w:szCs w:val="28"/>
          <w:lang w:val="en-GB"/>
        </w:rPr>
      </w:pPr>
    </w:p>
    <w:p w14:paraId="07904650"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PROCEDURE TP2</w:t>
      </w:r>
    </w:p>
    <w:p w14:paraId="44E63192" w14:textId="77777777" w:rsidR="0068601E" w:rsidRDefault="0068601E" w:rsidP="0068601E">
      <w:pPr>
        <w:pStyle w:val="Paragrafoelenco"/>
        <w:ind w:left="1224"/>
        <w:rPr>
          <w:rFonts w:ascii="Times New Roman" w:hAnsi="Times New Roman" w:cs="Times New Roman"/>
          <w:b/>
          <w:color w:val="548DD4" w:themeColor="text2" w:themeTint="99"/>
          <w:sz w:val="28"/>
          <w:szCs w:val="28"/>
          <w:lang w:val="en-GB"/>
        </w:rPr>
      </w:pPr>
    </w:p>
    <w:tbl>
      <w:tblPr>
        <w:tblW w:w="10425" w:type="dxa"/>
        <w:tblInd w:w="-72" w:type="dxa"/>
        <w:tblLayout w:type="fixed"/>
        <w:tblCellMar>
          <w:left w:w="70" w:type="dxa"/>
          <w:right w:w="70" w:type="dxa"/>
        </w:tblCellMar>
        <w:tblLook w:val="04A0" w:firstRow="1" w:lastRow="0" w:firstColumn="1" w:lastColumn="0" w:noHBand="0" w:noVBand="1"/>
      </w:tblPr>
      <w:tblGrid>
        <w:gridCol w:w="2706"/>
        <w:gridCol w:w="7719"/>
      </w:tblGrid>
      <w:tr w:rsidR="0068601E" w14:paraId="5FFD37CC" w14:textId="77777777" w:rsidTr="0068601E">
        <w:trPr>
          <w:trHeight w:val="404"/>
        </w:trPr>
        <w:tc>
          <w:tcPr>
            <w:tcW w:w="2707" w:type="dxa"/>
            <w:tcBorders>
              <w:top w:val="nil"/>
              <w:left w:val="nil"/>
              <w:bottom w:val="single" w:sz="4" w:space="0" w:color="auto"/>
              <w:right w:val="single" w:sz="4" w:space="0" w:color="auto"/>
            </w:tcBorders>
            <w:noWrap/>
            <w:vAlign w:val="bottom"/>
            <w:hideMark/>
          </w:tcPr>
          <w:p w14:paraId="4E0884F5"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procedure identifier</w:t>
            </w:r>
          </w:p>
        </w:tc>
        <w:tc>
          <w:tcPr>
            <w:tcW w:w="7720" w:type="dxa"/>
            <w:tcBorders>
              <w:top w:val="nil"/>
              <w:left w:val="nil"/>
              <w:bottom w:val="single" w:sz="4" w:space="0" w:color="auto"/>
              <w:right w:val="nil"/>
            </w:tcBorders>
            <w:noWrap/>
            <w:vAlign w:val="bottom"/>
            <w:hideMark/>
          </w:tcPr>
          <w:p w14:paraId="37E17974" w14:textId="77777777" w:rsidR="0068601E" w:rsidRDefault="0068601E">
            <w:pPr>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TP2</w:t>
            </w:r>
          </w:p>
        </w:tc>
      </w:tr>
      <w:tr w:rsidR="0068601E" w:rsidRPr="002A5199" w14:paraId="28269955" w14:textId="77777777" w:rsidTr="0068601E">
        <w:trPr>
          <w:trHeight w:val="1404"/>
        </w:trPr>
        <w:tc>
          <w:tcPr>
            <w:tcW w:w="2707" w:type="dxa"/>
            <w:tcBorders>
              <w:top w:val="nil"/>
              <w:left w:val="nil"/>
              <w:bottom w:val="single" w:sz="4" w:space="0" w:color="auto"/>
              <w:right w:val="single" w:sz="4" w:space="0" w:color="auto"/>
            </w:tcBorders>
            <w:noWrap/>
            <w:vAlign w:val="bottom"/>
          </w:tcPr>
          <w:p w14:paraId="10527317"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Purpose</w:t>
            </w:r>
          </w:p>
          <w:p w14:paraId="4615F500" w14:textId="77777777" w:rsidR="0068601E" w:rsidRDefault="0068601E">
            <w:pPr>
              <w:rPr>
                <w:rFonts w:ascii="Times New Roman" w:eastAsia="Times New Roman" w:hAnsi="Times New Roman" w:cs="Times New Roman"/>
                <w:b/>
                <w:bCs/>
                <w:color w:val="000000"/>
                <w:lang w:val="en-GB"/>
              </w:rPr>
            </w:pPr>
          </w:p>
          <w:p w14:paraId="5364CAF4" w14:textId="77777777" w:rsidR="0068601E" w:rsidRDefault="0068601E">
            <w:pPr>
              <w:rPr>
                <w:rFonts w:ascii="Times New Roman" w:eastAsia="Times New Roman" w:hAnsi="Times New Roman" w:cs="Times New Roman"/>
                <w:b/>
                <w:bCs/>
                <w:color w:val="000000"/>
                <w:lang w:val="en-GB"/>
              </w:rPr>
            </w:pPr>
          </w:p>
          <w:p w14:paraId="5CCAD731" w14:textId="77777777" w:rsidR="0068601E" w:rsidRDefault="0068601E">
            <w:pPr>
              <w:rPr>
                <w:rFonts w:ascii="Times New Roman" w:eastAsia="Times New Roman" w:hAnsi="Times New Roman" w:cs="Times New Roman"/>
                <w:b/>
                <w:bCs/>
                <w:color w:val="000000"/>
                <w:lang w:val="en-GB"/>
              </w:rPr>
            </w:pPr>
          </w:p>
          <w:p w14:paraId="6CAE69DC" w14:textId="77777777" w:rsidR="0068601E" w:rsidRDefault="0068601E">
            <w:pPr>
              <w:rPr>
                <w:rFonts w:ascii="Times New Roman" w:eastAsia="Times New Roman" w:hAnsi="Times New Roman" w:cs="Times New Roman"/>
                <w:b/>
                <w:bCs/>
                <w:color w:val="000000"/>
                <w:lang w:val="en-GB"/>
              </w:rPr>
            </w:pPr>
          </w:p>
          <w:p w14:paraId="7A200ECF" w14:textId="77777777" w:rsidR="0068601E" w:rsidRDefault="0068601E">
            <w:pPr>
              <w:rPr>
                <w:rFonts w:ascii="Times New Roman" w:eastAsia="Times New Roman" w:hAnsi="Times New Roman" w:cs="Times New Roman"/>
                <w:b/>
                <w:bCs/>
                <w:color w:val="000000"/>
                <w:lang w:val="en-GB"/>
              </w:rPr>
            </w:pPr>
          </w:p>
          <w:p w14:paraId="3AE51F00" w14:textId="77777777" w:rsidR="0068601E" w:rsidRDefault="0068601E">
            <w:pPr>
              <w:rPr>
                <w:rFonts w:ascii="Times New Roman" w:eastAsia="Times New Roman" w:hAnsi="Times New Roman" w:cs="Times New Roman"/>
                <w:b/>
                <w:bCs/>
                <w:color w:val="000000"/>
                <w:lang w:val="en-GB"/>
              </w:rPr>
            </w:pPr>
          </w:p>
          <w:p w14:paraId="02E309F6" w14:textId="77777777" w:rsidR="0068601E" w:rsidRDefault="0068601E">
            <w:pPr>
              <w:rPr>
                <w:rFonts w:ascii="Times New Roman" w:eastAsia="Times New Roman" w:hAnsi="Times New Roman" w:cs="Times New Roman"/>
                <w:b/>
                <w:bCs/>
                <w:color w:val="000000"/>
                <w:lang w:val="en-GB"/>
              </w:rPr>
            </w:pPr>
          </w:p>
        </w:tc>
        <w:tc>
          <w:tcPr>
            <w:tcW w:w="7720" w:type="dxa"/>
            <w:tcBorders>
              <w:top w:val="nil"/>
              <w:left w:val="nil"/>
              <w:bottom w:val="single" w:sz="4" w:space="0" w:color="auto"/>
              <w:right w:val="nil"/>
            </w:tcBorders>
            <w:noWrap/>
            <w:vAlign w:val="bottom"/>
          </w:tcPr>
          <w:p w14:paraId="5B01D65E" w14:textId="77777777" w:rsidR="0068601E" w:rsidRDefault="0068601E">
            <w:pPr>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 This test procedure verifies whether the Car Application:</w:t>
            </w:r>
          </w:p>
          <w:p w14:paraId="7089B03C"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handle car input;</w:t>
            </w:r>
          </w:p>
          <w:p w14:paraId="6D3AE7B4"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handle Server input;</w:t>
            </w:r>
          </w:p>
          <w:p w14:paraId="07D7D29D"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output information to the Car Proxy;</w:t>
            </w:r>
          </w:p>
          <w:p w14:paraId="7DB78C00" w14:textId="77777777" w:rsidR="0068601E" w:rsidRDefault="0068601E">
            <w:pPr>
              <w:pStyle w:val="Paragrafoelenco"/>
              <w:rPr>
                <w:rFonts w:ascii="Times New Roman" w:eastAsia="Times New Roman" w:hAnsi="Times New Roman" w:cs="Times New Roman"/>
                <w:color w:val="000000"/>
                <w:lang w:val="en-GB"/>
              </w:rPr>
            </w:pPr>
          </w:p>
          <w:p w14:paraId="0582DA55" w14:textId="77777777" w:rsidR="0068601E" w:rsidRDefault="0068601E">
            <w:pPr>
              <w:ind w:left="360"/>
              <w:rPr>
                <w:rFonts w:ascii="Times New Roman" w:eastAsia="Times New Roman" w:hAnsi="Times New Roman" w:cs="Times New Roman"/>
                <w:color w:val="000000"/>
                <w:lang w:val="en-GB"/>
              </w:rPr>
            </w:pPr>
          </w:p>
          <w:p w14:paraId="07FEABF3" w14:textId="77777777" w:rsidR="0068601E" w:rsidRDefault="0068601E">
            <w:pPr>
              <w:ind w:left="360"/>
              <w:rPr>
                <w:rFonts w:ascii="Times New Roman" w:eastAsia="Times New Roman" w:hAnsi="Times New Roman" w:cs="Times New Roman"/>
                <w:color w:val="000000"/>
                <w:lang w:val="en-GB"/>
              </w:rPr>
            </w:pPr>
          </w:p>
          <w:p w14:paraId="50173E2D" w14:textId="77777777" w:rsidR="0068601E" w:rsidRDefault="0068601E">
            <w:pPr>
              <w:ind w:left="360"/>
              <w:rPr>
                <w:rFonts w:ascii="Times New Roman" w:eastAsia="Times New Roman" w:hAnsi="Times New Roman" w:cs="Times New Roman"/>
                <w:color w:val="000000"/>
                <w:lang w:val="en-GB"/>
              </w:rPr>
            </w:pPr>
          </w:p>
          <w:p w14:paraId="26B92754" w14:textId="77777777" w:rsidR="0068601E" w:rsidRDefault="0068601E" w:rsidP="002C3A99">
            <w:pPr>
              <w:rPr>
                <w:rFonts w:ascii="Times New Roman" w:eastAsia="Times New Roman" w:hAnsi="Times New Roman" w:cs="Times New Roman"/>
                <w:color w:val="000000"/>
                <w:lang w:val="en-GB"/>
              </w:rPr>
            </w:pPr>
          </w:p>
        </w:tc>
      </w:tr>
      <w:tr w:rsidR="0068601E" w14:paraId="3F41E70E" w14:textId="77777777" w:rsidTr="0068601E">
        <w:trPr>
          <w:trHeight w:val="182"/>
        </w:trPr>
        <w:tc>
          <w:tcPr>
            <w:tcW w:w="2707" w:type="dxa"/>
            <w:tcBorders>
              <w:top w:val="nil"/>
              <w:left w:val="nil"/>
              <w:bottom w:val="nil"/>
              <w:right w:val="single" w:sz="4" w:space="0" w:color="auto"/>
            </w:tcBorders>
            <w:noWrap/>
            <w:vAlign w:val="bottom"/>
            <w:hideMark/>
          </w:tcPr>
          <w:p w14:paraId="6BD52738"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Procedure Step</w:t>
            </w:r>
          </w:p>
        </w:tc>
        <w:tc>
          <w:tcPr>
            <w:tcW w:w="7720" w:type="dxa"/>
            <w:noWrap/>
            <w:vAlign w:val="bottom"/>
            <w:hideMark/>
          </w:tcPr>
          <w:p w14:paraId="6B4E8B46" w14:textId="77777777" w:rsidR="0068601E" w:rsidRDefault="0068601E">
            <w:pPr>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 Execute I3</w:t>
            </w:r>
          </w:p>
        </w:tc>
      </w:tr>
    </w:tbl>
    <w:p w14:paraId="5E49C9D8" w14:textId="2E7C2B9B" w:rsidR="0068601E" w:rsidRDefault="0068601E" w:rsidP="0068601E">
      <w:pPr>
        <w:rPr>
          <w:rFonts w:ascii="Times New Roman" w:hAnsi="Times New Roman" w:cs="Times New Roman"/>
          <w:b/>
          <w:color w:val="548DD4" w:themeColor="text2" w:themeTint="99"/>
          <w:sz w:val="28"/>
          <w:szCs w:val="28"/>
          <w:lang w:val="en-GB"/>
        </w:rPr>
      </w:pPr>
    </w:p>
    <w:p w14:paraId="6CA1B060" w14:textId="11F83DA7" w:rsidR="0068601E" w:rsidRDefault="0068601E" w:rsidP="0068601E">
      <w:pPr>
        <w:rPr>
          <w:rFonts w:ascii="Times New Roman" w:hAnsi="Times New Roman" w:cs="Times New Roman"/>
          <w:b/>
          <w:color w:val="548DD4" w:themeColor="text2" w:themeTint="99"/>
          <w:sz w:val="28"/>
          <w:szCs w:val="28"/>
          <w:lang w:val="en-GB"/>
        </w:rPr>
      </w:pPr>
    </w:p>
    <w:p w14:paraId="7B61DCFF" w14:textId="74681EB7" w:rsidR="0068601E" w:rsidRDefault="0068601E" w:rsidP="0068601E">
      <w:pPr>
        <w:rPr>
          <w:rFonts w:ascii="Times New Roman" w:hAnsi="Times New Roman" w:cs="Times New Roman"/>
          <w:b/>
          <w:color w:val="548DD4" w:themeColor="text2" w:themeTint="99"/>
          <w:sz w:val="28"/>
          <w:szCs w:val="28"/>
          <w:lang w:val="en-GB"/>
        </w:rPr>
      </w:pPr>
    </w:p>
    <w:p w14:paraId="596F4AE4" w14:textId="1D98E2C6" w:rsidR="0068601E" w:rsidRDefault="0068601E" w:rsidP="0068601E">
      <w:pPr>
        <w:rPr>
          <w:rFonts w:ascii="Times New Roman" w:hAnsi="Times New Roman" w:cs="Times New Roman"/>
          <w:b/>
          <w:color w:val="548DD4" w:themeColor="text2" w:themeTint="99"/>
          <w:sz w:val="28"/>
          <w:szCs w:val="28"/>
          <w:lang w:val="en-GB"/>
        </w:rPr>
      </w:pPr>
    </w:p>
    <w:p w14:paraId="0D408685" w14:textId="77777777" w:rsidR="0068601E" w:rsidRDefault="0068601E" w:rsidP="0068601E">
      <w:pPr>
        <w:rPr>
          <w:rFonts w:ascii="Times New Roman" w:hAnsi="Times New Roman" w:cs="Times New Roman"/>
          <w:b/>
          <w:color w:val="548DD4" w:themeColor="text2" w:themeTint="99"/>
          <w:sz w:val="28"/>
          <w:szCs w:val="28"/>
          <w:lang w:val="en-GB"/>
        </w:rPr>
      </w:pPr>
    </w:p>
    <w:p w14:paraId="4FD1416E"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PROCEDURE TP3</w:t>
      </w:r>
    </w:p>
    <w:p w14:paraId="29C7EA43" w14:textId="77777777" w:rsidR="0068601E" w:rsidRDefault="0068601E" w:rsidP="0068601E">
      <w:pPr>
        <w:pStyle w:val="Paragrafoelenco"/>
        <w:ind w:left="1224"/>
        <w:rPr>
          <w:rFonts w:ascii="Times New Roman" w:hAnsi="Times New Roman" w:cs="Times New Roman"/>
          <w:b/>
          <w:color w:val="548DD4" w:themeColor="text2" w:themeTint="99"/>
          <w:sz w:val="28"/>
          <w:szCs w:val="28"/>
          <w:lang w:val="en-GB"/>
        </w:rPr>
      </w:pPr>
    </w:p>
    <w:tbl>
      <w:tblPr>
        <w:tblW w:w="10425" w:type="dxa"/>
        <w:tblInd w:w="-72" w:type="dxa"/>
        <w:tblLayout w:type="fixed"/>
        <w:tblCellMar>
          <w:left w:w="70" w:type="dxa"/>
          <w:right w:w="70" w:type="dxa"/>
        </w:tblCellMar>
        <w:tblLook w:val="04A0" w:firstRow="1" w:lastRow="0" w:firstColumn="1" w:lastColumn="0" w:noHBand="0" w:noVBand="1"/>
      </w:tblPr>
      <w:tblGrid>
        <w:gridCol w:w="2706"/>
        <w:gridCol w:w="7719"/>
      </w:tblGrid>
      <w:tr w:rsidR="0068601E" w14:paraId="1FC06A91" w14:textId="77777777" w:rsidTr="0068601E">
        <w:trPr>
          <w:trHeight w:val="404"/>
        </w:trPr>
        <w:tc>
          <w:tcPr>
            <w:tcW w:w="2707" w:type="dxa"/>
            <w:tcBorders>
              <w:top w:val="nil"/>
              <w:left w:val="nil"/>
              <w:bottom w:val="single" w:sz="4" w:space="0" w:color="auto"/>
              <w:right w:val="single" w:sz="4" w:space="0" w:color="auto"/>
            </w:tcBorders>
            <w:noWrap/>
            <w:vAlign w:val="bottom"/>
            <w:hideMark/>
          </w:tcPr>
          <w:p w14:paraId="7572C2E2"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procedure identifier</w:t>
            </w:r>
          </w:p>
        </w:tc>
        <w:tc>
          <w:tcPr>
            <w:tcW w:w="7720" w:type="dxa"/>
            <w:tcBorders>
              <w:top w:val="nil"/>
              <w:left w:val="nil"/>
              <w:bottom w:val="single" w:sz="4" w:space="0" w:color="auto"/>
              <w:right w:val="nil"/>
            </w:tcBorders>
            <w:noWrap/>
            <w:vAlign w:val="bottom"/>
            <w:hideMark/>
          </w:tcPr>
          <w:p w14:paraId="4EAB614B" w14:textId="77777777" w:rsidR="0068601E" w:rsidRDefault="0068601E">
            <w:pPr>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TP3</w:t>
            </w:r>
          </w:p>
        </w:tc>
      </w:tr>
      <w:tr w:rsidR="0068601E" w:rsidRPr="002A5199" w14:paraId="26237BAC" w14:textId="77777777" w:rsidTr="0068601E">
        <w:trPr>
          <w:trHeight w:val="2460"/>
        </w:trPr>
        <w:tc>
          <w:tcPr>
            <w:tcW w:w="2707" w:type="dxa"/>
            <w:tcBorders>
              <w:top w:val="nil"/>
              <w:left w:val="nil"/>
              <w:bottom w:val="single" w:sz="4" w:space="0" w:color="auto"/>
              <w:right w:val="single" w:sz="4" w:space="0" w:color="auto"/>
            </w:tcBorders>
            <w:noWrap/>
            <w:vAlign w:val="bottom"/>
          </w:tcPr>
          <w:p w14:paraId="33C4FADE"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Purpose</w:t>
            </w:r>
          </w:p>
          <w:p w14:paraId="26D8E759" w14:textId="77777777" w:rsidR="0068601E" w:rsidRDefault="0068601E">
            <w:pPr>
              <w:rPr>
                <w:rFonts w:ascii="Times New Roman" w:eastAsia="Times New Roman" w:hAnsi="Times New Roman" w:cs="Times New Roman"/>
                <w:b/>
                <w:bCs/>
                <w:color w:val="000000"/>
                <w:lang w:val="en-GB"/>
              </w:rPr>
            </w:pPr>
          </w:p>
          <w:p w14:paraId="6A300CDC" w14:textId="77777777" w:rsidR="0068601E" w:rsidRDefault="0068601E">
            <w:pPr>
              <w:rPr>
                <w:rFonts w:ascii="Times New Roman" w:eastAsia="Times New Roman" w:hAnsi="Times New Roman" w:cs="Times New Roman"/>
                <w:b/>
                <w:bCs/>
                <w:color w:val="000000"/>
                <w:lang w:val="en-GB"/>
              </w:rPr>
            </w:pPr>
          </w:p>
          <w:p w14:paraId="506A315B" w14:textId="77777777" w:rsidR="0068601E" w:rsidRDefault="0068601E">
            <w:pPr>
              <w:rPr>
                <w:rFonts w:ascii="Times New Roman" w:eastAsia="Times New Roman" w:hAnsi="Times New Roman" w:cs="Times New Roman"/>
                <w:b/>
                <w:bCs/>
                <w:color w:val="000000"/>
                <w:lang w:val="en-GB"/>
              </w:rPr>
            </w:pPr>
          </w:p>
          <w:p w14:paraId="14F45D4F" w14:textId="77777777" w:rsidR="0068601E" w:rsidRDefault="0068601E">
            <w:pPr>
              <w:rPr>
                <w:rFonts w:ascii="Times New Roman" w:eastAsia="Times New Roman" w:hAnsi="Times New Roman" w:cs="Times New Roman"/>
                <w:b/>
                <w:bCs/>
                <w:color w:val="000000"/>
                <w:lang w:val="en-GB"/>
              </w:rPr>
            </w:pPr>
          </w:p>
          <w:p w14:paraId="7DAC4CBA" w14:textId="77777777" w:rsidR="0068601E" w:rsidRDefault="0068601E">
            <w:pPr>
              <w:rPr>
                <w:rFonts w:ascii="Times New Roman" w:eastAsia="Times New Roman" w:hAnsi="Times New Roman" w:cs="Times New Roman"/>
                <w:b/>
                <w:bCs/>
                <w:color w:val="000000"/>
                <w:lang w:val="en-GB"/>
              </w:rPr>
            </w:pPr>
          </w:p>
          <w:p w14:paraId="56088224" w14:textId="77777777" w:rsidR="0068601E" w:rsidRDefault="0068601E">
            <w:pPr>
              <w:rPr>
                <w:rFonts w:ascii="Times New Roman" w:eastAsia="Times New Roman" w:hAnsi="Times New Roman" w:cs="Times New Roman"/>
                <w:b/>
                <w:bCs/>
                <w:color w:val="000000"/>
                <w:lang w:val="en-GB"/>
              </w:rPr>
            </w:pPr>
          </w:p>
          <w:p w14:paraId="1F75819C" w14:textId="77777777" w:rsidR="0068601E" w:rsidRDefault="0068601E">
            <w:pPr>
              <w:rPr>
                <w:rFonts w:ascii="Times New Roman" w:eastAsia="Times New Roman" w:hAnsi="Times New Roman" w:cs="Times New Roman"/>
                <w:b/>
                <w:bCs/>
                <w:color w:val="000000"/>
                <w:lang w:val="en-GB"/>
              </w:rPr>
            </w:pPr>
          </w:p>
        </w:tc>
        <w:tc>
          <w:tcPr>
            <w:tcW w:w="7720" w:type="dxa"/>
            <w:tcBorders>
              <w:top w:val="nil"/>
              <w:left w:val="nil"/>
              <w:bottom w:val="single" w:sz="4" w:space="0" w:color="auto"/>
              <w:right w:val="nil"/>
            </w:tcBorders>
            <w:noWrap/>
            <w:vAlign w:val="bottom"/>
          </w:tcPr>
          <w:p w14:paraId="79FA120A" w14:textId="77777777" w:rsidR="0068601E" w:rsidRDefault="0068601E">
            <w:pPr>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 xml:space="preserve"> This test procedure verifies whether the </w:t>
            </w:r>
            <w:proofErr w:type="spellStart"/>
            <w:r>
              <w:rPr>
                <w:rFonts w:ascii="Times New Roman" w:eastAsia="Times New Roman" w:hAnsi="Times New Roman" w:cs="Times New Roman"/>
                <w:color w:val="000000"/>
                <w:lang w:val="en-GB"/>
              </w:rPr>
              <w:t>ManagerApplication</w:t>
            </w:r>
            <w:proofErr w:type="spellEnd"/>
            <w:r>
              <w:rPr>
                <w:rFonts w:ascii="Times New Roman" w:eastAsia="Times New Roman" w:hAnsi="Times New Roman" w:cs="Times New Roman"/>
                <w:color w:val="000000"/>
                <w:lang w:val="en-GB"/>
              </w:rPr>
              <w:t>:</w:t>
            </w:r>
          </w:p>
          <w:p w14:paraId="0992F7B5"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handle command-line input;</w:t>
            </w:r>
          </w:p>
          <w:p w14:paraId="663587C9"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handle Server input;</w:t>
            </w:r>
          </w:p>
          <w:p w14:paraId="2EA70A3B"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output requested information to the Manager Proxy;</w:t>
            </w:r>
          </w:p>
          <w:p w14:paraId="5940359A" w14:textId="77777777" w:rsidR="0068601E" w:rsidRDefault="0068601E">
            <w:pPr>
              <w:pStyle w:val="Paragrafoelenco"/>
              <w:rPr>
                <w:rFonts w:ascii="Times New Roman" w:eastAsia="Times New Roman" w:hAnsi="Times New Roman" w:cs="Times New Roman"/>
                <w:color w:val="000000"/>
                <w:lang w:val="en-GB"/>
              </w:rPr>
            </w:pPr>
          </w:p>
          <w:p w14:paraId="0F552951" w14:textId="77777777" w:rsidR="0068601E" w:rsidRDefault="0068601E">
            <w:pPr>
              <w:pStyle w:val="Paragrafoelenco"/>
              <w:rPr>
                <w:rFonts w:ascii="Times New Roman" w:eastAsia="Times New Roman" w:hAnsi="Times New Roman" w:cs="Times New Roman"/>
                <w:color w:val="000000"/>
                <w:lang w:val="en-GB"/>
              </w:rPr>
            </w:pPr>
          </w:p>
          <w:p w14:paraId="739D7717" w14:textId="77777777" w:rsidR="0054783F" w:rsidRDefault="0054783F">
            <w:pPr>
              <w:pStyle w:val="Paragrafoelenco"/>
              <w:rPr>
                <w:rFonts w:ascii="Times New Roman" w:eastAsia="Times New Roman" w:hAnsi="Times New Roman" w:cs="Times New Roman"/>
                <w:color w:val="000000"/>
                <w:lang w:val="en-GB"/>
              </w:rPr>
            </w:pPr>
          </w:p>
          <w:p w14:paraId="7AEE97AD" w14:textId="77777777" w:rsidR="0054783F" w:rsidRDefault="0054783F">
            <w:pPr>
              <w:pStyle w:val="Paragrafoelenco"/>
              <w:rPr>
                <w:rFonts w:ascii="Times New Roman" w:eastAsia="Times New Roman" w:hAnsi="Times New Roman" w:cs="Times New Roman"/>
                <w:color w:val="000000"/>
                <w:lang w:val="en-GB"/>
              </w:rPr>
            </w:pPr>
          </w:p>
          <w:p w14:paraId="2E3DBE76" w14:textId="77777777" w:rsidR="0054783F" w:rsidRDefault="0054783F">
            <w:pPr>
              <w:pStyle w:val="Paragrafoelenco"/>
              <w:rPr>
                <w:rFonts w:ascii="Times New Roman" w:eastAsia="Times New Roman" w:hAnsi="Times New Roman" w:cs="Times New Roman"/>
                <w:color w:val="000000"/>
                <w:lang w:val="en-GB"/>
              </w:rPr>
            </w:pPr>
          </w:p>
          <w:p w14:paraId="11C07D07" w14:textId="77777777" w:rsidR="0054783F" w:rsidRDefault="0054783F">
            <w:pPr>
              <w:pStyle w:val="Paragrafoelenco"/>
              <w:rPr>
                <w:rFonts w:ascii="Times New Roman" w:eastAsia="Times New Roman" w:hAnsi="Times New Roman" w:cs="Times New Roman"/>
                <w:color w:val="000000"/>
                <w:lang w:val="en-GB"/>
              </w:rPr>
            </w:pPr>
          </w:p>
          <w:p w14:paraId="511ED022" w14:textId="77777777" w:rsidR="0068601E" w:rsidRDefault="0068601E">
            <w:pPr>
              <w:pStyle w:val="Paragrafoelenco"/>
              <w:rPr>
                <w:rFonts w:ascii="Times New Roman" w:eastAsia="Times New Roman" w:hAnsi="Times New Roman" w:cs="Times New Roman"/>
                <w:color w:val="000000"/>
                <w:lang w:val="en-GB"/>
              </w:rPr>
            </w:pPr>
          </w:p>
        </w:tc>
      </w:tr>
      <w:tr w:rsidR="0068601E" w:rsidRPr="002A5199" w14:paraId="4E08CCEA" w14:textId="77777777" w:rsidTr="0068601E">
        <w:trPr>
          <w:trHeight w:val="300"/>
        </w:trPr>
        <w:tc>
          <w:tcPr>
            <w:tcW w:w="2707" w:type="dxa"/>
            <w:tcBorders>
              <w:top w:val="nil"/>
              <w:left w:val="nil"/>
              <w:bottom w:val="nil"/>
              <w:right w:val="single" w:sz="4" w:space="0" w:color="auto"/>
            </w:tcBorders>
            <w:noWrap/>
            <w:vAlign w:val="bottom"/>
            <w:hideMark/>
          </w:tcPr>
          <w:p w14:paraId="3A4C4EBA"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Procedure Step</w:t>
            </w:r>
          </w:p>
        </w:tc>
        <w:tc>
          <w:tcPr>
            <w:tcW w:w="7720" w:type="dxa"/>
            <w:noWrap/>
            <w:vAlign w:val="bottom"/>
            <w:hideMark/>
          </w:tcPr>
          <w:p w14:paraId="1C74F5DC" w14:textId="77777777" w:rsidR="0068601E" w:rsidRDefault="0068601E">
            <w:pPr>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 Execute I6  after I4 and I5</w:t>
            </w:r>
          </w:p>
        </w:tc>
      </w:tr>
    </w:tbl>
    <w:p w14:paraId="42AA1E99" w14:textId="77777777" w:rsidR="0068601E" w:rsidRDefault="0068601E" w:rsidP="0068601E">
      <w:pPr>
        <w:rPr>
          <w:rFonts w:ascii="Times New Roman" w:hAnsi="Times New Roman" w:cs="Times New Roman"/>
          <w:b/>
          <w:color w:val="548DD4" w:themeColor="text2" w:themeTint="99"/>
          <w:sz w:val="28"/>
          <w:szCs w:val="28"/>
          <w:lang w:val="en-GB"/>
        </w:rPr>
      </w:pPr>
    </w:p>
    <w:p w14:paraId="1364BB83" w14:textId="77777777" w:rsidR="0068601E" w:rsidRDefault="0068601E" w:rsidP="0068601E">
      <w:pPr>
        <w:pStyle w:val="Paragrafoelenco"/>
        <w:numPr>
          <w:ilvl w:val="2"/>
          <w:numId w:val="4"/>
        </w:numPr>
        <w:spacing w:after="0" w:line="240" w:lineRule="auto"/>
        <w:rPr>
          <w:rFonts w:ascii="Times New Roman" w:hAnsi="Times New Roman" w:cs="Times New Roman"/>
          <w:b/>
          <w:color w:val="548DD4" w:themeColor="text2" w:themeTint="99"/>
          <w:sz w:val="28"/>
          <w:szCs w:val="28"/>
          <w:lang w:val="en-GB"/>
        </w:rPr>
      </w:pPr>
      <w:r>
        <w:rPr>
          <w:rFonts w:ascii="Times New Roman" w:hAnsi="Times New Roman" w:cs="Times New Roman"/>
          <w:b/>
          <w:color w:val="548DD4" w:themeColor="text2" w:themeTint="99"/>
          <w:sz w:val="28"/>
          <w:szCs w:val="28"/>
          <w:lang w:val="en-GB"/>
        </w:rPr>
        <w:t>INTEGRATION TEST PROCEDURE TP4</w:t>
      </w:r>
    </w:p>
    <w:p w14:paraId="1A7A4198" w14:textId="77777777" w:rsidR="0068601E" w:rsidRDefault="0068601E" w:rsidP="0068601E">
      <w:pPr>
        <w:pStyle w:val="Paragrafoelenco"/>
        <w:ind w:left="1224"/>
        <w:rPr>
          <w:rFonts w:ascii="Times New Roman" w:hAnsi="Times New Roman" w:cs="Times New Roman"/>
          <w:b/>
          <w:color w:val="548DD4" w:themeColor="text2" w:themeTint="99"/>
          <w:sz w:val="28"/>
          <w:szCs w:val="28"/>
          <w:lang w:val="en-GB"/>
        </w:rPr>
      </w:pPr>
    </w:p>
    <w:tbl>
      <w:tblPr>
        <w:tblW w:w="10425" w:type="dxa"/>
        <w:tblInd w:w="-72" w:type="dxa"/>
        <w:tblLayout w:type="fixed"/>
        <w:tblCellMar>
          <w:left w:w="70" w:type="dxa"/>
          <w:right w:w="70" w:type="dxa"/>
        </w:tblCellMar>
        <w:tblLook w:val="04A0" w:firstRow="1" w:lastRow="0" w:firstColumn="1" w:lastColumn="0" w:noHBand="0" w:noVBand="1"/>
      </w:tblPr>
      <w:tblGrid>
        <w:gridCol w:w="2706"/>
        <w:gridCol w:w="7719"/>
      </w:tblGrid>
      <w:tr w:rsidR="0068601E" w14:paraId="58EA813D" w14:textId="77777777" w:rsidTr="0068601E">
        <w:trPr>
          <w:trHeight w:val="404"/>
        </w:trPr>
        <w:tc>
          <w:tcPr>
            <w:tcW w:w="2707" w:type="dxa"/>
            <w:tcBorders>
              <w:top w:val="nil"/>
              <w:left w:val="nil"/>
              <w:bottom w:val="single" w:sz="4" w:space="0" w:color="auto"/>
              <w:right w:val="single" w:sz="4" w:space="0" w:color="auto"/>
            </w:tcBorders>
            <w:noWrap/>
            <w:vAlign w:val="bottom"/>
            <w:hideMark/>
          </w:tcPr>
          <w:p w14:paraId="5F33361D" w14:textId="77777777" w:rsidR="0068601E" w:rsidRDefault="0068601E">
            <w:pPr>
              <w:rPr>
                <w:rFonts w:ascii="Times New Roman" w:eastAsia="Times New Roman" w:hAnsi="Times New Roman" w:cs="Times New Roman"/>
                <w:b/>
                <w:bCs/>
                <w:color w:val="000000"/>
                <w:sz w:val="24"/>
                <w:szCs w:val="24"/>
                <w:lang w:val="en-GB"/>
              </w:rPr>
            </w:pPr>
            <w:r>
              <w:rPr>
                <w:rFonts w:ascii="Times New Roman" w:eastAsia="Times New Roman" w:hAnsi="Times New Roman" w:cs="Times New Roman"/>
                <w:b/>
                <w:bCs/>
                <w:color w:val="000000"/>
                <w:lang w:val="en-GB"/>
              </w:rPr>
              <w:t>Test procedure identifier</w:t>
            </w:r>
          </w:p>
        </w:tc>
        <w:tc>
          <w:tcPr>
            <w:tcW w:w="7720" w:type="dxa"/>
            <w:tcBorders>
              <w:top w:val="nil"/>
              <w:left w:val="nil"/>
              <w:bottom w:val="single" w:sz="4" w:space="0" w:color="auto"/>
              <w:right w:val="nil"/>
            </w:tcBorders>
            <w:noWrap/>
            <w:vAlign w:val="bottom"/>
            <w:hideMark/>
          </w:tcPr>
          <w:p w14:paraId="4AAFE4D4" w14:textId="77777777" w:rsidR="0068601E" w:rsidRDefault="0068601E">
            <w:pPr>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TP4</w:t>
            </w:r>
          </w:p>
        </w:tc>
      </w:tr>
      <w:tr w:rsidR="0068601E" w:rsidRPr="002A5199" w14:paraId="078DD0FF" w14:textId="77777777" w:rsidTr="0068601E">
        <w:trPr>
          <w:trHeight w:val="2460"/>
        </w:trPr>
        <w:tc>
          <w:tcPr>
            <w:tcW w:w="2707" w:type="dxa"/>
            <w:tcBorders>
              <w:top w:val="nil"/>
              <w:left w:val="nil"/>
              <w:bottom w:val="single" w:sz="4" w:space="0" w:color="auto"/>
              <w:right w:val="single" w:sz="4" w:space="0" w:color="auto"/>
            </w:tcBorders>
            <w:noWrap/>
            <w:vAlign w:val="bottom"/>
          </w:tcPr>
          <w:p w14:paraId="376CF467"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Purpose</w:t>
            </w:r>
          </w:p>
          <w:p w14:paraId="69E8D4D4" w14:textId="77777777" w:rsidR="0068601E" w:rsidRDefault="0068601E">
            <w:pPr>
              <w:rPr>
                <w:rFonts w:ascii="Times New Roman" w:eastAsia="Times New Roman" w:hAnsi="Times New Roman" w:cs="Times New Roman"/>
                <w:b/>
                <w:bCs/>
                <w:color w:val="000000"/>
                <w:lang w:val="en-GB"/>
              </w:rPr>
            </w:pPr>
          </w:p>
          <w:p w14:paraId="2439B8D0" w14:textId="77777777" w:rsidR="0068601E" w:rsidRDefault="0068601E">
            <w:pPr>
              <w:rPr>
                <w:rFonts w:ascii="Times New Roman" w:eastAsia="Times New Roman" w:hAnsi="Times New Roman" w:cs="Times New Roman"/>
                <w:b/>
                <w:bCs/>
                <w:color w:val="000000"/>
                <w:lang w:val="en-GB"/>
              </w:rPr>
            </w:pPr>
          </w:p>
          <w:p w14:paraId="5573B756" w14:textId="77777777" w:rsidR="0068601E" w:rsidRDefault="0068601E">
            <w:pPr>
              <w:rPr>
                <w:rFonts w:ascii="Times New Roman" w:eastAsia="Times New Roman" w:hAnsi="Times New Roman" w:cs="Times New Roman"/>
                <w:b/>
                <w:bCs/>
                <w:color w:val="000000"/>
                <w:lang w:val="en-GB"/>
              </w:rPr>
            </w:pPr>
          </w:p>
          <w:p w14:paraId="534D4BC9" w14:textId="77777777" w:rsidR="0068601E" w:rsidRDefault="0068601E">
            <w:pPr>
              <w:rPr>
                <w:rFonts w:ascii="Times New Roman" w:eastAsia="Times New Roman" w:hAnsi="Times New Roman" w:cs="Times New Roman"/>
                <w:b/>
                <w:bCs/>
                <w:color w:val="000000"/>
                <w:lang w:val="en-GB"/>
              </w:rPr>
            </w:pPr>
          </w:p>
          <w:p w14:paraId="57614D49" w14:textId="77777777" w:rsidR="0068601E" w:rsidRDefault="0068601E">
            <w:pPr>
              <w:rPr>
                <w:rFonts w:ascii="Times New Roman" w:eastAsia="Times New Roman" w:hAnsi="Times New Roman" w:cs="Times New Roman"/>
                <w:b/>
                <w:bCs/>
                <w:color w:val="000000"/>
                <w:lang w:val="en-GB"/>
              </w:rPr>
            </w:pPr>
          </w:p>
          <w:p w14:paraId="4ADEDF9B" w14:textId="77777777" w:rsidR="0068601E" w:rsidRDefault="0068601E">
            <w:pPr>
              <w:rPr>
                <w:rFonts w:ascii="Times New Roman" w:eastAsia="Times New Roman" w:hAnsi="Times New Roman" w:cs="Times New Roman"/>
                <w:b/>
                <w:bCs/>
                <w:color w:val="000000"/>
                <w:lang w:val="en-GB"/>
              </w:rPr>
            </w:pPr>
          </w:p>
          <w:p w14:paraId="63352156" w14:textId="77777777" w:rsidR="0068601E" w:rsidRDefault="0068601E">
            <w:pPr>
              <w:rPr>
                <w:rFonts w:ascii="Times New Roman" w:eastAsia="Times New Roman" w:hAnsi="Times New Roman" w:cs="Times New Roman"/>
                <w:b/>
                <w:bCs/>
                <w:color w:val="000000"/>
                <w:lang w:val="en-GB"/>
              </w:rPr>
            </w:pPr>
          </w:p>
        </w:tc>
        <w:tc>
          <w:tcPr>
            <w:tcW w:w="7720" w:type="dxa"/>
            <w:tcBorders>
              <w:top w:val="nil"/>
              <w:left w:val="nil"/>
              <w:bottom w:val="single" w:sz="4" w:space="0" w:color="auto"/>
              <w:right w:val="nil"/>
            </w:tcBorders>
            <w:noWrap/>
            <w:vAlign w:val="bottom"/>
            <w:hideMark/>
          </w:tcPr>
          <w:p w14:paraId="084CCCE4" w14:textId="1A4BE61D" w:rsidR="0068601E" w:rsidRDefault="0068601E">
            <w:pPr>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 This test procedure verifies whether the</w:t>
            </w:r>
            <w:r w:rsidR="00A121A4">
              <w:rPr>
                <w:rFonts w:ascii="Times New Roman" w:eastAsia="Times New Roman" w:hAnsi="Times New Roman" w:cs="Times New Roman"/>
                <w:color w:val="000000"/>
                <w:lang w:val="en-GB"/>
              </w:rPr>
              <w:t xml:space="preserve"> </w:t>
            </w:r>
            <w:r>
              <w:rPr>
                <w:rFonts w:ascii="Times New Roman" w:eastAsia="Times New Roman" w:hAnsi="Times New Roman" w:cs="Times New Roman"/>
                <w:color w:val="000000"/>
                <w:lang w:val="en-GB"/>
              </w:rPr>
              <w:t>Server:</w:t>
            </w:r>
          </w:p>
          <w:p w14:paraId="055D08D8"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handle command-line input;</w:t>
            </w:r>
          </w:p>
          <w:p w14:paraId="5D28FAEB"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handle Client Application input;</w:t>
            </w:r>
          </w:p>
          <w:p w14:paraId="082EE8E9"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handle Car Application input;</w:t>
            </w:r>
          </w:p>
          <w:p w14:paraId="0AA9D677"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handle Manager Application input;</w:t>
            </w:r>
          </w:p>
          <w:p w14:paraId="30953FF7"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output the information to the DBMS;</w:t>
            </w:r>
          </w:p>
          <w:p w14:paraId="68C3AB10"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output requested information to the client;</w:t>
            </w:r>
          </w:p>
          <w:p w14:paraId="358677D4"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output requested information to the operator;</w:t>
            </w:r>
          </w:p>
          <w:p w14:paraId="02AFD2E4"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can output requested information to the Car Proxy</w:t>
            </w:r>
          </w:p>
          <w:p w14:paraId="23A876A3" w14:textId="77777777" w:rsidR="0068601E" w:rsidRDefault="0068601E" w:rsidP="0068601E">
            <w:pPr>
              <w:pStyle w:val="Paragrafoelenco"/>
              <w:numPr>
                <w:ilvl w:val="0"/>
                <w:numId w:val="24"/>
              </w:numPr>
              <w:spacing w:after="0" w:line="240" w:lineRule="auto"/>
              <w:rPr>
                <w:rFonts w:ascii="Times New Roman" w:eastAsia="Times New Roman" w:hAnsi="Times New Roman" w:cs="Times New Roman"/>
                <w:color w:val="000000"/>
                <w:lang w:val="en-GB"/>
              </w:rPr>
            </w:pPr>
            <w:proofErr w:type="gramStart"/>
            <w:r>
              <w:rPr>
                <w:rFonts w:ascii="Times New Roman" w:eastAsia="Times New Roman" w:hAnsi="Times New Roman" w:cs="Times New Roman"/>
                <w:color w:val="000000"/>
                <w:lang w:val="en-GB"/>
              </w:rPr>
              <w:t>can</w:t>
            </w:r>
            <w:proofErr w:type="gramEnd"/>
            <w:r>
              <w:rPr>
                <w:rFonts w:ascii="Times New Roman" w:eastAsia="Times New Roman" w:hAnsi="Times New Roman" w:cs="Times New Roman"/>
                <w:color w:val="000000"/>
                <w:lang w:val="en-GB"/>
              </w:rPr>
              <w:t xml:space="preserve"> output requested information to the Manager Proxy</w:t>
            </w:r>
          </w:p>
          <w:p w14:paraId="10DC219C" w14:textId="77777777" w:rsidR="0054783F" w:rsidRDefault="0054783F" w:rsidP="0054783F">
            <w:pPr>
              <w:pStyle w:val="Paragrafoelenco"/>
              <w:spacing w:after="0" w:line="240" w:lineRule="auto"/>
              <w:rPr>
                <w:rFonts w:ascii="Times New Roman" w:eastAsia="Times New Roman" w:hAnsi="Times New Roman" w:cs="Times New Roman"/>
                <w:color w:val="000000"/>
                <w:lang w:val="en-GB"/>
              </w:rPr>
            </w:pPr>
          </w:p>
          <w:p w14:paraId="680221B4" w14:textId="77777777" w:rsidR="0054783F" w:rsidRDefault="0054783F" w:rsidP="0054783F">
            <w:pPr>
              <w:pStyle w:val="Paragrafoelenco"/>
              <w:spacing w:after="0" w:line="240" w:lineRule="auto"/>
              <w:rPr>
                <w:rFonts w:ascii="Times New Roman" w:eastAsia="Times New Roman" w:hAnsi="Times New Roman" w:cs="Times New Roman"/>
                <w:color w:val="000000"/>
                <w:lang w:val="en-GB"/>
              </w:rPr>
            </w:pPr>
          </w:p>
          <w:p w14:paraId="2E3A2442" w14:textId="77777777" w:rsidR="0054783F" w:rsidRPr="0054783F" w:rsidRDefault="0054783F" w:rsidP="0054783F">
            <w:pPr>
              <w:spacing w:after="0" w:line="240" w:lineRule="auto"/>
              <w:rPr>
                <w:rFonts w:ascii="Times New Roman" w:eastAsia="Times New Roman" w:hAnsi="Times New Roman" w:cs="Times New Roman"/>
                <w:color w:val="000000"/>
                <w:lang w:val="en-GB"/>
              </w:rPr>
            </w:pPr>
          </w:p>
        </w:tc>
      </w:tr>
      <w:tr w:rsidR="0068601E" w14:paraId="1D4A26E3" w14:textId="77777777" w:rsidTr="0068601E">
        <w:trPr>
          <w:trHeight w:val="300"/>
        </w:trPr>
        <w:tc>
          <w:tcPr>
            <w:tcW w:w="2707" w:type="dxa"/>
            <w:tcBorders>
              <w:top w:val="nil"/>
              <w:left w:val="nil"/>
              <w:bottom w:val="nil"/>
              <w:right w:val="single" w:sz="4" w:space="0" w:color="auto"/>
            </w:tcBorders>
            <w:noWrap/>
            <w:vAlign w:val="bottom"/>
            <w:hideMark/>
          </w:tcPr>
          <w:p w14:paraId="66978905" w14:textId="77777777" w:rsidR="0068601E" w:rsidRDefault="0068601E">
            <w:pPr>
              <w:rPr>
                <w:rFonts w:ascii="Times New Roman" w:eastAsia="Times New Roman" w:hAnsi="Times New Roman" w:cs="Times New Roman"/>
                <w:b/>
                <w:bCs/>
                <w:color w:val="000000"/>
                <w:lang w:val="en-GB"/>
              </w:rPr>
            </w:pPr>
            <w:r>
              <w:rPr>
                <w:rFonts w:ascii="Times New Roman" w:eastAsia="Times New Roman" w:hAnsi="Times New Roman" w:cs="Times New Roman"/>
                <w:b/>
                <w:bCs/>
                <w:color w:val="000000"/>
                <w:lang w:val="en-GB"/>
              </w:rPr>
              <w:t>Procedure Step</w:t>
            </w:r>
          </w:p>
        </w:tc>
        <w:tc>
          <w:tcPr>
            <w:tcW w:w="7720" w:type="dxa"/>
            <w:noWrap/>
            <w:vAlign w:val="bottom"/>
            <w:hideMark/>
          </w:tcPr>
          <w:p w14:paraId="5E708278" w14:textId="77777777" w:rsidR="0068601E" w:rsidRDefault="0068601E">
            <w:pPr>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t> Execute I8-I9 after I7</w:t>
            </w:r>
          </w:p>
        </w:tc>
      </w:tr>
    </w:tbl>
    <w:p w14:paraId="37E9BCE9" w14:textId="7F7565D1" w:rsidR="00E814CD" w:rsidRDefault="00E814CD" w:rsidP="00E814CD">
      <w:pPr>
        <w:pStyle w:val="Paragrafoelenco"/>
        <w:ind w:left="360"/>
        <w:rPr>
          <w:rFonts w:ascii="Times New Roman" w:hAnsi="Times New Roman" w:cs="Times New Roman"/>
          <w:b/>
          <w:color w:val="3366FF"/>
          <w:sz w:val="30"/>
          <w:szCs w:val="30"/>
          <w:lang w:val="en-GB"/>
        </w:rPr>
      </w:pPr>
    </w:p>
    <w:p w14:paraId="55D00A65" w14:textId="292BAE1E" w:rsidR="0068601E" w:rsidRDefault="0068601E" w:rsidP="00E814CD">
      <w:pPr>
        <w:pStyle w:val="Paragrafoelenco"/>
        <w:ind w:left="360"/>
        <w:rPr>
          <w:rFonts w:ascii="Times New Roman" w:hAnsi="Times New Roman" w:cs="Times New Roman"/>
          <w:b/>
          <w:color w:val="3366FF"/>
          <w:sz w:val="30"/>
          <w:szCs w:val="30"/>
          <w:lang w:val="en-GB"/>
        </w:rPr>
      </w:pPr>
    </w:p>
    <w:p w14:paraId="1EAFF587" w14:textId="4828DD4B" w:rsidR="0068601E" w:rsidRPr="00FE0540" w:rsidRDefault="0068601E" w:rsidP="00FE0540">
      <w:pPr>
        <w:rPr>
          <w:rFonts w:ascii="Times New Roman" w:hAnsi="Times New Roman" w:cs="Times New Roman"/>
          <w:b/>
          <w:color w:val="3366FF"/>
          <w:sz w:val="30"/>
          <w:szCs w:val="30"/>
          <w:lang w:val="en-GB"/>
        </w:rPr>
      </w:pPr>
    </w:p>
    <w:p w14:paraId="4C07C08C" w14:textId="6173A838" w:rsidR="00E814CD" w:rsidRDefault="00E814CD" w:rsidP="00B953D5">
      <w:pPr>
        <w:pStyle w:val="Titolo2"/>
        <w:numPr>
          <w:ilvl w:val="0"/>
          <w:numId w:val="4"/>
        </w:numPr>
        <w:spacing w:before="0" w:after="5" w:line="355" w:lineRule="auto"/>
        <w:ind w:left="380" w:right="312" w:hanging="11"/>
        <w:jc w:val="both"/>
        <w:rPr>
          <w:rFonts w:ascii="Times New Roman" w:eastAsia="Cambria" w:hAnsi="Times New Roman" w:cs="Times New Roman"/>
          <w:b/>
          <w:color w:val="2E74B5"/>
          <w:sz w:val="30"/>
          <w:szCs w:val="22"/>
          <w:lang w:val="en-US"/>
        </w:rPr>
      </w:pPr>
      <w:bookmarkStart w:id="12" w:name="_Toc471582794"/>
      <w:r w:rsidRPr="00B953D5">
        <w:rPr>
          <w:rFonts w:ascii="Times New Roman" w:eastAsia="Cambria" w:hAnsi="Times New Roman" w:cs="Times New Roman"/>
          <w:b/>
          <w:color w:val="2E74B5"/>
          <w:sz w:val="30"/>
          <w:szCs w:val="22"/>
          <w:lang w:val="en-US"/>
        </w:rPr>
        <w:lastRenderedPageBreak/>
        <w:t>TOOLS AND TEST EQUIPMENT REQUIRED</w:t>
      </w:r>
      <w:bookmarkEnd w:id="12"/>
    </w:p>
    <w:p w14:paraId="2D095518" w14:textId="77777777" w:rsidR="00B953D5" w:rsidRPr="00B953D5" w:rsidRDefault="00B953D5" w:rsidP="00B953D5">
      <w:pPr>
        <w:rPr>
          <w:lang w:val="en-US"/>
        </w:rPr>
      </w:pPr>
    </w:p>
    <w:p w14:paraId="68121248" w14:textId="0BBAAB06" w:rsidR="00EA6444" w:rsidRPr="00B953D5" w:rsidRDefault="00B953D5" w:rsidP="00B953D5">
      <w:pPr>
        <w:pStyle w:val="Titolo3"/>
        <w:numPr>
          <w:ilvl w:val="1"/>
          <w:numId w:val="4"/>
        </w:numPr>
        <w:spacing w:before="0" w:after="5" w:line="355" w:lineRule="auto"/>
        <w:ind w:left="380" w:right="312" w:hanging="11"/>
        <w:jc w:val="both"/>
        <w:rPr>
          <w:rFonts w:ascii="Times New Roman" w:eastAsia="Cambria" w:hAnsi="Times New Roman" w:cs="Times New Roman"/>
          <w:b/>
          <w:color w:val="5B9BD5"/>
          <w:szCs w:val="22"/>
          <w:lang w:val="en-US"/>
        </w:rPr>
      </w:pPr>
      <w:bookmarkStart w:id="13" w:name="_Toc471582795"/>
      <w:r w:rsidRPr="00B953D5">
        <w:rPr>
          <w:rFonts w:ascii="Times New Roman" w:eastAsia="Cambria" w:hAnsi="Times New Roman" w:cs="Times New Roman"/>
          <w:b/>
          <w:color w:val="5B9BD5"/>
          <w:szCs w:val="22"/>
          <w:lang w:val="en-US"/>
        </w:rPr>
        <w:t>TOOLS</w:t>
      </w:r>
      <w:bookmarkEnd w:id="13"/>
    </w:p>
    <w:p w14:paraId="5D4B690D" w14:textId="77777777" w:rsidR="0079430E" w:rsidRPr="007315D4" w:rsidRDefault="0079430E" w:rsidP="0079430E">
      <w:pPr>
        <w:rPr>
          <w:rFonts w:ascii="Times New Roman" w:hAnsi="Times New Roman" w:cs="Times New Roman"/>
          <w:lang w:val="en-GB"/>
        </w:rPr>
      </w:pPr>
    </w:p>
    <w:p w14:paraId="7377BEA5" w14:textId="21975E9F" w:rsidR="00EA6444" w:rsidRPr="007315D4" w:rsidRDefault="00EA6444" w:rsidP="0054783F">
      <w:pPr>
        <w:spacing w:line="360" w:lineRule="auto"/>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In order support the phase of integration on the various component on PowerEnJoy we are going to make usage of the following automated tools:</w:t>
      </w:r>
    </w:p>
    <w:p w14:paraId="4715BDDF" w14:textId="77777777" w:rsidR="003F63CA" w:rsidRPr="007315D4" w:rsidRDefault="003F63CA" w:rsidP="0054783F">
      <w:pPr>
        <w:spacing w:line="360" w:lineRule="auto"/>
        <w:jc w:val="both"/>
        <w:rPr>
          <w:rFonts w:ascii="Times New Roman" w:hAnsi="Times New Roman" w:cs="Times New Roman"/>
          <w:sz w:val="24"/>
          <w:szCs w:val="24"/>
          <w:lang w:val="en-GB"/>
        </w:rPr>
      </w:pPr>
    </w:p>
    <w:p w14:paraId="6AB98574" w14:textId="52579DED" w:rsidR="00721DCE" w:rsidRPr="007315D4" w:rsidRDefault="00721DCE" w:rsidP="0054783F">
      <w:pPr>
        <w:pStyle w:val="Paragrafoelenco"/>
        <w:numPr>
          <w:ilvl w:val="0"/>
          <w:numId w:val="10"/>
        </w:numPr>
        <w:spacing w:line="360" w:lineRule="auto"/>
        <w:jc w:val="both"/>
        <w:rPr>
          <w:rFonts w:ascii="Times New Roman" w:hAnsi="Times New Roman" w:cs="Times New Roman"/>
          <w:sz w:val="24"/>
          <w:szCs w:val="24"/>
          <w:lang w:val="en-GB"/>
        </w:rPr>
      </w:pPr>
      <w:r w:rsidRPr="007315D4">
        <w:rPr>
          <w:rFonts w:ascii="Times New Roman" w:hAnsi="Times New Roman" w:cs="Times New Roman"/>
          <w:b/>
          <w:sz w:val="24"/>
          <w:szCs w:val="24"/>
          <w:lang w:val="en-GB"/>
        </w:rPr>
        <w:t>Arquillian integration testing framework for Java EE</w:t>
      </w:r>
      <w:r w:rsidR="00842611" w:rsidRPr="007315D4">
        <w:rPr>
          <w:rFonts w:ascii="Times New Roman" w:hAnsi="Times New Roman" w:cs="Times New Roman"/>
          <w:b/>
          <w:sz w:val="24"/>
          <w:szCs w:val="24"/>
          <w:lang w:val="en-GB"/>
        </w:rPr>
        <w:t>:</w:t>
      </w:r>
      <w:r w:rsidR="00842611" w:rsidRPr="007315D4">
        <w:rPr>
          <w:rFonts w:ascii="Times New Roman" w:hAnsi="Times New Roman" w:cs="Times New Roman"/>
          <w:sz w:val="24"/>
          <w:szCs w:val="24"/>
          <w:lang w:val="en-GB"/>
        </w:rPr>
        <w:t xml:space="preserve"> a container-oriented test framework specifically ideated to make integration test. It allows us to execute tests on a container and so verify the correct integration between a component and his environment. It also allows us to verify that</w:t>
      </w:r>
      <w:r w:rsidR="00E71AF5" w:rsidRPr="007315D4">
        <w:rPr>
          <w:rFonts w:ascii="Times New Roman" w:hAnsi="Times New Roman" w:cs="Times New Roman"/>
          <w:sz w:val="24"/>
          <w:szCs w:val="24"/>
          <w:lang w:val="en-GB"/>
        </w:rPr>
        <w:t xml:space="preserve"> the integrated component doesn’t</w:t>
      </w:r>
      <w:r w:rsidR="00842611" w:rsidRPr="007315D4">
        <w:rPr>
          <w:rFonts w:ascii="Times New Roman" w:hAnsi="Times New Roman" w:cs="Times New Roman"/>
          <w:sz w:val="24"/>
          <w:szCs w:val="24"/>
          <w:lang w:val="en-GB"/>
        </w:rPr>
        <w:t xml:space="preserve"> have any unexpected </w:t>
      </w:r>
      <w:r w:rsidR="00C76085" w:rsidRPr="007315D4">
        <w:rPr>
          <w:rFonts w:ascii="Times New Roman" w:hAnsi="Times New Roman" w:cs="Times New Roman"/>
          <w:sz w:val="24"/>
          <w:szCs w:val="24"/>
          <w:lang w:val="en-GB"/>
        </w:rPr>
        <w:t>behaviours.</w:t>
      </w:r>
    </w:p>
    <w:p w14:paraId="06526272" w14:textId="77777777" w:rsidR="003F63CA" w:rsidRPr="007315D4" w:rsidRDefault="003F63CA" w:rsidP="0054783F">
      <w:pPr>
        <w:pStyle w:val="Paragrafoelenco"/>
        <w:spacing w:line="360" w:lineRule="auto"/>
        <w:jc w:val="both"/>
        <w:rPr>
          <w:rFonts w:ascii="Times New Roman" w:hAnsi="Times New Roman" w:cs="Times New Roman"/>
          <w:sz w:val="24"/>
          <w:szCs w:val="24"/>
          <w:lang w:val="en-GB"/>
        </w:rPr>
      </w:pPr>
    </w:p>
    <w:p w14:paraId="39526E7F" w14:textId="421BFD1A" w:rsidR="003F63CA" w:rsidRPr="007315D4" w:rsidRDefault="00C76085" w:rsidP="0054783F">
      <w:pPr>
        <w:pStyle w:val="Paragrafoelenco"/>
        <w:numPr>
          <w:ilvl w:val="0"/>
          <w:numId w:val="10"/>
        </w:numPr>
        <w:spacing w:line="360" w:lineRule="auto"/>
        <w:jc w:val="both"/>
        <w:rPr>
          <w:rFonts w:ascii="Times New Roman" w:hAnsi="Times New Roman" w:cs="Times New Roman"/>
          <w:b/>
          <w:sz w:val="24"/>
          <w:szCs w:val="24"/>
          <w:lang w:val="en-GB"/>
        </w:rPr>
      </w:pPr>
      <w:r w:rsidRPr="007315D4">
        <w:rPr>
          <w:rFonts w:ascii="Times New Roman" w:hAnsi="Times New Roman" w:cs="Times New Roman"/>
          <w:b/>
          <w:sz w:val="24"/>
          <w:szCs w:val="24"/>
          <w:lang w:val="en-GB"/>
        </w:rPr>
        <w:t xml:space="preserve">JUnit: </w:t>
      </w:r>
      <w:r w:rsidRPr="007315D4">
        <w:rPr>
          <w:rFonts w:ascii="Times New Roman" w:hAnsi="Times New Roman" w:cs="Times New Roman"/>
          <w:sz w:val="24"/>
          <w:szCs w:val="24"/>
          <w:lang w:val="en-GB"/>
        </w:rPr>
        <w:t xml:space="preserve">Even if we are in the integration phase we could </w:t>
      </w:r>
      <w:r w:rsidR="00E71AF5" w:rsidRPr="007315D4">
        <w:rPr>
          <w:rFonts w:ascii="Times New Roman" w:hAnsi="Times New Roman" w:cs="Times New Roman"/>
          <w:sz w:val="24"/>
          <w:szCs w:val="24"/>
          <w:lang w:val="en-GB"/>
        </w:rPr>
        <w:t xml:space="preserve">still need a unit </w:t>
      </w:r>
      <w:r w:rsidR="0079430E" w:rsidRPr="007315D4">
        <w:rPr>
          <w:rFonts w:ascii="Times New Roman" w:hAnsi="Times New Roman" w:cs="Times New Roman"/>
          <w:sz w:val="24"/>
          <w:szCs w:val="24"/>
          <w:lang w:val="en-GB"/>
        </w:rPr>
        <w:t xml:space="preserve">test </w:t>
      </w:r>
      <w:r w:rsidR="00E71AF5" w:rsidRPr="007315D4">
        <w:rPr>
          <w:rFonts w:ascii="Times New Roman" w:hAnsi="Times New Roman" w:cs="Times New Roman"/>
          <w:sz w:val="24"/>
          <w:szCs w:val="24"/>
          <w:lang w:val="en-GB"/>
        </w:rPr>
        <w:t xml:space="preserve">tool to verify </w:t>
      </w:r>
      <w:r w:rsidR="00CF6993" w:rsidRPr="007315D4">
        <w:rPr>
          <w:rFonts w:ascii="Times New Roman" w:hAnsi="Times New Roman" w:cs="Times New Roman"/>
          <w:sz w:val="24"/>
          <w:szCs w:val="24"/>
          <w:lang w:val="en-GB"/>
        </w:rPr>
        <w:t xml:space="preserve">some component that may expose unexpected behaviours </w:t>
      </w:r>
      <w:r w:rsidR="00355035" w:rsidRPr="007315D4">
        <w:rPr>
          <w:rFonts w:ascii="Times New Roman" w:hAnsi="Times New Roman" w:cs="Times New Roman"/>
          <w:sz w:val="24"/>
          <w:szCs w:val="24"/>
          <w:lang w:val="en-GB"/>
        </w:rPr>
        <w:t>only</w:t>
      </w:r>
      <w:r w:rsidR="00CF6993" w:rsidRPr="007315D4">
        <w:rPr>
          <w:rFonts w:ascii="Times New Roman" w:hAnsi="Times New Roman" w:cs="Times New Roman"/>
          <w:sz w:val="24"/>
          <w:szCs w:val="24"/>
          <w:lang w:val="en-GB"/>
        </w:rPr>
        <w:t xml:space="preserve"> on this phase</w:t>
      </w:r>
      <w:r w:rsidR="00355035" w:rsidRPr="007315D4">
        <w:rPr>
          <w:rFonts w:ascii="Times New Roman" w:hAnsi="Times New Roman" w:cs="Times New Roman"/>
          <w:sz w:val="24"/>
          <w:szCs w:val="24"/>
          <w:lang w:val="en-GB"/>
        </w:rPr>
        <w:t>,</w:t>
      </w:r>
      <w:r w:rsidR="00CF6993" w:rsidRPr="007315D4">
        <w:rPr>
          <w:rFonts w:ascii="Times New Roman" w:hAnsi="Times New Roman" w:cs="Times New Roman"/>
          <w:sz w:val="24"/>
          <w:szCs w:val="24"/>
          <w:lang w:val="en-GB"/>
        </w:rPr>
        <w:t xml:space="preserve"> and in general because it is safe</w:t>
      </w:r>
      <w:r w:rsidR="0079430E" w:rsidRPr="007315D4">
        <w:rPr>
          <w:rFonts w:ascii="Times New Roman" w:hAnsi="Times New Roman" w:cs="Times New Roman"/>
          <w:sz w:val="24"/>
          <w:szCs w:val="24"/>
          <w:lang w:val="en-GB"/>
        </w:rPr>
        <w:t>r to</w:t>
      </w:r>
      <w:r w:rsidR="00CF6993" w:rsidRPr="007315D4">
        <w:rPr>
          <w:rFonts w:ascii="Times New Roman" w:hAnsi="Times New Roman" w:cs="Times New Roman"/>
          <w:sz w:val="24"/>
          <w:szCs w:val="24"/>
          <w:lang w:val="en-GB"/>
        </w:rPr>
        <w:t xml:space="preserve"> verify again the single unit after it has been integrated</w:t>
      </w:r>
      <w:r w:rsidR="0079430E" w:rsidRPr="007315D4">
        <w:rPr>
          <w:rFonts w:ascii="Times New Roman" w:hAnsi="Times New Roman" w:cs="Times New Roman"/>
          <w:sz w:val="24"/>
          <w:szCs w:val="24"/>
          <w:lang w:val="en-GB"/>
        </w:rPr>
        <w:t xml:space="preserve"> (check the correctness of the parameter passed and the object returned by the interaction between two integrated component)</w:t>
      </w:r>
      <w:r w:rsidR="00CF6993" w:rsidRPr="007315D4">
        <w:rPr>
          <w:rFonts w:ascii="Times New Roman" w:hAnsi="Times New Roman" w:cs="Times New Roman"/>
          <w:sz w:val="24"/>
          <w:szCs w:val="24"/>
          <w:lang w:val="en-GB"/>
        </w:rPr>
        <w:t>.</w:t>
      </w:r>
      <w:r w:rsidR="00355035" w:rsidRPr="007315D4">
        <w:rPr>
          <w:rFonts w:ascii="Times New Roman" w:hAnsi="Times New Roman" w:cs="Times New Roman"/>
          <w:sz w:val="24"/>
          <w:szCs w:val="24"/>
          <w:lang w:val="en-GB"/>
        </w:rPr>
        <w:t xml:space="preserve"> Another point in favour is that checking again the single component after the integration is not very expensive because the unit tests are already written and they just have to be rerun.</w:t>
      </w:r>
    </w:p>
    <w:p w14:paraId="592CA2FB" w14:textId="77777777" w:rsidR="006E2A39" w:rsidRPr="007315D4" w:rsidRDefault="006E2A39" w:rsidP="0054783F">
      <w:pPr>
        <w:pStyle w:val="Paragrafoelenco"/>
        <w:jc w:val="both"/>
        <w:rPr>
          <w:rFonts w:ascii="Times New Roman" w:hAnsi="Times New Roman" w:cs="Times New Roman"/>
          <w:b/>
          <w:sz w:val="24"/>
          <w:szCs w:val="24"/>
          <w:lang w:val="en-GB"/>
        </w:rPr>
      </w:pPr>
    </w:p>
    <w:p w14:paraId="7F7C288D" w14:textId="77777777" w:rsidR="006E2A39" w:rsidRPr="007315D4" w:rsidRDefault="006E2A39" w:rsidP="0054783F">
      <w:pPr>
        <w:pStyle w:val="Paragrafoelenco"/>
        <w:spacing w:line="360" w:lineRule="auto"/>
        <w:jc w:val="both"/>
        <w:rPr>
          <w:rFonts w:ascii="Times New Roman" w:hAnsi="Times New Roman" w:cs="Times New Roman"/>
          <w:b/>
          <w:sz w:val="24"/>
          <w:szCs w:val="24"/>
          <w:lang w:val="en-GB"/>
        </w:rPr>
      </w:pPr>
    </w:p>
    <w:p w14:paraId="6A6E7EEA" w14:textId="77777777" w:rsidR="002B07B8" w:rsidRPr="007315D4" w:rsidRDefault="002B07B8" w:rsidP="0054783F">
      <w:pPr>
        <w:pStyle w:val="Paragrafoelenco"/>
        <w:numPr>
          <w:ilvl w:val="0"/>
          <w:numId w:val="10"/>
        </w:numPr>
        <w:spacing w:line="360" w:lineRule="auto"/>
        <w:jc w:val="both"/>
        <w:rPr>
          <w:rFonts w:ascii="Times New Roman" w:hAnsi="Times New Roman" w:cs="Times New Roman"/>
          <w:b/>
          <w:sz w:val="24"/>
          <w:szCs w:val="24"/>
          <w:lang w:val="en-GB"/>
        </w:rPr>
      </w:pPr>
      <w:r w:rsidRPr="007315D4">
        <w:rPr>
          <w:rFonts w:ascii="Times New Roman" w:hAnsi="Times New Roman" w:cs="Times New Roman"/>
          <w:b/>
          <w:sz w:val="24"/>
          <w:szCs w:val="24"/>
          <w:lang w:val="en-GB"/>
        </w:rPr>
        <w:t xml:space="preserve">JMeter: </w:t>
      </w:r>
      <w:r w:rsidRPr="007315D4">
        <w:rPr>
          <w:rFonts w:ascii="Times New Roman" w:hAnsi="Times New Roman" w:cs="Times New Roman"/>
          <w:sz w:val="24"/>
          <w:szCs w:val="24"/>
          <w:lang w:val="en-GB"/>
        </w:rPr>
        <w:t>Even if the main function of this tool is to make load test and performance test on the complete system, they may be carried out tests on some subsystem in order to get preliminary information about this topic.</w:t>
      </w:r>
    </w:p>
    <w:p w14:paraId="2C07C06F" w14:textId="5693CDBB" w:rsidR="002B07B8" w:rsidRPr="007315D4" w:rsidRDefault="002B07B8" w:rsidP="0054783F">
      <w:pPr>
        <w:pStyle w:val="Paragrafoelenco"/>
        <w:spacing w:line="360" w:lineRule="auto"/>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We will use this kind of tool to make a preliminary performance analysis on the customer application in particular on the Web Page that is going to run on a computer.</w:t>
      </w:r>
    </w:p>
    <w:p w14:paraId="4848C141" w14:textId="039E43E0" w:rsidR="003F63CA" w:rsidRPr="007315D4" w:rsidRDefault="003F63CA" w:rsidP="0054783F">
      <w:pPr>
        <w:spacing w:line="360" w:lineRule="auto"/>
        <w:jc w:val="both"/>
        <w:rPr>
          <w:rFonts w:ascii="Times New Roman" w:hAnsi="Times New Roman" w:cs="Times New Roman"/>
          <w:sz w:val="24"/>
          <w:szCs w:val="24"/>
          <w:lang w:val="en-GB"/>
        </w:rPr>
      </w:pPr>
    </w:p>
    <w:p w14:paraId="13439495" w14:textId="061BE6AD" w:rsidR="002B07B8" w:rsidRPr="007315D4" w:rsidRDefault="002B07B8" w:rsidP="0054783F">
      <w:pPr>
        <w:pStyle w:val="Paragrafoelenco"/>
        <w:numPr>
          <w:ilvl w:val="0"/>
          <w:numId w:val="10"/>
        </w:numPr>
        <w:spacing w:line="360" w:lineRule="auto"/>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 xml:space="preserve">We are going to use some specific tools for the mobile application that are going to be used alongside JMeter to make some performance test on the Customer Application specifically on the Web </w:t>
      </w:r>
      <w:r w:rsidR="00131A0C" w:rsidRPr="007315D4">
        <w:rPr>
          <w:rFonts w:ascii="Times New Roman" w:hAnsi="Times New Roman" w:cs="Times New Roman"/>
          <w:sz w:val="24"/>
          <w:szCs w:val="24"/>
          <w:lang w:val="en-GB"/>
        </w:rPr>
        <w:t>Page (both Android and i</w:t>
      </w:r>
      <w:r w:rsidRPr="007315D4">
        <w:rPr>
          <w:rFonts w:ascii="Times New Roman" w:hAnsi="Times New Roman" w:cs="Times New Roman"/>
          <w:sz w:val="24"/>
          <w:szCs w:val="24"/>
          <w:lang w:val="en-GB"/>
        </w:rPr>
        <w:t>OS version obviously) to make sure that that the application can be used by a reasonable broad range of cell phone.</w:t>
      </w:r>
    </w:p>
    <w:p w14:paraId="574E851B" w14:textId="4E656620" w:rsidR="002B07B8" w:rsidRPr="007315D4" w:rsidRDefault="006E2A39" w:rsidP="0054783F">
      <w:pPr>
        <w:spacing w:line="360" w:lineRule="auto"/>
        <w:ind w:firstLine="708"/>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lastRenderedPageBreak/>
        <w:t>In more specific detail we</w:t>
      </w:r>
      <w:r w:rsidR="002B07B8" w:rsidRPr="007315D4">
        <w:rPr>
          <w:rFonts w:ascii="Times New Roman" w:hAnsi="Times New Roman" w:cs="Times New Roman"/>
          <w:sz w:val="24"/>
          <w:szCs w:val="24"/>
          <w:lang w:val="en-GB"/>
        </w:rPr>
        <w:t xml:space="preserve"> are going to use: </w:t>
      </w:r>
    </w:p>
    <w:p w14:paraId="7207F796" w14:textId="2270E834" w:rsidR="002B07B8" w:rsidRPr="007315D4" w:rsidRDefault="002B07B8" w:rsidP="0054783F">
      <w:pPr>
        <w:pStyle w:val="Paragrafoelenco"/>
        <w:numPr>
          <w:ilvl w:val="1"/>
          <w:numId w:val="10"/>
        </w:numPr>
        <w:spacing w:line="360" w:lineRule="auto"/>
        <w:jc w:val="both"/>
        <w:rPr>
          <w:rFonts w:ascii="Times New Roman" w:hAnsi="Times New Roman" w:cs="Times New Roman"/>
          <w:sz w:val="24"/>
          <w:szCs w:val="24"/>
          <w:lang w:val="en-GB"/>
        </w:rPr>
      </w:pPr>
      <w:r w:rsidRPr="007315D4">
        <w:rPr>
          <w:rFonts w:ascii="Times New Roman" w:hAnsi="Times New Roman" w:cs="Times New Roman"/>
          <w:b/>
          <w:sz w:val="24"/>
          <w:szCs w:val="24"/>
          <w:lang w:val="en-GB"/>
        </w:rPr>
        <w:t>On Android</w:t>
      </w:r>
      <w:r w:rsidRPr="007315D4">
        <w:rPr>
          <w:rFonts w:ascii="Times New Roman" w:hAnsi="Times New Roman" w:cs="Times New Roman"/>
          <w:sz w:val="24"/>
          <w:szCs w:val="24"/>
          <w:lang w:val="en-GB"/>
        </w:rPr>
        <w:t xml:space="preserve">: The Memory Proﬁler, Memory Monitor and Allocation Tracker tools to monitor main memory usage; the </w:t>
      </w:r>
      <w:proofErr w:type="spellStart"/>
      <w:r w:rsidRPr="007315D4">
        <w:rPr>
          <w:rFonts w:ascii="Times New Roman" w:hAnsi="Times New Roman" w:cs="Times New Roman"/>
          <w:sz w:val="24"/>
          <w:szCs w:val="24"/>
          <w:lang w:val="en-GB"/>
        </w:rPr>
        <w:t>Traceview</w:t>
      </w:r>
      <w:proofErr w:type="spellEnd"/>
      <w:r w:rsidRPr="007315D4">
        <w:rPr>
          <w:rFonts w:ascii="Times New Roman" w:hAnsi="Times New Roman" w:cs="Times New Roman"/>
          <w:sz w:val="24"/>
          <w:szCs w:val="24"/>
          <w:lang w:val="en-GB"/>
        </w:rPr>
        <w:t xml:space="preserve"> Walkthrough to monitor method execution time and the Battery Proﬁler to monitor energy consumption.</w:t>
      </w:r>
    </w:p>
    <w:p w14:paraId="6088DE7E" w14:textId="77777777" w:rsidR="006E2A39" w:rsidRPr="007315D4" w:rsidRDefault="006E2A39" w:rsidP="0054783F">
      <w:pPr>
        <w:pStyle w:val="Paragrafoelenco"/>
        <w:spacing w:line="360" w:lineRule="auto"/>
        <w:ind w:left="1440"/>
        <w:jc w:val="both"/>
        <w:rPr>
          <w:rFonts w:ascii="Times New Roman" w:hAnsi="Times New Roman" w:cs="Times New Roman"/>
          <w:sz w:val="24"/>
          <w:szCs w:val="24"/>
          <w:lang w:val="en-GB"/>
        </w:rPr>
      </w:pPr>
    </w:p>
    <w:p w14:paraId="265EE379" w14:textId="18FF2B35" w:rsidR="006E2A39" w:rsidRPr="007315D4" w:rsidRDefault="00131A0C" w:rsidP="0054783F">
      <w:pPr>
        <w:pStyle w:val="Paragrafoelenco"/>
        <w:numPr>
          <w:ilvl w:val="1"/>
          <w:numId w:val="10"/>
        </w:numPr>
        <w:spacing w:line="360" w:lineRule="auto"/>
        <w:jc w:val="both"/>
        <w:rPr>
          <w:rFonts w:ascii="Times New Roman" w:hAnsi="Times New Roman" w:cs="Times New Roman"/>
          <w:sz w:val="24"/>
          <w:szCs w:val="24"/>
          <w:lang w:val="en-GB"/>
        </w:rPr>
      </w:pPr>
      <w:r w:rsidRPr="007315D4">
        <w:rPr>
          <w:rFonts w:ascii="Times New Roman" w:hAnsi="Times New Roman" w:cs="Times New Roman"/>
          <w:b/>
          <w:sz w:val="24"/>
          <w:szCs w:val="24"/>
          <w:lang w:val="en-GB"/>
        </w:rPr>
        <w:t>On i</w:t>
      </w:r>
      <w:r w:rsidR="002B07B8" w:rsidRPr="007315D4">
        <w:rPr>
          <w:rFonts w:ascii="Times New Roman" w:hAnsi="Times New Roman" w:cs="Times New Roman"/>
          <w:b/>
          <w:sz w:val="24"/>
          <w:szCs w:val="24"/>
          <w:lang w:val="en-GB"/>
        </w:rPr>
        <w:t>OS</w:t>
      </w:r>
      <w:r w:rsidR="002B07B8" w:rsidRPr="007315D4">
        <w:rPr>
          <w:rFonts w:ascii="Times New Roman" w:hAnsi="Times New Roman" w:cs="Times New Roman"/>
          <w:sz w:val="24"/>
          <w:szCs w:val="24"/>
          <w:lang w:val="en-GB"/>
        </w:rPr>
        <w:t xml:space="preserve">: The full suite of performance analysis tools provided by the </w:t>
      </w:r>
      <w:proofErr w:type="spellStart"/>
      <w:r w:rsidR="002B07B8" w:rsidRPr="007315D4">
        <w:rPr>
          <w:rFonts w:ascii="Times New Roman" w:hAnsi="Times New Roman" w:cs="Times New Roman"/>
          <w:sz w:val="24"/>
          <w:szCs w:val="24"/>
          <w:lang w:val="en-GB"/>
        </w:rPr>
        <w:t>Xcode</w:t>
      </w:r>
      <w:proofErr w:type="spellEnd"/>
      <w:r w:rsidR="002B07B8" w:rsidRPr="007315D4">
        <w:rPr>
          <w:rFonts w:ascii="Times New Roman" w:hAnsi="Times New Roman" w:cs="Times New Roman"/>
          <w:sz w:val="24"/>
          <w:szCs w:val="24"/>
          <w:lang w:val="en-GB"/>
        </w:rPr>
        <w:t xml:space="preserve"> IDE. </w:t>
      </w:r>
      <w:proofErr w:type="spellStart"/>
      <w:r w:rsidR="002B07B8" w:rsidRPr="007315D4">
        <w:rPr>
          <w:rFonts w:ascii="Times New Roman" w:hAnsi="Times New Roman" w:cs="Times New Roman"/>
          <w:sz w:val="24"/>
          <w:szCs w:val="24"/>
          <w:lang w:val="en-GB"/>
        </w:rPr>
        <w:t>MallocDebug</w:t>
      </w:r>
      <w:proofErr w:type="spellEnd"/>
      <w:r w:rsidR="002B07B8" w:rsidRPr="007315D4">
        <w:rPr>
          <w:rFonts w:ascii="Times New Roman" w:hAnsi="Times New Roman" w:cs="Times New Roman"/>
          <w:sz w:val="24"/>
          <w:szCs w:val="24"/>
          <w:lang w:val="en-GB"/>
        </w:rPr>
        <w:t xml:space="preserve"> to ﬁnd memory leaks, Activity Monitor and </w:t>
      </w:r>
      <w:proofErr w:type="spellStart"/>
      <w:r w:rsidR="002B07B8" w:rsidRPr="007315D4">
        <w:rPr>
          <w:rFonts w:ascii="Times New Roman" w:hAnsi="Times New Roman" w:cs="Times New Roman"/>
          <w:sz w:val="24"/>
          <w:szCs w:val="24"/>
          <w:lang w:val="en-GB"/>
        </w:rPr>
        <w:t>BigTop</w:t>
      </w:r>
      <w:proofErr w:type="spellEnd"/>
      <w:r w:rsidR="002B07B8" w:rsidRPr="007315D4">
        <w:rPr>
          <w:rFonts w:ascii="Times New Roman" w:hAnsi="Times New Roman" w:cs="Times New Roman"/>
          <w:sz w:val="24"/>
          <w:szCs w:val="24"/>
          <w:lang w:val="en-GB"/>
        </w:rPr>
        <w:t xml:space="preserve"> to monitor the system statistic.</w:t>
      </w:r>
    </w:p>
    <w:p w14:paraId="10294934" w14:textId="2179098E" w:rsidR="006E2A39" w:rsidRPr="007315D4" w:rsidRDefault="006E2A39" w:rsidP="0054783F">
      <w:pPr>
        <w:spacing w:line="360" w:lineRule="auto"/>
        <w:jc w:val="both"/>
        <w:rPr>
          <w:rFonts w:ascii="Times New Roman" w:hAnsi="Times New Roman" w:cs="Times New Roman"/>
          <w:sz w:val="24"/>
          <w:szCs w:val="24"/>
          <w:lang w:val="en-GB"/>
        </w:rPr>
      </w:pPr>
    </w:p>
    <w:p w14:paraId="6DD11EB0" w14:textId="230BAA66" w:rsidR="002B07B8" w:rsidRPr="007315D4" w:rsidRDefault="002B07B8" w:rsidP="0054783F">
      <w:pPr>
        <w:pStyle w:val="Paragrafoelenco"/>
        <w:spacing w:line="360" w:lineRule="auto"/>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We define as a benchmark the following fact:</w:t>
      </w:r>
    </w:p>
    <w:p w14:paraId="1194DD8E" w14:textId="77777777" w:rsidR="006E2A39" w:rsidRPr="007315D4" w:rsidRDefault="006E2A39" w:rsidP="0054783F">
      <w:pPr>
        <w:pStyle w:val="Paragrafoelenco"/>
        <w:spacing w:line="360" w:lineRule="auto"/>
        <w:jc w:val="both"/>
        <w:rPr>
          <w:rFonts w:ascii="Times New Roman" w:hAnsi="Times New Roman" w:cs="Times New Roman"/>
          <w:sz w:val="24"/>
          <w:szCs w:val="24"/>
          <w:lang w:val="en-GB"/>
        </w:rPr>
      </w:pPr>
    </w:p>
    <w:p w14:paraId="199FCC64" w14:textId="6C7A73A0" w:rsidR="006E2A39" w:rsidRPr="007315D4" w:rsidRDefault="00131A0C" w:rsidP="0054783F">
      <w:pPr>
        <w:pStyle w:val="Paragrafoelenco"/>
        <w:numPr>
          <w:ilvl w:val="0"/>
          <w:numId w:val="12"/>
        </w:numPr>
        <w:spacing w:line="360" w:lineRule="auto"/>
        <w:jc w:val="both"/>
        <w:rPr>
          <w:rFonts w:ascii="Times New Roman" w:hAnsi="Times New Roman" w:cs="Times New Roman"/>
          <w:sz w:val="24"/>
          <w:szCs w:val="24"/>
          <w:lang w:val="en-GB"/>
        </w:rPr>
      </w:pPr>
      <w:r w:rsidRPr="007315D4">
        <w:rPr>
          <w:rFonts w:ascii="Times New Roman" w:hAnsi="Times New Roman" w:cs="Times New Roman"/>
          <w:b/>
          <w:sz w:val="24"/>
          <w:szCs w:val="24"/>
          <w:lang w:val="en-GB"/>
        </w:rPr>
        <w:t>For i</w:t>
      </w:r>
      <w:r w:rsidR="002B07B8" w:rsidRPr="007315D4">
        <w:rPr>
          <w:rFonts w:ascii="Times New Roman" w:hAnsi="Times New Roman" w:cs="Times New Roman"/>
          <w:b/>
          <w:sz w:val="24"/>
          <w:szCs w:val="24"/>
          <w:lang w:val="en-GB"/>
        </w:rPr>
        <w:t>OS</w:t>
      </w:r>
      <w:r w:rsidR="002B07B8" w:rsidRPr="007315D4">
        <w:rPr>
          <w:rFonts w:ascii="Times New Roman" w:hAnsi="Times New Roman" w:cs="Times New Roman"/>
          <w:sz w:val="24"/>
          <w:szCs w:val="24"/>
          <w:lang w:val="en-GB"/>
        </w:rPr>
        <w:t xml:space="preserve">: the application must be able to run on cell phone of generation </w:t>
      </w:r>
      <w:r w:rsidR="00E64CE6" w:rsidRPr="007315D4">
        <w:rPr>
          <w:rFonts w:ascii="Times New Roman" w:hAnsi="Times New Roman" w:cs="Times New Roman"/>
          <w:sz w:val="24"/>
          <w:szCs w:val="24"/>
          <w:lang w:val="en-GB"/>
        </w:rPr>
        <w:t xml:space="preserve">at least </w:t>
      </w:r>
      <w:r w:rsidRPr="007315D4">
        <w:rPr>
          <w:rFonts w:ascii="Times New Roman" w:hAnsi="Times New Roman" w:cs="Times New Roman"/>
          <w:sz w:val="24"/>
          <w:szCs w:val="24"/>
          <w:lang w:val="en-GB"/>
        </w:rPr>
        <w:t>above the iP</w:t>
      </w:r>
      <w:r w:rsidR="002B07B8" w:rsidRPr="007315D4">
        <w:rPr>
          <w:rFonts w:ascii="Times New Roman" w:hAnsi="Times New Roman" w:cs="Times New Roman"/>
          <w:sz w:val="24"/>
          <w:szCs w:val="24"/>
          <w:lang w:val="en-GB"/>
        </w:rPr>
        <w:t>hone4s.</w:t>
      </w:r>
    </w:p>
    <w:p w14:paraId="6DB55DAC" w14:textId="77777777" w:rsidR="006E2A39" w:rsidRPr="007315D4" w:rsidRDefault="006E2A39" w:rsidP="0054783F">
      <w:pPr>
        <w:pStyle w:val="Paragrafoelenco"/>
        <w:spacing w:line="360" w:lineRule="auto"/>
        <w:ind w:left="1440"/>
        <w:jc w:val="both"/>
        <w:rPr>
          <w:rFonts w:ascii="Times New Roman" w:hAnsi="Times New Roman" w:cs="Times New Roman"/>
          <w:sz w:val="24"/>
          <w:szCs w:val="24"/>
          <w:lang w:val="en-GB"/>
        </w:rPr>
      </w:pPr>
    </w:p>
    <w:p w14:paraId="4BCEE93D" w14:textId="7BB0691D" w:rsidR="002B07B8" w:rsidRPr="007315D4" w:rsidRDefault="002B07B8" w:rsidP="0054783F">
      <w:pPr>
        <w:pStyle w:val="Paragrafoelenco"/>
        <w:numPr>
          <w:ilvl w:val="0"/>
          <w:numId w:val="12"/>
        </w:numPr>
        <w:spacing w:line="360" w:lineRule="auto"/>
        <w:jc w:val="both"/>
        <w:rPr>
          <w:rFonts w:ascii="Times New Roman" w:hAnsi="Times New Roman" w:cs="Times New Roman"/>
          <w:sz w:val="24"/>
          <w:szCs w:val="24"/>
          <w:lang w:val="en-GB"/>
        </w:rPr>
      </w:pPr>
      <w:r w:rsidRPr="007315D4">
        <w:rPr>
          <w:rFonts w:ascii="Times New Roman" w:hAnsi="Times New Roman" w:cs="Times New Roman"/>
          <w:b/>
          <w:sz w:val="24"/>
          <w:szCs w:val="24"/>
          <w:lang w:val="en-GB"/>
        </w:rPr>
        <w:t>For Android</w:t>
      </w:r>
      <w:r w:rsidRPr="007315D4">
        <w:rPr>
          <w:rFonts w:ascii="Times New Roman" w:hAnsi="Times New Roman" w:cs="Times New Roman"/>
          <w:sz w:val="24"/>
          <w:szCs w:val="24"/>
          <w:lang w:val="en-GB"/>
        </w:rPr>
        <w:t xml:space="preserve">: the application must be able to run on cell phone of generation above the Samsung Galaxy S2 (all kind of cellphone that use android and have equal or higher hardware features) </w:t>
      </w:r>
    </w:p>
    <w:p w14:paraId="39BD8827" w14:textId="77777777" w:rsidR="003F63CA" w:rsidRPr="007315D4" w:rsidRDefault="003F63CA" w:rsidP="0054783F">
      <w:pPr>
        <w:pStyle w:val="Paragrafoelenco"/>
        <w:spacing w:line="360" w:lineRule="auto"/>
        <w:ind w:left="1440"/>
        <w:jc w:val="both"/>
        <w:rPr>
          <w:rFonts w:ascii="Times New Roman" w:hAnsi="Times New Roman" w:cs="Times New Roman"/>
          <w:sz w:val="24"/>
          <w:szCs w:val="24"/>
          <w:lang w:val="en-GB"/>
        </w:rPr>
      </w:pPr>
    </w:p>
    <w:p w14:paraId="17D0D6E6" w14:textId="67F320A3" w:rsidR="00E64CE6" w:rsidRPr="007315D4" w:rsidRDefault="002B07B8" w:rsidP="0054783F">
      <w:pPr>
        <w:spacing w:line="360" w:lineRule="auto"/>
        <w:ind w:left="708"/>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However, this benchmark could be reconsidered in a more advanced stage of the project</w:t>
      </w:r>
      <w:r w:rsidR="00E64CE6" w:rsidRPr="007315D4">
        <w:rPr>
          <w:rFonts w:ascii="Times New Roman" w:hAnsi="Times New Roman" w:cs="Times New Roman"/>
          <w:sz w:val="24"/>
          <w:szCs w:val="24"/>
          <w:lang w:val="en-GB"/>
        </w:rPr>
        <w:t xml:space="preserve"> </w:t>
      </w:r>
      <w:r w:rsidR="00355035" w:rsidRPr="007315D4">
        <w:rPr>
          <w:rFonts w:ascii="Times New Roman" w:hAnsi="Times New Roman" w:cs="Times New Roman"/>
          <w:sz w:val="24"/>
          <w:szCs w:val="24"/>
          <w:lang w:val="en-GB"/>
        </w:rPr>
        <w:t>and they</w:t>
      </w:r>
      <w:r w:rsidR="00E64CE6" w:rsidRPr="007315D4">
        <w:rPr>
          <w:rFonts w:ascii="Times New Roman" w:hAnsi="Times New Roman" w:cs="Times New Roman"/>
          <w:sz w:val="24"/>
          <w:szCs w:val="24"/>
          <w:lang w:val="en-GB"/>
        </w:rPr>
        <w:t xml:space="preserve"> must only be considered as points of refere</w:t>
      </w:r>
      <w:r w:rsidR="00355035" w:rsidRPr="007315D4">
        <w:rPr>
          <w:rFonts w:ascii="Times New Roman" w:hAnsi="Times New Roman" w:cs="Times New Roman"/>
          <w:sz w:val="24"/>
          <w:szCs w:val="24"/>
          <w:lang w:val="en-GB"/>
        </w:rPr>
        <w:t>nce as no specification was indicated in the requirement specification document (RASD)</w:t>
      </w:r>
      <w:r w:rsidR="00E64CE6" w:rsidRPr="007315D4">
        <w:rPr>
          <w:rFonts w:ascii="Times New Roman" w:hAnsi="Times New Roman" w:cs="Times New Roman"/>
          <w:sz w:val="24"/>
          <w:szCs w:val="24"/>
          <w:lang w:val="en-GB"/>
        </w:rPr>
        <w:t xml:space="preserve"> of the project </w:t>
      </w:r>
      <w:r w:rsidR="00355035" w:rsidRPr="007315D4">
        <w:rPr>
          <w:rFonts w:ascii="Times New Roman" w:hAnsi="Times New Roman" w:cs="Times New Roman"/>
          <w:sz w:val="24"/>
          <w:szCs w:val="24"/>
          <w:lang w:val="en-GB"/>
        </w:rPr>
        <w:t>regarding this topic.</w:t>
      </w:r>
    </w:p>
    <w:p w14:paraId="3F9BEE6F" w14:textId="1E589BEB" w:rsidR="006E2A39" w:rsidRDefault="006E2A39" w:rsidP="0054783F">
      <w:pPr>
        <w:spacing w:line="360" w:lineRule="auto"/>
        <w:ind w:left="708"/>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We have to take into account that these automated testing tool st</w:t>
      </w:r>
      <w:r w:rsidR="00E64CE6" w:rsidRPr="007315D4">
        <w:rPr>
          <w:rFonts w:ascii="Times New Roman" w:hAnsi="Times New Roman" w:cs="Times New Roman"/>
          <w:sz w:val="24"/>
          <w:szCs w:val="24"/>
          <w:lang w:val="en-GB"/>
        </w:rPr>
        <w:t>ill need some manual operations such as initial setup and and the definition of a fair and exhaustive set of testing data.</w:t>
      </w:r>
    </w:p>
    <w:p w14:paraId="486243AA" w14:textId="5F6B0386" w:rsidR="007315D4" w:rsidRDefault="007315D4" w:rsidP="0054783F">
      <w:pPr>
        <w:spacing w:line="360" w:lineRule="auto"/>
        <w:ind w:left="708"/>
        <w:jc w:val="both"/>
        <w:rPr>
          <w:rFonts w:ascii="Times New Roman" w:hAnsi="Times New Roman" w:cs="Times New Roman"/>
          <w:sz w:val="24"/>
          <w:szCs w:val="24"/>
          <w:lang w:val="en-GB"/>
        </w:rPr>
      </w:pPr>
    </w:p>
    <w:p w14:paraId="27731BF6" w14:textId="06047A4C" w:rsidR="0068601E" w:rsidRDefault="0068601E" w:rsidP="0054783F">
      <w:pPr>
        <w:spacing w:line="360" w:lineRule="auto"/>
        <w:ind w:left="708"/>
        <w:jc w:val="both"/>
        <w:rPr>
          <w:rFonts w:ascii="Times New Roman" w:hAnsi="Times New Roman" w:cs="Times New Roman"/>
          <w:sz w:val="24"/>
          <w:szCs w:val="24"/>
          <w:lang w:val="en-GB"/>
        </w:rPr>
      </w:pPr>
    </w:p>
    <w:p w14:paraId="0A66728D" w14:textId="17452F0B" w:rsidR="0068601E" w:rsidRDefault="0068601E" w:rsidP="0054783F">
      <w:pPr>
        <w:spacing w:line="360" w:lineRule="auto"/>
        <w:ind w:left="708"/>
        <w:jc w:val="both"/>
        <w:rPr>
          <w:rFonts w:ascii="Times New Roman" w:hAnsi="Times New Roman" w:cs="Times New Roman"/>
          <w:sz w:val="24"/>
          <w:szCs w:val="24"/>
          <w:lang w:val="en-GB"/>
        </w:rPr>
      </w:pPr>
    </w:p>
    <w:p w14:paraId="03985CEF" w14:textId="77777777" w:rsidR="007315D4" w:rsidRPr="007315D4" w:rsidRDefault="007315D4" w:rsidP="0054783F">
      <w:pPr>
        <w:spacing w:line="360" w:lineRule="auto"/>
        <w:ind w:left="708"/>
        <w:jc w:val="both"/>
        <w:rPr>
          <w:rFonts w:ascii="Times New Roman" w:hAnsi="Times New Roman" w:cs="Times New Roman"/>
          <w:sz w:val="24"/>
          <w:szCs w:val="24"/>
          <w:lang w:val="en-GB"/>
        </w:rPr>
      </w:pPr>
    </w:p>
    <w:p w14:paraId="23DE4607" w14:textId="1C6A0955" w:rsidR="003F63CA" w:rsidRPr="00B953D5" w:rsidRDefault="00B953D5" w:rsidP="0054783F">
      <w:pPr>
        <w:pStyle w:val="Titolo3"/>
        <w:numPr>
          <w:ilvl w:val="1"/>
          <w:numId w:val="4"/>
        </w:numPr>
        <w:spacing w:before="0" w:after="5" w:line="355" w:lineRule="auto"/>
        <w:ind w:left="380" w:right="312" w:hanging="11"/>
        <w:jc w:val="both"/>
        <w:rPr>
          <w:rFonts w:ascii="Times New Roman" w:eastAsia="Cambria" w:hAnsi="Times New Roman" w:cs="Times New Roman"/>
          <w:b/>
          <w:color w:val="5B9BD5"/>
          <w:szCs w:val="22"/>
          <w:lang w:val="en-US"/>
        </w:rPr>
      </w:pPr>
      <w:bookmarkStart w:id="14" w:name="_Toc471582796"/>
      <w:r w:rsidRPr="00B953D5">
        <w:rPr>
          <w:rFonts w:ascii="Times New Roman" w:eastAsia="Cambria" w:hAnsi="Times New Roman" w:cs="Times New Roman"/>
          <w:b/>
          <w:color w:val="5B9BD5"/>
          <w:szCs w:val="22"/>
          <w:lang w:val="en-US"/>
        </w:rPr>
        <w:lastRenderedPageBreak/>
        <w:t>TEST EQUIPMENT</w:t>
      </w:r>
      <w:bookmarkEnd w:id="14"/>
    </w:p>
    <w:p w14:paraId="6624F074" w14:textId="77777777" w:rsidR="00D71789" w:rsidRPr="007315D4" w:rsidRDefault="00D71789" w:rsidP="0054783F">
      <w:pPr>
        <w:jc w:val="both"/>
        <w:rPr>
          <w:rFonts w:ascii="Times New Roman" w:hAnsi="Times New Roman" w:cs="Times New Roman"/>
          <w:lang w:val="en-GB"/>
        </w:rPr>
      </w:pPr>
    </w:p>
    <w:p w14:paraId="1089450C" w14:textId="43386832" w:rsidR="00D71789" w:rsidRPr="007315D4" w:rsidRDefault="00D71789" w:rsidP="0054783F">
      <w:pPr>
        <w:spacing w:line="360" w:lineRule="auto"/>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 xml:space="preserve">All the integration testing activities have to be performed within a speciﬁc testing environment. We need the following devices in order to perform the various integration test for what concern the mobile area: </w:t>
      </w:r>
    </w:p>
    <w:p w14:paraId="18D7C919" w14:textId="67DE6CAB" w:rsidR="00D71789" w:rsidRPr="007315D4" w:rsidRDefault="00D71789" w:rsidP="0054783F">
      <w:pPr>
        <w:pStyle w:val="Paragrafoelenco"/>
        <w:numPr>
          <w:ilvl w:val="0"/>
          <w:numId w:val="10"/>
        </w:numPr>
        <w:spacing w:line="360" w:lineRule="auto"/>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 xml:space="preserve">At least one Android smartphone for each display size from 3” to 6” </w:t>
      </w:r>
      <w:r w:rsidR="00131A0C" w:rsidRPr="007315D4">
        <w:rPr>
          <w:rFonts w:ascii="Times New Roman" w:hAnsi="Times New Roman" w:cs="Times New Roman"/>
          <w:sz w:val="24"/>
          <w:szCs w:val="24"/>
          <w:lang w:val="en-GB"/>
        </w:rPr>
        <w:t xml:space="preserve">at steps of 1”, </w:t>
      </w:r>
      <w:r w:rsidRPr="007315D4">
        <w:rPr>
          <w:rFonts w:ascii="Times New Roman" w:hAnsi="Times New Roman" w:cs="Times New Roman"/>
          <w:sz w:val="24"/>
          <w:szCs w:val="24"/>
          <w:lang w:val="en-GB"/>
        </w:rPr>
        <w:t xml:space="preserve">plus a Samsung Galaxy S2 to verify the </w:t>
      </w:r>
      <w:r w:rsidR="00131A0C" w:rsidRPr="007315D4">
        <w:rPr>
          <w:rFonts w:ascii="Times New Roman" w:hAnsi="Times New Roman" w:cs="Times New Roman"/>
          <w:sz w:val="24"/>
          <w:szCs w:val="24"/>
          <w:lang w:val="en-GB"/>
        </w:rPr>
        <w:t>fixed benchmark</w:t>
      </w:r>
      <w:r w:rsidRPr="007315D4">
        <w:rPr>
          <w:rFonts w:ascii="Times New Roman" w:hAnsi="Times New Roman" w:cs="Times New Roman"/>
          <w:sz w:val="24"/>
          <w:szCs w:val="24"/>
          <w:lang w:val="en-GB"/>
        </w:rPr>
        <w:t>.</w:t>
      </w:r>
    </w:p>
    <w:p w14:paraId="0FB562A4" w14:textId="0B353082" w:rsidR="00D71789" w:rsidRPr="007315D4" w:rsidRDefault="00D71789" w:rsidP="0054783F">
      <w:pPr>
        <w:pStyle w:val="Paragrafoelenco"/>
        <w:numPr>
          <w:ilvl w:val="0"/>
          <w:numId w:val="10"/>
        </w:numPr>
        <w:spacing w:line="360" w:lineRule="auto"/>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At least one Android tablet for each display size from 7” to 12”</w:t>
      </w:r>
      <w:r w:rsidR="00131A0C" w:rsidRPr="007315D4">
        <w:rPr>
          <w:rFonts w:ascii="Times New Roman" w:hAnsi="Times New Roman" w:cs="Times New Roman"/>
          <w:sz w:val="24"/>
          <w:szCs w:val="24"/>
          <w:lang w:val="en-GB"/>
        </w:rPr>
        <w:t xml:space="preserve"> at steps of 1”.</w:t>
      </w:r>
    </w:p>
    <w:p w14:paraId="66022EC3" w14:textId="52AA8755" w:rsidR="00D71789" w:rsidRPr="007315D4" w:rsidRDefault="00131A0C" w:rsidP="0054783F">
      <w:pPr>
        <w:pStyle w:val="Paragrafoelenco"/>
        <w:numPr>
          <w:ilvl w:val="0"/>
          <w:numId w:val="10"/>
        </w:numPr>
        <w:spacing w:line="360" w:lineRule="auto"/>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At least one iOS smartphone from the iPhone 4 generation to the most recent one.</w:t>
      </w:r>
    </w:p>
    <w:p w14:paraId="64FEEB79" w14:textId="6161A07B" w:rsidR="00131A0C" w:rsidRPr="007315D4" w:rsidRDefault="00131A0C" w:rsidP="0054783F">
      <w:pPr>
        <w:pStyle w:val="Paragrafoelenco"/>
        <w:numPr>
          <w:ilvl w:val="0"/>
          <w:numId w:val="10"/>
        </w:numPr>
        <w:spacing w:line="360" w:lineRule="auto"/>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At least one iOS tablet for each display size (iPad Pro, Mini, Air)</w:t>
      </w:r>
      <w:r w:rsidR="003A71C7" w:rsidRPr="007315D4">
        <w:rPr>
          <w:rFonts w:ascii="Times New Roman" w:hAnsi="Times New Roman" w:cs="Times New Roman"/>
          <w:sz w:val="24"/>
          <w:szCs w:val="24"/>
          <w:lang w:val="en-GB"/>
        </w:rPr>
        <w:t>.</w:t>
      </w:r>
    </w:p>
    <w:p w14:paraId="59170C71" w14:textId="5DDC2418" w:rsidR="003A71C7" w:rsidRPr="007315D4" w:rsidRDefault="003A71C7" w:rsidP="0054783F">
      <w:pPr>
        <w:pStyle w:val="Paragrafoelenco"/>
        <w:numPr>
          <w:ilvl w:val="0"/>
          <w:numId w:val="10"/>
        </w:numPr>
        <w:spacing w:line="360" w:lineRule="auto"/>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An electric car of PowerEnJoy equipped with all the sensors present in the models available to the public.</w:t>
      </w:r>
    </w:p>
    <w:p w14:paraId="2A8DED55" w14:textId="7C8F8CCB" w:rsidR="00266516" w:rsidRPr="007315D4" w:rsidRDefault="00D71789" w:rsidP="0054783F">
      <w:pPr>
        <w:spacing w:line="360" w:lineRule="auto"/>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These devices will be used to test both the native mobile applications</w:t>
      </w:r>
      <w:r w:rsidR="00266516" w:rsidRPr="007315D4">
        <w:rPr>
          <w:rFonts w:ascii="Times New Roman" w:hAnsi="Times New Roman" w:cs="Times New Roman"/>
          <w:sz w:val="24"/>
          <w:szCs w:val="24"/>
          <w:lang w:val="en-GB"/>
        </w:rPr>
        <w:t xml:space="preserve"> (Web Page)</w:t>
      </w:r>
      <w:r w:rsidRPr="007315D4">
        <w:rPr>
          <w:rFonts w:ascii="Times New Roman" w:hAnsi="Times New Roman" w:cs="Times New Roman"/>
          <w:sz w:val="24"/>
          <w:szCs w:val="24"/>
          <w:lang w:val="en-GB"/>
        </w:rPr>
        <w:t xml:space="preserve"> and the mobile versions of the web applications.</w:t>
      </w:r>
      <w:r w:rsidR="006E2A39" w:rsidRPr="007315D4">
        <w:rPr>
          <w:rFonts w:ascii="Times New Roman" w:hAnsi="Times New Roman" w:cs="Times New Roman"/>
          <w:sz w:val="24"/>
          <w:szCs w:val="24"/>
          <w:lang w:val="en-GB"/>
        </w:rPr>
        <w:t xml:space="preserve"> </w:t>
      </w:r>
    </w:p>
    <w:p w14:paraId="2C3F1808" w14:textId="276F9EE3" w:rsidR="0068601E" w:rsidRDefault="006E2A39" w:rsidP="0054783F">
      <w:pPr>
        <w:spacing w:line="360" w:lineRule="auto"/>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We are going to test the desktop web application using a set of normal desktop/notebook computers.</w:t>
      </w:r>
    </w:p>
    <w:p w14:paraId="002F37CC" w14:textId="542A65BA" w:rsidR="0068601E" w:rsidRDefault="0068601E" w:rsidP="0054783F">
      <w:pPr>
        <w:spacing w:line="360" w:lineRule="auto"/>
        <w:jc w:val="both"/>
        <w:rPr>
          <w:rFonts w:ascii="Times New Roman" w:hAnsi="Times New Roman" w:cs="Times New Roman"/>
          <w:sz w:val="24"/>
          <w:szCs w:val="24"/>
          <w:lang w:val="en-GB"/>
        </w:rPr>
      </w:pPr>
    </w:p>
    <w:p w14:paraId="798D7B44" w14:textId="43BED2B8" w:rsidR="0068601E" w:rsidRDefault="0068601E" w:rsidP="0054783F">
      <w:pPr>
        <w:spacing w:line="360" w:lineRule="auto"/>
        <w:jc w:val="both"/>
        <w:rPr>
          <w:rFonts w:ascii="Times New Roman" w:hAnsi="Times New Roman" w:cs="Times New Roman"/>
          <w:sz w:val="24"/>
          <w:szCs w:val="24"/>
          <w:lang w:val="en-GB"/>
        </w:rPr>
      </w:pPr>
    </w:p>
    <w:p w14:paraId="0AA6AFCB" w14:textId="37B2B525" w:rsidR="0068601E" w:rsidRDefault="0068601E" w:rsidP="0054783F">
      <w:pPr>
        <w:spacing w:line="360" w:lineRule="auto"/>
        <w:jc w:val="both"/>
        <w:rPr>
          <w:rFonts w:ascii="Times New Roman" w:hAnsi="Times New Roman" w:cs="Times New Roman"/>
          <w:sz w:val="24"/>
          <w:szCs w:val="24"/>
          <w:lang w:val="en-GB"/>
        </w:rPr>
      </w:pPr>
    </w:p>
    <w:p w14:paraId="5DDC2155" w14:textId="60F7B25D" w:rsidR="0068601E" w:rsidRDefault="0068601E" w:rsidP="0054783F">
      <w:pPr>
        <w:spacing w:line="360" w:lineRule="auto"/>
        <w:jc w:val="both"/>
        <w:rPr>
          <w:rFonts w:ascii="Times New Roman" w:hAnsi="Times New Roman" w:cs="Times New Roman"/>
          <w:sz w:val="24"/>
          <w:szCs w:val="24"/>
          <w:lang w:val="en-GB"/>
        </w:rPr>
      </w:pPr>
    </w:p>
    <w:p w14:paraId="198276A0" w14:textId="3D0D8DA0" w:rsidR="0068601E" w:rsidRDefault="0068601E" w:rsidP="0054783F">
      <w:pPr>
        <w:spacing w:line="360" w:lineRule="auto"/>
        <w:jc w:val="both"/>
        <w:rPr>
          <w:rFonts w:ascii="Times New Roman" w:hAnsi="Times New Roman" w:cs="Times New Roman"/>
          <w:sz w:val="24"/>
          <w:szCs w:val="24"/>
          <w:lang w:val="en-GB"/>
        </w:rPr>
      </w:pPr>
    </w:p>
    <w:p w14:paraId="4BFF0120" w14:textId="10DB05D7" w:rsidR="0068601E" w:rsidRDefault="0068601E" w:rsidP="0054783F">
      <w:pPr>
        <w:spacing w:line="360" w:lineRule="auto"/>
        <w:jc w:val="both"/>
        <w:rPr>
          <w:rFonts w:ascii="Times New Roman" w:hAnsi="Times New Roman" w:cs="Times New Roman"/>
          <w:sz w:val="24"/>
          <w:szCs w:val="24"/>
          <w:lang w:val="en-GB"/>
        </w:rPr>
      </w:pPr>
    </w:p>
    <w:p w14:paraId="3D7BBB15" w14:textId="4EC4F463" w:rsidR="0068601E" w:rsidRDefault="0068601E" w:rsidP="0054783F">
      <w:pPr>
        <w:spacing w:line="360" w:lineRule="auto"/>
        <w:jc w:val="both"/>
        <w:rPr>
          <w:rFonts w:ascii="Times New Roman" w:hAnsi="Times New Roman" w:cs="Times New Roman"/>
          <w:sz w:val="24"/>
          <w:szCs w:val="24"/>
          <w:lang w:val="en-GB"/>
        </w:rPr>
      </w:pPr>
    </w:p>
    <w:p w14:paraId="74E0590C" w14:textId="5DC50E74" w:rsidR="0068601E" w:rsidRDefault="0068601E" w:rsidP="0054783F">
      <w:pPr>
        <w:spacing w:line="360" w:lineRule="auto"/>
        <w:jc w:val="both"/>
        <w:rPr>
          <w:rFonts w:ascii="Times New Roman" w:hAnsi="Times New Roman" w:cs="Times New Roman"/>
          <w:sz w:val="24"/>
          <w:szCs w:val="24"/>
          <w:lang w:val="en-GB"/>
        </w:rPr>
      </w:pPr>
    </w:p>
    <w:p w14:paraId="6BC863F6" w14:textId="01AFBCD2" w:rsidR="0068601E" w:rsidRDefault="0068601E" w:rsidP="0054783F">
      <w:pPr>
        <w:spacing w:line="360" w:lineRule="auto"/>
        <w:jc w:val="both"/>
        <w:rPr>
          <w:rFonts w:ascii="Times New Roman" w:hAnsi="Times New Roman" w:cs="Times New Roman"/>
          <w:sz w:val="24"/>
          <w:szCs w:val="24"/>
          <w:lang w:val="en-GB"/>
        </w:rPr>
      </w:pPr>
    </w:p>
    <w:p w14:paraId="4DEB7FDB" w14:textId="77777777" w:rsidR="0068601E" w:rsidRPr="007315D4" w:rsidRDefault="0068601E" w:rsidP="0054783F">
      <w:pPr>
        <w:spacing w:line="360" w:lineRule="auto"/>
        <w:jc w:val="both"/>
        <w:rPr>
          <w:rFonts w:ascii="Times New Roman" w:hAnsi="Times New Roman" w:cs="Times New Roman"/>
          <w:sz w:val="24"/>
          <w:szCs w:val="24"/>
          <w:lang w:val="en-GB"/>
        </w:rPr>
      </w:pPr>
    </w:p>
    <w:p w14:paraId="0C5A2BFD" w14:textId="2D78FF41" w:rsidR="003F63CA" w:rsidRDefault="00E814CD" w:rsidP="0054783F">
      <w:pPr>
        <w:pStyle w:val="Titolo2"/>
        <w:numPr>
          <w:ilvl w:val="0"/>
          <w:numId w:val="4"/>
        </w:numPr>
        <w:spacing w:before="0" w:after="5" w:line="355" w:lineRule="auto"/>
        <w:ind w:left="380" w:right="312" w:hanging="11"/>
        <w:jc w:val="both"/>
        <w:rPr>
          <w:rFonts w:ascii="Times New Roman" w:eastAsia="Cambria" w:hAnsi="Times New Roman" w:cs="Times New Roman"/>
          <w:b/>
          <w:color w:val="2E74B5"/>
          <w:sz w:val="30"/>
          <w:szCs w:val="22"/>
          <w:lang w:val="en-US"/>
        </w:rPr>
      </w:pPr>
      <w:bookmarkStart w:id="15" w:name="_Toc471582797"/>
      <w:r w:rsidRPr="00B953D5">
        <w:rPr>
          <w:rFonts w:ascii="Times New Roman" w:eastAsia="Cambria" w:hAnsi="Times New Roman" w:cs="Times New Roman"/>
          <w:b/>
          <w:color w:val="2E74B5"/>
          <w:sz w:val="30"/>
          <w:szCs w:val="22"/>
          <w:lang w:val="en-US"/>
        </w:rPr>
        <w:lastRenderedPageBreak/>
        <w:t>PROGRAM STUBS AND TEST DATA REQUIRED</w:t>
      </w:r>
      <w:bookmarkEnd w:id="15"/>
    </w:p>
    <w:p w14:paraId="15E52566" w14:textId="77777777" w:rsidR="00B953D5" w:rsidRPr="00B953D5" w:rsidRDefault="00B953D5" w:rsidP="0054783F">
      <w:pPr>
        <w:jc w:val="both"/>
        <w:rPr>
          <w:lang w:val="en-US"/>
        </w:rPr>
      </w:pPr>
    </w:p>
    <w:p w14:paraId="3FD78189" w14:textId="54D37CDF" w:rsidR="00486F60" w:rsidRPr="00B953D5" w:rsidRDefault="00B953D5" w:rsidP="0054783F">
      <w:pPr>
        <w:pStyle w:val="Titolo3"/>
        <w:numPr>
          <w:ilvl w:val="1"/>
          <w:numId w:val="4"/>
        </w:numPr>
        <w:spacing w:before="0" w:after="5" w:line="355" w:lineRule="auto"/>
        <w:ind w:left="380" w:right="312" w:hanging="11"/>
        <w:jc w:val="both"/>
        <w:rPr>
          <w:rFonts w:ascii="Times New Roman" w:eastAsia="Cambria" w:hAnsi="Times New Roman" w:cs="Times New Roman"/>
          <w:b/>
          <w:color w:val="5B9BD5"/>
          <w:szCs w:val="22"/>
          <w:lang w:val="en-US"/>
        </w:rPr>
      </w:pPr>
      <w:bookmarkStart w:id="16" w:name="_Toc471582798"/>
      <w:r w:rsidRPr="00B953D5">
        <w:rPr>
          <w:rFonts w:ascii="Times New Roman" w:eastAsia="Cambria" w:hAnsi="Times New Roman" w:cs="Times New Roman"/>
          <w:b/>
          <w:color w:val="5B9BD5"/>
          <w:szCs w:val="22"/>
          <w:lang w:val="en-US"/>
        </w:rPr>
        <w:t>PROGRAM STUBS AND DRIVERS</w:t>
      </w:r>
      <w:bookmarkEnd w:id="16"/>
    </w:p>
    <w:p w14:paraId="64A8D38E" w14:textId="51595980" w:rsidR="00486F60" w:rsidRPr="007315D4" w:rsidRDefault="00486F60" w:rsidP="0054783F">
      <w:pPr>
        <w:jc w:val="both"/>
        <w:rPr>
          <w:rFonts w:ascii="Times New Roman" w:hAnsi="Times New Roman" w:cs="Times New Roman"/>
          <w:lang w:val="en-GB"/>
        </w:rPr>
      </w:pPr>
    </w:p>
    <w:p w14:paraId="6BCB6A39" w14:textId="6857DF40" w:rsidR="00D118FD" w:rsidRPr="007315D4" w:rsidRDefault="00D118FD" w:rsidP="0054783F">
      <w:pPr>
        <w:spacing w:line="360" w:lineRule="auto"/>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As already mentioned in the Integration Testing Strategy (in point 2.3) we are going to adopt a bottom up approach for the integration and the testing of the component.</w:t>
      </w:r>
    </w:p>
    <w:p w14:paraId="0E1C834E" w14:textId="0C2C11DC" w:rsidR="00D118FD" w:rsidRPr="007315D4" w:rsidRDefault="00D118FD" w:rsidP="0054783F">
      <w:pPr>
        <w:spacing w:line="360" w:lineRule="auto"/>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 xml:space="preserve">As a result of this choice we are going to need some drivers to perform the method invocation of the integrated components </w:t>
      </w:r>
      <w:r w:rsidR="003A71C7" w:rsidRPr="007315D4">
        <w:rPr>
          <w:rFonts w:ascii="Times New Roman" w:hAnsi="Times New Roman" w:cs="Times New Roman"/>
          <w:sz w:val="24"/>
          <w:szCs w:val="24"/>
          <w:lang w:val="en-GB"/>
        </w:rPr>
        <w:t xml:space="preserve">in order </w:t>
      </w:r>
      <w:r w:rsidRPr="007315D4">
        <w:rPr>
          <w:rFonts w:ascii="Times New Roman" w:hAnsi="Times New Roman" w:cs="Times New Roman"/>
          <w:sz w:val="24"/>
          <w:szCs w:val="24"/>
          <w:lang w:val="en-GB"/>
        </w:rPr>
        <w:t>to test them.</w:t>
      </w:r>
    </w:p>
    <w:p w14:paraId="40A35581" w14:textId="38139A2B" w:rsidR="003A71C7" w:rsidRPr="007315D4" w:rsidRDefault="00D34FAA" w:rsidP="0054783F">
      <w:pPr>
        <w:spacing w:line="360" w:lineRule="auto"/>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Here follows the list of all drivers that will be developed to make the integration tests over all the integration phase.</w:t>
      </w:r>
    </w:p>
    <w:p w14:paraId="630E3BA9" w14:textId="0A343861" w:rsidR="00D34FAA" w:rsidRPr="007315D4" w:rsidRDefault="00D34FAA" w:rsidP="0054783F">
      <w:pPr>
        <w:pStyle w:val="Paragrafoelenco"/>
        <w:numPr>
          <w:ilvl w:val="0"/>
          <w:numId w:val="16"/>
        </w:numPr>
        <w:spacing w:line="360" w:lineRule="auto"/>
        <w:jc w:val="both"/>
        <w:rPr>
          <w:rFonts w:ascii="Times New Roman" w:hAnsi="Times New Roman" w:cs="Times New Roman"/>
          <w:sz w:val="24"/>
          <w:szCs w:val="24"/>
          <w:lang w:val="en-GB"/>
        </w:rPr>
      </w:pPr>
      <w:r w:rsidRPr="007315D4">
        <w:rPr>
          <w:rFonts w:ascii="Times New Roman" w:hAnsi="Times New Roman" w:cs="Times New Roman"/>
          <w:b/>
          <w:sz w:val="24"/>
          <w:szCs w:val="24"/>
          <w:lang w:val="en-GB"/>
        </w:rPr>
        <w:t>Customer Message Manager Driver</w:t>
      </w:r>
      <w:r w:rsidR="00016824" w:rsidRPr="007315D4">
        <w:rPr>
          <w:rFonts w:ascii="Times New Roman" w:hAnsi="Times New Roman" w:cs="Times New Roman"/>
          <w:sz w:val="24"/>
          <w:szCs w:val="24"/>
          <w:lang w:val="en-GB"/>
        </w:rPr>
        <w:t>: this testing module is responsible to check the correct i</w:t>
      </w:r>
      <w:r w:rsidR="008F714D" w:rsidRPr="007315D4">
        <w:rPr>
          <w:rFonts w:ascii="Times New Roman" w:hAnsi="Times New Roman" w:cs="Times New Roman"/>
          <w:sz w:val="24"/>
          <w:szCs w:val="24"/>
          <w:lang w:val="en-GB"/>
        </w:rPr>
        <w:t xml:space="preserve">nteraction and integration between </w:t>
      </w:r>
      <w:r w:rsidR="008F714D" w:rsidRPr="007315D4">
        <w:rPr>
          <w:rFonts w:ascii="Times New Roman" w:hAnsi="Times New Roman" w:cs="Times New Roman"/>
          <w:b/>
          <w:sz w:val="24"/>
          <w:szCs w:val="24"/>
          <w:lang w:val="en-GB"/>
        </w:rPr>
        <w:t>Form Manager</w:t>
      </w:r>
      <w:r w:rsidR="008F714D" w:rsidRPr="007315D4">
        <w:rPr>
          <w:rFonts w:ascii="Times New Roman" w:hAnsi="Times New Roman" w:cs="Times New Roman"/>
          <w:sz w:val="24"/>
          <w:szCs w:val="24"/>
          <w:lang w:val="en-GB"/>
        </w:rPr>
        <w:t xml:space="preserve"> and </w:t>
      </w:r>
      <w:r w:rsidR="008F714D" w:rsidRPr="007315D4">
        <w:rPr>
          <w:rFonts w:ascii="Times New Roman" w:hAnsi="Times New Roman" w:cs="Times New Roman"/>
          <w:b/>
          <w:sz w:val="24"/>
          <w:szCs w:val="24"/>
          <w:lang w:val="en-GB"/>
        </w:rPr>
        <w:t>Profile Manager</w:t>
      </w:r>
      <w:r w:rsidR="008F714D" w:rsidRPr="007315D4">
        <w:rPr>
          <w:rFonts w:ascii="Times New Roman" w:hAnsi="Times New Roman" w:cs="Times New Roman"/>
          <w:sz w:val="24"/>
          <w:szCs w:val="24"/>
          <w:lang w:val="en-GB"/>
        </w:rPr>
        <w:t xml:space="preserve"> by calling the method exposed by the </w:t>
      </w:r>
      <w:r w:rsidR="008F714D" w:rsidRPr="007315D4">
        <w:rPr>
          <w:rFonts w:ascii="Times New Roman" w:hAnsi="Times New Roman" w:cs="Times New Roman"/>
          <w:b/>
          <w:sz w:val="24"/>
          <w:szCs w:val="24"/>
          <w:lang w:val="en-GB"/>
        </w:rPr>
        <w:t>Customer Message Manager</w:t>
      </w:r>
      <w:r w:rsidR="008F714D" w:rsidRPr="007315D4">
        <w:rPr>
          <w:rFonts w:ascii="Times New Roman" w:hAnsi="Times New Roman" w:cs="Times New Roman"/>
          <w:sz w:val="24"/>
          <w:szCs w:val="24"/>
          <w:lang w:val="en-GB"/>
        </w:rPr>
        <w:t xml:space="preserve"> component.</w:t>
      </w:r>
    </w:p>
    <w:p w14:paraId="106386C8" w14:textId="77777777" w:rsidR="0017026C" w:rsidRPr="007315D4" w:rsidRDefault="0017026C" w:rsidP="0054783F">
      <w:pPr>
        <w:pStyle w:val="Paragrafoelenco"/>
        <w:spacing w:line="360" w:lineRule="auto"/>
        <w:jc w:val="both"/>
        <w:rPr>
          <w:rFonts w:ascii="Times New Roman" w:hAnsi="Times New Roman" w:cs="Times New Roman"/>
          <w:sz w:val="24"/>
          <w:szCs w:val="24"/>
          <w:lang w:val="en-GB"/>
        </w:rPr>
      </w:pPr>
    </w:p>
    <w:p w14:paraId="47F92F72" w14:textId="1B3F15C6" w:rsidR="0017026C" w:rsidRPr="007315D4" w:rsidRDefault="00D34FAA" w:rsidP="0054783F">
      <w:pPr>
        <w:pStyle w:val="Paragrafoelenco"/>
        <w:numPr>
          <w:ilvl w:val="0"/>
          <w:numId w:val="16"/>
        </w:numPr>
        <w:spacing w:line="360" w:lineRule="auto"/>
        <w:jc w:val="both"/>
        <w:rPr>
          <w:rFonts w:ascii="Times New Roman" w:hAnsi="Times New Roman" w:cs="Times New Roman"/>
          <w:sz w:val="24"/>
          <w:szCs w:val="24"/>
          <w:lang w:val="en-GB"/>
        </w:rPr>
      </w:pPr>
      <w:r w:rsidRPr="007315D4">
        <w:rPr>
          <w:rFonts w:ascii="Times New Roman" w:hAnsi="Times New Roman" w:cs="Times New Roman"/>
          <w:b/>
          <w:sz w:val="24"/>
          <w:szCs w:val="24"/>
          <w:lang w:val="en-GB"/>
        </w:rPr>
        <w:t>Request Manager Driver</w:t>
      </w:r>
      <w:r w:rsidR="008F714D" w:rsidRPr="007315D4">
        <w:rPr>
          <w:rFonts w:ascii="Times New Roman" w:hAnsi="Times New Roman" w:cs="Times New Roman"/>
          <w:sz w:val="24"/>
          <w:szCs w:val="24"/>
          <w:lang w:val="en-GB"/>
        </w:rPr>
        <w:t xml:space="preserve">: this testing module is responsible to check the correct interaction and integration between </w:t>
      </w:r>
      <w:r w:rsidR="008F714D" w:rsidRPr="007315D4">
        <w:rPr>
          <w:rFonts w:ascii="Times New Roman" w:hAnsi="Times New Roman" w:cs="Times New Roman"/>
          <w:b/>
          <w:sz w:val="24"/>
          <w:szCs w:val="24"/>
          <w:lang w:val="en-GB"/>
        </w:rPr>
        <w:t>Functionality Provider</w:t>
      </w:r>
      <w:r w:rsidR="008F714D" w:rsidRPr="007315D4">
        <w:rPr>
          <w:rFonts w:ascii="Times New Roman" w:hAnsi="Times New Roman" w:cs="Times New Roman"/>
          <w:sz w:val="24"/>
          <w:szCs w:val="24"/>
          <w:lang w:val="en-GB"/>
        </w:rPr>
        <w:t xml:space="preserve"> and </w:t>
      </w:r>
      <w:r w:rsidR="008F714D" w:rsidRPr="007315D4">
        <w:rPr>
          <w:rFonts w:ascii="Times New Roman" w:hAnsi="Times New Roman" w:cs="Times New Roman"/>
          <w:b/>
          <w:sz w:val="24"/>
          <w:szCs w:val="24"/>
          <w:lang w:val="en-GB"/>
        </w:rPr>
        <w:t>Customer Message Manager</w:t>
      </w:r>
      <w:r w:rsidR="008F714D" w:rsidRPr="007315D4">
        <w:rPr>
          <w:rFonts w:ascii="Times New Roman" w:hAnsi="Times New Roman" w:cs="Times New Roman"/>
          <w:sz w:val="24"/>
          <w:szCs w:val="24"/>
          <w:lang w:val="en-GB"/>
        </w:rPr>
        <w:t xml:space="preserve"> by calling the method exposed by the </w:t>
      </w:r>
      <w:r w:rsidR="008F714D" w:rsidRPr="007315D4">
        <w:rPr>
          <w:rFonts w:ascii="Times New Roman" w:hAnsi="Times New Roman" w:cs="Times New Roman"/>
          <w:b/>
          <w:sz w:val="24"/>
          <w:szCs w:val="24"/>
          <w:lang w:val="en-GB"/>
        </w:rPr>
        <w:t>Request Manager</w:t>
      </w:r>
      <w:r w:rsidR="008F714D" w:rsidRPr="007315D4">
        <w:rPr>
          <w:rFonts w:ascii="Times New Roman" w:hAnsi="Times New Roman" w:cs="Times New Roman"/>
          <w:sz w:val="24"/>
          <w:szCs w:val="24"/>
          <w:lang w:val="en-GB"/>
        </w:rPr>
        <w:t xml:space="preserve"> component.</w:t>
      </w:r>
    </w:p>
    <w:p w14:paraId="4FBE3D6D" w14:textId="77777777" w:rsidR="0017026C" w:rsidRPr="007315D4" w:rsidRDefault="0017026C" w:rsidP="0054783F">
      <w:pPr>
        <w:pStyle w:val="Paragrafoelenco"/>
        <w:spacing w:line="360" w:lineRule="auto"/>
        <w:jc w:val="both"/>
        <w:rPr>
          <w:rFonts w:ascii="Times New Roman" w:hAnsi="Times New Roman" w:cs="Times New Roman"/>
          <w:sz w:val="24"/>
          <w:szCs w:val="24"/>
          <w:lang w:val="en-GB"/>
        </w:rPr>
      </w:pPr>
    </w:p>
    <w:p w14:paraId="2BABA592" w14:textId="6D75099A" w:rsidR="00D34FAA" w:rsidRPr="007315D4" w:rsidRDefault="00D34FAA" w:rsidP="0054783F">
      <w:pPr>
        <w:pStyle w:val="Paragrafoelenco"/>
        <w:numPr>
          <w:ilvl w:val="0"/>
          <w:numId w:val="16"/>
        </w:numPr>
        <w:spacing w:line="360" w:lineRule="auto"/>
        <w:jc w:val="both"/>
        <w:rPr>
          <w:rFonts w:ascii="Times New Roman" w:hAnsi="Times New Roman" w:cs="Times New Roman"/>
          <w:b/>
          <w:sz w:val="24"/>
          <w:szCs w:val="24"/>
          <w:lang w:val="en-GB"/>
        </w:rPr>
      </w:pPr>
      <w:r w:rsidRPr="007315D4">
        <w:rPr>
          <w:rFonts w:ascii="Times New Roman" w:hAnsi="Times New Roman" w:cs="Times New Roman"/>
          <w:b/>
          <w:sz w:val="24"/>
          <w:szCs w:val="24"/>
          <w:lang w:val="en-GB"/>
        </w:rPr>
        <w:t>Car Proxy Driver</w:t>
      </w:r>
      <w:r w:rsidR="008F714D" w:rsidRPr="007315D4">
        <w:rPr>
          <w:rFonts w:ascii="Times New Roman" w:hAnsi="Times New Roman" w:cs="Times New Roman"/>
          <w:b/>
          <w:sz w:val="24"/>
          <w:szCs w:val="24"/>
          <w:lang w:val="en-GB"/>
        </w:rPr>
        <w:t xml:space="preserve">: </w:t>
      </w:r>
      <w:r w:rsidR="008F714D" w:rsidRPr="007315D4">
        <w:rPr>
          <w:rFonts w:ascii="Times New Roman" w:hAnsi="Times New Roman" w:cs="Times New Roman"/>
          <w:sz w:val="24"/>
          <w:szCs w:val="24"/>
          <w:lang w:val="en-GB"/>
        </w:rPr>
        <w:t xml:space="preserve">this testing module is responsible to check the correct interaction and integration between </w:t>
      </w:r>
      <w:r w:rsidR="008F714D" w:rsidRPr="007315D4">
        <w:rPr>
          <w:rFonts w:ascii="Times New Roman" w:hAnsi="Times New Roman" w:cs="Times New Roman"/>
          <w:b/>
          <w:sz w:val="24"/>
          <w:szCs w:val="24"/>
          <w:lang w:val="en-GB"/>
        </w:rPr>
        <w:t>Car Manager</w:t>
      </w:r>
      <w:r w:rsidR="008F714D" w:rsidRPr="007315D4">
        <w:rPr>
          <w:rFonts w:ascii="Times New Roman" w:hAnsi="Times New Roman" w:cs="Times New Roman"/>
          <w:sz w:val="24"/>
          <w:szCs w:val="24"/>
          <w:lang w:val="en-GB"/>
        </w:rPr>
        <w:t xml:space="preserve"> and </w:t>
      </w:r>
      <w:r w:rsidR="008F714D" w:rsidRPr="007315D4">
        <w:rPr>
          <w:rFonts w:ascii="Times New Roman" w:hAnsi="Times New Roman" w:cs="Times New Roman"/>
          <w:b/>
          <w:sz w:val="24"/>
          <w:szCs w:val="24"/>
          <w:lang w:val="en-GB"/>
        </w:rPr>
        <w:t>Car Monitoring</w:t>
      </w:r>
      <w:r w:rsidR="008F714D" w:rsidRPr="007315D4">
        <w:rPr>
          <w:rFonts w:ascii="Times New Roman" w:hAnsi="Times New Roman" w:cs="Times New Roman"/>
          <w:sz w:val="24"/>
          <w:szCs w:val="24"/>
          <w:lang w:val="en-GB"/>
        </w:rPr>
        <w:t xml:space="preserve"> by calling the method exposed by the </w:t>
      </w:r>
      <w:r w:rsidR="008F714D" w:rsidRPr="007315D4">
        <w:rPr>
          <w:rFonts w:ascii="Times New Roman" w:hAnsi="Times New Roman" w:cs="Times New Roman"/>
          <w:b/>
          <w:sz w:val="24"/>
          <w:szCs w:val="24"/>
          <w:lang w:val="en-GB"/>
        </w:rPr>
        <w:t>Car Proxy</w:t>
      </w:r>
      <w:r w:rsidR="008F714D" w:rsidRPr="007315D4">
        <w:rPr>
          <w:rFonts w:ascii="Times New Roman" w:hAnsi="Times New Roman" w:cs="Times New Roman"/>
          <w:sz w:val="24"/>
          <w:szCs w:val="24"/>
          <w:lang w:val="en-GB"/>
        </w:rPr>
        <w:t xml:space="preserve"> component and sub-components.</w:t>
      </w:r>
    </w:p>
    <w:p w14:paraId="3DFE53C1" w14:textId="77777777" w:rsidR="0017026C" w:rsidRPr="007315D4" w:rsidRDefault="0017026C" w:rsidP="0054783F">
      <w:pPr>
        <w:pStyle w:val="Paragrafoelenco"/>
        <w:spacing w:line="360" w:lineRule="auto"/>
        <w:jc w:val="both"/>
        <w:rPr>
          <w:rFonts w:ascii="Times New Roman" w:hAnsi="Times New Roman" w:cs="Times New Roman"/>
          <w:b/>
          <w:sz w:val="24"/>
          <w:szCs w:val="24"/>
          <w:lang w:val="en-GB"/>
        </w:rPr>
      </w:pPr>
    </w:p>
    <w:p w14:paraId="47DE4BFC" w14:textId="4892F222" w:rsidR="0017026C" w:rsidRPr="007315D4" w:rsidRDefault="00D34FAA" w:rsidP="0054783F">
      <w:pPr>
        <w:pStyle w:val="Paragrafoelenco"/>
        <w:numPr>
          <w:ilvl w:val="0"/>
          <w:numId w:val="16"/>
        </w:numPr>
        <w:spacing w:line="360" w:lineRule="auto"/>
        <w:jc w:val="both"/>
        <w:rPr>
          <w:rFonts w:ascii="Times New Roman" w:hAnsi="Times New Roman" w:cs="Times New Roman"/>
          <w:b/>
          <w:sz w:val="24"/>
          <w:szCs w:val="24"/>
          <w:lang w:val="en-GB"/>
        </w:rPr>
      </w:pPr>
      <w:r w:rsidRPr="007315D4">
        <w:rPr>
          <w:rFonts w:ascii="Times New Roman" w:hAnsi="Times New Roman" w:cs="Times New Roman"/>
          <w:b/>
          <w:sz w:val="24"/>
          <w:szCs w:val="24"/>
          <w:lang w:val="en-GB"/>
        </w:rPr>
        <w:t>Manager Proxy Driver</w:t>
      </w:r>
      <w:r w:rsidR="0017026C" w:rsidRPr="007315D4">
        <w:rPr>
          <w:rFonts w:ascii="Times New Roman" w:hAnsi="Times New Roman" w:cs="Times New Roman"/>
          <w:b/>
          <w:sz w:val="24"/>
          <w:szCs w:val="24"/>
          <w:lang w:val="en-GB"/>
        </w:rPr>
        <w:t xml:space="preserve">: </w:t>
      </w:r>
      <w:r w:rsidR="0017026C" w:rsidRPr="007315D4">
        <w:rPr>
          <w:rFonts w:ascii="Times New Roman" w:hAnsi="Times New Roman" w:cs="Times New Roman"/>
          <w:sz w:val="24"/>
          <w:szCs w:val="24"/>
          <w:lang w:val="en-GB"/>
        </w:rPr>
        <w:t xml:space="preserve">this testing module is responsible to check the correct interaction and integration between </w:t>
      </w:r>
      <w:r w:rsidR="0017026C" w:rsidRPr="007315D4">
        <w:rPr>
          <w:rFonts w:ascii="Times New Roman" w:hAnsi="Times New Roman" w:cs="Times New Roman"/>
          <w:b/>
          <w:sz w:val="24"/>
          <w:szCs w:val="24"/>
          <w:lang w:val="en-GB"/>
        </w:rPr>
        <w:t>Registration Manager</w:t>
      </w:r>
      <w:r w:rsidR="0017026C" w:rsidRPr="007315D4">
        <w:rPr>
          <w:rFonts w:ascii="Times New Roman" w:hAnsi="Times New Roman" w:cs="Times New Roman"/>
          <w:sz w:val="24"/>
          <w:szCs w:val="24"/>
          <w:lang w:val="en-GB"/>
        </w:rPr>
        <w:t xml:space="preserve">, </w:t>
      </w:r>
      <w:r w:rsidR="0017026C" w:rsidRPr="007315D4">
        <w:rPr>
          <w:rFonts w:ascii="Times New Roman" w:hAnsi="Times New Roman" w:cs="Times New Roman"/>
          <w:b/>
          <w:sz w:val="24"/>
          <w:szCs w:val="24"/>
          <w:lang w:val="en-GB"/>
        </w:rPr>
        <w:t>Authentication Manager</w:t>
      </w:r>
      <w:r w:rsidR="0017026C" w:rsidRPr="007315D4">
        <w:rPr>
          <w:rFonts w:ascii="Times New Roman" w:hAnsi="Times New Roman" w:cs="Times New Roman"/>
          <w:sz w:val="24"/>
          <w:szCs w:val="24"/>
          <w:lang w:val="en-GB"/>
        </w:rPr>
        <w:t xml:space="preserve">, </w:t>
      </w:r>
      <w:r w:rsidR="0017026C" w:rsidRPr="007315D4">
        <w:rPr>
          <w:rFonts w:ascii="Times New Roman" w:hAnsi="Times New Roman" w:cs="Times New Roman"/>
          <w:b/>
          <w:sz w:val="24"/>
          <w:szCs w:val="24"/>
          <w:lang w:val="en-GB"/>
        </w:rPr>
        <w:t>Reservation Manager</w:t>
      </w:r>
      <w:r w:rsidR="0017026C" w:rsidRPr="007315D4">
        <w:rPr>
          <w:rFonts w:ascii="Times New Roman" w:hAnsi="Times New Roman" w:cs="Times New Roman"/>
          <w:sz w:val="24"/>
          <w:szCs w:val="24"/>
          <w:lang w:val="en-GB"/>
        </w:rPr>
        <w:t xml:space="preserve">, </w:t>
      </w:r>
      <w:r w:rsidR="0017026C" w:rsidRPr="007315D4">
        <w:rPr>
          <w:rFonts w:ascii="Times New Roman" w:hAnsi="Times New Roman" w:cs="Times New Roman"/>
          <w:b/>
          <w:sz w:val="24"/>
          <w:szCs w:val="24"/>
          <w:lang w:val="en-GB"/>
        </w:rPr>
        <w:t>Car Search Manager</w:t>
      </w:r>
      <w:r w:rsidR="0017026C" w:rsidRPr="007315D4">
        <w:rPr>
          <w:rFonts w:ascii="Times New Roman" w:hAnsi="Times New Roman" w:cs="Times New Roman"/>
          <w:sz w:val="24"/>
          <w:szCs w:val="24"/>
          <w:lang w:val="en-GB"/>
        </w:rPr>
        <w:t xml:space="preserve">, </w:t>
      </w:r>
      <w:r w:rsidR="0017026C" w:rsidRPr="007315D4">
        <w:rPr>
          <w:rFonts w:ascii="Times New Roman" w:hAnsi="Times New Roman" w:cs="Times New Roman"/>
          <w:b/>
          <w:sz w:val="24"/>
          <w:szCs w:val="24"/>
          <w:lang w:val="en-GB"/>
        </w:rPr>
        <w:t>Ride Manager</w:t>
      </w:r>
      <w:r w:rsidR="0017026C" w:rsidRPr="007315D4">
        <w:rPr>
          <w:rFonts w:ascii="Times New Roman" w:hAnsi="Times New Roman" w:cs="Times New Roman"/>
          <w:sz w:val="24"/>
          <w:szCs w:val="24"/>
          <w:lang w:val="en-GB"/>
        </w:rPr>
        <w:t xml:space="preserve"> by calling the method exposed by the </w:t>
      </w:r>
      <w:r w:rsidR="0017026C" w:rsidRPr="007315D4">
        <w:rPr>
          <w:rFonts w:ascii="Times New Roman" w:hAnsi="Times New Roman" w:cs="Times New Roman"/>
          <w:b/>
          <w:sz w:val="24"/>
          <w:szCs w:val="24"/>
          <w:lang w:val="en-GB"/>
        </w:rPr>
        <w:t>Manager Proxy</w:t>
      </w:r>
      <w:r w:rsidR="0017026C" w:rsidRPr="007315D4">
        <w:rPr>
          <w:rFonts w:ascii="Times New Roman" w:hAnsi="Times New Roman" w:cs="Times New Roman"/>
          <w:sz w:val="24"/>
          <w:szCs w:val="24"/>
          <w:lang w:val="en-GB"/>
        </w:rPr>
        <w:t xml:space="preserve"> component and sub-components.</w:t>
      </w:r>
    </w:p>
    <w:p w14:paraId="4B8EFF20" w14:textId="77777777" w:rsidR="0017026C" w:rsidRPr="007315D4" w:rsidRDefault="0017026C" w:rsidP="0054783F">
      <w:pPr>
        <w:pStyle w:val="Paragrafoelenco"/>
        <w:spacing w:line="360" w:lineRule="auto"/>
        <w:jc w:val="both"/>
        <w:rPr>
          <w:rFonts w:ascii="Times New Roman" w:hAnsi="Times New Roman" w:cs="Times New Roman"/>
          <w:b/>
          <w:sz w:val="24"/>
          <w:szCs w:val="24"/>
          <w:lang w:val="en-GB"/>
        </w:rPr>
      </w:pPr>
    </w:p>
    <w:p w14:paraId="0629F1BF" w14:textId="44261E12" w:rsidR="0017026C" w:rsidRPr="007315D4" w:rsidRDefault="00D34FAA" w:rsidP="0054783F">
      <w:pPr>
        <w:pStyle w:val="Paragrafoelenco"/>
        <w:numPr>
          <w:ilvl w:val="0"/>
          <w:numId w:val="16"/>
        </w:numPr>
        <w:spacing w:line="360" w:lineRule="auto"/>
        <w:jc w:val="both"/>
        <w:rPr>
          <w:rFonts w:ascii="Times New Roman" w:hAnsi="Times New Roman" w:cs="Times New Roman"/>
          <w:b/>
          <w:sz w:val="24"/>
          <w:szCs w:val="24"/>
          <w:lang w:val="en-GB"/>
        </w:rPr>
      </w:pPr>
      <w:r w:rsidRPr="007315D4">
        <w:rPr>
          <w:rFonts w:ascii="Times New Roman" w:hAnsi="Times New Roman" w:cs="Times New Roman"/>
          <w:b/>
          <w:sz w:val="24"/>
          <w:szCs w:val="24"/>
          <w:lang w:val="en-GB"/>
        </w:rPr>
        <w:t>DB Query Manager Driver</w:t>
      </w:r>
      <w:r w:rsidR="0017026C" w:rsidRPr="007315D4">
        <w:rPr>
          <w:rFonts w:ascii="Times New Roman" w:hAnsi="Times New Roman" w:cs="Times New Roman"/>
          <w:b/>
          <w:sz w:val="24"/>
          <w:szCs w:val="24"/>
          <w:lang w:val="en-GB"/>
        </w:rPr>
        <w:t xml:space="preserve">: </w:t>
      </w:r>
      <w:r w:rsidR="0017026C" w:rsidRPr="007315D4">
        <w:rPr>
          <w:rFonts w:ascii="Times New Roman" w:hAnsi="Times New Roman" w:cs="Times New Roman"/>
          <w:sz w:val="24"/>
          <w:szCs w:val="24"/>
          <w:lang w:val="en-GB"/>
        </w:rPr>
        <w:t xml:space="preserve">this testing module is responsible to check the correct interaction and integration between </w:t>
      </w:r>
      <w:r w:rsidR="0017026C" w:rsidRPr="007315D4">
        <w:rPr>
          <w:rFonts w:ascii="Times New Roman" w:hAnsi="Times New Roman" w:cs="Times New Roman"/>
          <w:b/>
          <w:sz w:val="24"/>
          <w:szCs w:val="24"/>
          <w:lang w:val="en-GB"/>
        </w:rPr>
        <w:t>Car Proxy</w:t>
      </w:r>
      <w:r w:rsidR="0017026C" w:rsidRPr="007315D4">
        <w:rPr>
          <w:rFonts w:ascii="Times New Roman" w:hAnsi="Times New Roman" w:cs="Times New Roman"/>
          <w:sz w:val="24"/>
          <w:szCs w:val="24"/>
          <w:lang w:val="en-GB"/>
        </w:rPr>
        <w:t xml:space="preserve">, </w:t>
      </w:r>
      <w:r w:rsidR="00274C23" w:rsidRPr="007315D4">
        <w:rPr>
          <w:rFonts w:ascii="Times New Roman" w:hAnsi="Times New Roman" w:cs="Times New Roman"/>
          <w:b/>
          <w:sz w:val="24"/>
          <w:szCs w:val="24"/>
          <w:lang w:val="en-GB"/>
        </w:rPr>
        <w:t>Manager Proxy</w:t>
      </w:r>
      <w:r w:rsidR="0017026C" w:rsidRPr="007315D4">
        <w:rPr>
          <w:rFonts w:ascii="Times New Roman" w:hAnsi="Times New Roman" w:cs="Times New Roman"/>
          <w:sz w:val="24"/>
          <w:szCs w:val="24"/>
          <w:lang w:val="en-GB"/>
        </w:rPr>
        <w:t xml:space="preserve">, </w:t>
      </w:r>
      <w:r w:rsidR="00274C23" w:rsidRPr="007315D4">
        <w:rPr>
          <w:rFonts w:ascii="Times New Roman" w:hAnsi="Times New Roman" w:cs="Times New Roman"/>
          <w:b/>
          <w:sz w:val="24"/>
          <w:szCs w:val="24"/>
          <w:lang w:val="en-GB"/>
        </w:rPr>
        <w:t>Request</w:t>
      </w:r>
      <w:r w:rsidR="0017026C" w:rsidRPr="007315D4">
        <w:rPr>
          <w:rFonts w:ascii="Times New Roman" w:hAnsi="Times New Roman" w:cs="Times New Roman"/>
          <w:b/>
          <w:sz w:val="24"/>
          <w:szCs w:val="24"/>
          <w:lang w:val="en-GB"/>
        </w:rPr>
        <w:t xml:space="preserve"> Manager</w:t>
      </w:r>
      <w:r w:rsidR="00274C23" w:rsidRPr="007315D4">
        <w:rPr>
          <w:rFonts w:ascii="Times New Roman" w:hAnsi="Times New Roman" w:cs="Times New Roman"/>
          <w:sz w:val="24"/>
          <w:szCs w:val="24"/>
          <w:lang w:val="en-GB"/>
        </w:rPr>
        <w:t xml:space="preserve"> </w:t>
      </w:r>
      <w:r w:rsidR="0017026C" w:rsidRPr="007315D4">
        <w:rPr>
          <w:rFonts w:ascii="Times New Roman" w:hAnsi="Times New Roman" w:cs="Times New Roman"/>
          <w:sz w:val="24"/>
          <w:szCs w:val="24"/>
          <w:lang w:val="en-GB"/>
        </w:rPr>
        <w:t xml:space="preserve">by calling the method exposed by the </w:t>
      </w:r>
      <w:r w:rsidR="00274C23" w:rsidRPr="007315D4">
        <w:rPr>
          <w:rFonts w:ascii="Times New Roman" w:hAnsi="Times New Roman" w:cs="Times New Roman"/>
          <w:b/>
          <w:sz w:val="24"/>
          <w:szCs w:val="24"/>
          <w:lang w:val="en-GB"/>
        </w:rPr>
        <w:t>DB Query Manager Driver</w:t>
      </w:r>
      <w:r w:rsidR="00274C23" w:rsidRPr="007315D4">
        <w:rPr>
          <w:rFonts w:ascii="Times New Roman" w:hAnsi="Times New Roman" w:cs="Times New Roman"/>
          <w:sz w:val="24"/>
          <w:szCs w:val="24"/>
          <w:lang w:val="en-GB"/>
        </w:rPr>
        <w:t xml:space="preserve"> </w:t>
      </w:r>
      <w:r w:rsidR="0017026C" w:rsidRPr="007315D4">
        <w:rPr>
          <w:rFonts w:ascii="Times New Roman" w:hAnsi="Times New Roman" w:cs="Times New Roman"/>
          <w:sz w:val="24"/>
          <w:szCs w:val="24"/>
          <w:lang w:val="en-GB"/>
        </w:rPr>
        <w:t>component and sub-components.</w:t>
      </w:r>
    </w:p>
    <w:p w14:paraId="690FE0AD" w14:textId="18E5473F" w:rsidR="00D34FAA" w:rsidRPr="007315D4" w:rsidRDefault="00D34FAA" w:rsidP="0054783F">
      <w:pPr>
        <w:pStyle w:val="Paragrafoelenco"/>
        <w:spacing w:line="360" w:lineRule="auto"/>
        <w:jc w:val="both"/>
        <w:rPr>
          <w:rFonts w:ascii="Times New Roman" w:hAnsi="Times New Roman" w:cs="Times New Roman"/>
          <w:b/>
          <w:sz w:val="24"/>
          <w:szCs w:val="24"/>
          <w:lang w:val="en-GB"/>
        </w:rPr>
      </w:pPr>
    </w:p>
    <w:p w14:paraId="0FAD56A2" w14:textId="5FF0EDB3" w:rsidR="00274C23" w:rsidRPr="007315D4" w:rsidRDefault="00D34FAA" w:rsidP="0054783F">
      <w:pPr>
        <w:pStyle w:val="Paragrafoelenco"/>
        <w:numPr>
          <w:ilvl w:val="0"/>
          <w:numId w:val="16"/>
        </w:numPr>
        <w:spacing w:line="360" w:lineRule="auto"/>
        <w:jc w:val="both"/>
        <w:rPr>
          <w:rFonts w:ascii="Times New Roman" w:hAnsi="Times New Roman" w:cs="Times New Roman"/>
          <w:b/>
          <w:sz w:val="24"/>
          <w:szCs w:val="24"/>
          <w:lang w:val="en-GB"/>
        </w:rPr>
      </w:pPr>
      <w:r w:rsidRPr="007315D4">
        <w:rPr>
          <w:rFonts w:ascii="Times New Roman" w:hAnsi="Times New Roman" w:cs="Times New Roman"/>
          <w:b/>
          <w:sz w:val="24"/>
          <w:szCs w:val="24"/>
          <w:lang w:val="en-GB"/>
        </w:rPr>
        <w:t>Data Model Driver</w:t>
      </w:r>
      <w:r w:rsidR="00274C23" w:rsidRPr="007315D4">
        <w:rPr>
          <w:rFonts w:ascii="Times New Roman" w:hAnsi="Times New Roman" w:cs="Times New Roman"/>
          <w:b/>
          <w:sz w:val="24"/>
          <w:szCs w:val="24"/>
          <w:lang w:val="en-GB"/>
        </w:rPr>
        <w:t>:</w:t>
      </w:r>
      <w:r w:rsidR="00274C23" w:rsidRPr="007315D4">
        <w:rPr>
          <w:rFonts w:ascii="Times New Roman" w:hAnsi="Times New Roman" w:cs="Times New Roman"/>
          <w:sz w:val="24"/>
          <w:szCs w:val="24"/>
          <w:lang w:val="en-GB"/>
        </w:rPr>
        <w:t xml:space="preserve"> this testing module will invoke the methods exposed by the </w:t>
      </w:r>
      <w:r w:rsidR="00274C23" w:rsidRPr="007315D4">
        <w:rPr>
          <w:rFonts w:ascii="Times New Roman" w:hAnsi="Times New Roman" w:cs="Times New Roman"/>
          <w:b/>
          <w:sz w:val="24"/>
          <w:szCs w:val="24"/>
          <w:lang w:val="en-GB"/>
        </w:rPr>
        <w:t xml:space="preserve">DB Query Manager </w:t>
      </w:r>
      <w:r w:rsidR="00274C23" w:rsidRPr="007315D4">
        <w:rPr>
          <w:rFonts w:ascii="Times New Roman" w:hAnsi="Times New Roman" w:cs="Times New Roman"/>
          <w:sz w:val="24"/>
          <w:szCs w:val="24"/>
          <w:lang w:val="en-GB"/>
        </w:rPr>
        <w:t xml:space="preserve">component in order to test its interaction with the </w:t>
      </w:r>
      <w:r w:rsidR="00274C23" w:rsidRPr="007315D4">
        <w:rPr>
          <w:rFonts w:ascii="Times New Roman" w:hAnsi="Times New Roman" w:cs="Times New Roman"/>
          <w:b/>
          <w:sz w:val="24"/>
          <w:szCs w:val="24"/>
          <w:lang w:val="en-GB"/>
        </w:rPr>
        <w:t>DBMS</w:t>
      </w:r>
      <w:r w:rsidR="00274C23" w:rsidRPr="007315D4">
        <w:rPr>
          <w:rFonts w:ascii="Times New Roman" w:hAnsi="Times New Roman" w:cs="Times New Roman"/>
          <w:sz w:val="24"/>
          <w:szCs w:val="24"/>
          <w:lang w:val="en-GB"/>
        </w:rPr>
        <w:t>.</w:t>
      </w:r>
    </w:p>
    <w:p w14:paraId="4EE3AE95" w14:textId="77777777" w:rsidR="00274C23" w:rsidRPr="007315D4" w:rsidRDefault="00274C23" w:rsidP="0054783F">
      <w:pPr>
        <w:pStyle w:val="Paragrafoelenco"/>
        <w:spacing w:line="360" w:lineRule="auto"/>
        <w:jc w:val="both"/>
        <w:rPr>
          <w:rFonts w:ascii="Times New Roman" w:hAnsi="Times New Roman" w:cs="Times New Roman"/>
          <w:b/>
          <w:sz w:val="24"/>
          <w:szCs w:val="24"/>
          <w:lang w:val="en-GB"/>
        </w:rPr>
      </w:pPr>
    </w:p>
    <w:p w14:paraId="34C4A79D" w14:textId="4BCBE848" w:rsidR="00274C23" w:rsidRPr="007315D4" w:rsidRDefault="00D34FAA" w:rsidP="0054783F">
      <w:pPr>
        <w:pStyle w:val="Paragrafoelenco"/>
        <w:numPr>
          <w:ilvl w:val="0"/>
          <w:numId w:val="16"/>
        </w:numPr>
        <w:spacing w:line="360" w:lineRule="auto"/>
        <w:jc w:val="both"/>
        <w:rPr>
          <w:rFonts w:ascii="Times New Roman" w:hAnsi="Times New Roman" w:cs="Times New Roman"/>
          <w:b/>
          <w:sz w:val="24"/>
          <w:szCs w:val="24"/>
          <w:lang w:val="en-GB"/>
        </w:rPr>
      </w:pPr>
      <w:r w:rsidRPr="007315D4">
        <w:rPr>
          <w:rFonts w:ascii="Times New Roman" w:hAnsi="Times New Roman" w:cs="Times New Roman"/>
          <w:b/>
          <w:sz w:val="24"/>
          <w:szCs w:val="24"/>
          <w:lang w:val="en-GB"/>
        </w:rPr>
        <w:t>Registration Manager Driver</w:t>
      </w:r>
      <w:r w:rsidR="00274C23" w:rsidRPr="007315D4">
        <w:rPr>
          <w:rFonts w:ascii="Times New Roman" w:hAnsi="Times New Roman" w:cs="Times New Roman"/>
          <w:b/>
          <w:sz w:val="24"/>
          <w:szCs w:val="24"/>
          <w:lang w:val="en-GB"/>
        </w:rPr>
        <w:t>:</w:t>
      </w:r>
      <w:r w:rsidR="00274C23" w:rsidRPr="007315D4">
        <w:rPr>
          <w:rFonts w:ascii="Times New Roman" w:hAnsi="Times New Roman" w:cs="Times New Roman"/>
          <w:sz w:val="24"/>
          <w:szCs w:val="24"/>
          <w:lang w:val="en-GB"/>
        </w:rPr>
        <w:t xml:space="preserve"> this testing module will invoke the methods exposed by the </w:t>
      </w:r>
      <w:r w:rsidR="00274C23" w:rsidRPr="007315D4">
        <w:rPr>
          <w:rFonts w:ascii="Times New Roman" w:hAnsi="Times New Roman" w:cs="Times New Roman"/>
          <w:b/>
          <w:sz w:val="24"/>
          <w:szCs w:val="24"/>
          <w:lang w:val="en-GB"/>
        </w:rPr>
        <w:t xml:space="preserve">Payment Manager </w:t>
      </w:r>
      <w:r w:rsidR="00274C23" w:rsidRPr="007315D4">
        <w:rPr>
          <w:rFonts w:ascii="Times New Roman" w:hAnsi="Times New Roman" w:cs="Times New Roman"/>
          <w:sz w:val="24"/>
          <w:szCs w:val="24"/>
          <w:lang w:val="en-GB"/>
        </w:rPr>
        <w:t xml:space="preserve">component in order to test its interaction with the </w:t>
      </w:r>
      <w:r w:rsidR="00274C23" w:rsidRPr="007315D4">
        <w:rPr>
          <w:rFonts w:ascii="Times New Roman" w:hAnsi="Times New Roman" w:cs="Times New Roman"/>
          <w:b/>
          <w:sz w:val="24"/>
          <w:szCs w:val="24"/>
          <w:lang w:val="en-GB"/>
        </w:rPr>
        <w:t>Manager Proxy</w:t>
      </w:r>
      <w:r w:rsidR="00274C23" w:rsidRPr="007315D4">
        <w:rPr>
          <w:rFonts w:ascii="Times New Roman" w:hAnsi="Times New Roman" w:cs="Times New Roman"/>
          <w:sz w:val="24"/>
          <w:szCs w:val="24"/>
          <w:lang w:val="en-GB"/>
        </w:rPr>
        <w:t>.</w:t>
      </w:r>
    </w:p>
    <w:p w14:paraId="2F10DB95" w14:textId="77777777" w:rsidR="00274C23" w:rsidRPr="007315D4" w:rsidRDefault="00274C23" w:rsidP="0054783F">
      <w:pPr>
        <w:pStyle w:val="Paragrafoelenco"/>
        <w:spacing w:line="360" w:lineRule="auto"/>
        <w:jc w:val="both"/>
        <w:rPr>
          <w:rFonts w:ascii="Times New Roman" w:hAnsi="Times New Roman" w:cs="Times New Roman"/>
          <w:b/>
          <w:sz w:val="24"/>
          <w:szCs w:val="24"/>
          <w:lang w:val="en-GB"/>
        </w:rPr>
      </w:pPr>
    </w:p>
    <w:p w14:paraId="3357849E" w14:textId="63D48145" w:rsidR="0017026C" w:rsidRPr="007315D4" w:rsidRDefault="00D34FAA" w:rsidP="0054783F">
      <w:pPr>
        <w:pStyle w:val="Paragrafoelenco"/>
        <w:numPr>
          <w:ilvl w:val="0"/>
          <w:numId w:val="16"/>
        </w:numPr>
        <w:spacing w:line="360" w:lineRule="auto"/>
        <w:jc w:val="both"/>
        <w:rPr>
          <w:rFonts w:ascii="Times New Roman" w:hAnsi="Times New Roman" w:cs="Times New Roman"/>
          <w:b/>
          <w:sz w:val="24"/>
          <w:szCs w:val="24"/>
          <w:lang w:val="en-GB"/>
        </w:rPr>
      </w:pPr>
      <w:r w:rsidRPr="007315D4">
        <w:rPr>
          <w:rFonts w:ascii="Times New Roman" w:hAnsi="Times New Roman" w:cs="Times New Roman"/>
          <w:b/>
          <w:sz w:val="24"/>
          <w:szCs w:val="24"/>
          <w:lang w:val="en-GB"/>
        </w:rPr>
        <w:t>Ride Manager Driver</w:t>
      </w:r>
      <w:r w:rsidR="00274C23" w:rsidRPr="007315D4">
        <w:rPr>
          <w:rFonts w:ascii="Times New Roman" w:hAnsi="Times New Roman" w:cs="Times New Roman"/>
          <w:b/>
          <w:sz w:val="24"/>
          <w:szCs w:val="24"/>
          <w:lang w:val="en-GB"/>
        </w:rPr>
        <w:t>:</w:t>
      </w:r>
      <w:r w:rsidR="00274C23" w:rsidRPr="007315D4">
        <w:rPr>
          <w:rFonts w:ascii="Times New Roman" w:hAnsi="Times New Roman" w:cs="Times New Roman"/>
          <w:sz w:val="24"/>
          <w:szCs w:val="24"/>
          <w:lang w:val="en-GB"/>
        </w:rPr>
        <w:t xml:space="preserve"> this testing module will invoke the methods exposed by the </w:t>
      </w:r>
      <w:r w:rsidR="00274C23" w:rsidRPr="007315D4">
        <w:rPr>
          <w:rFonts w:ascii="Times New Roman" w:hAnsi="Times New Roman" w:cs="Times New Roman"/>
          <w:b/>
          <w:sz w:val="24"/>
          <w:szCs w:val="24"/>
          <w:lang w:val="en-GB"/>
        </w:rPr>
        <w:t xml:space="preserve">Car Listener </w:t>
      </w:r>
      <w:r w:rsidR="00274C23" w:rsidRPr="007315D4">
        <w:rPr>
          <w:rFonts w:ascii="Times New Roman" w:hAnsi="Times New Roman" w:cs="Times New Roman"/>
          <w:sz w:val="24"/>
          <w:szCs w:val="24"/>
          <w:lang w:val="en-GB"/>
        </w:rPr>
        <w:t xml:space="preserve">component in order to test its interaction with the </w:t>
      </w:r>
      <w:r w:rsidR="00274C23" w:rsidRPr="007315D4">
        <w:rPr>
          <w:rFonts w:ascii="Times New Roman" w:hAnsi="Times New Roman" w:cs="Times New Roman"/>
          <w:b/>
          <w:sz w:val="24"/>
          <w:szCs w:val="24"/>
          <w:lang w:val="en-GB"/>
        </w:rPr>
        <w:t>Manager Proxy</w:t>
      </w:r>
      <w:r w:rsidR="00274C23" w:rsidRPr="007315D4">
        <w:rPr>
          <w:rFonts w:ascii="Times New Roman" w:hAnsi="Times New Roman" w:cs="Times New Roman"/>
          <w:sz w:val="24"/>
          <w:szCs w:val="24"/>
          <w:lang w:val="en-GB"/>
        </w:rPr>
        <w:t>.</w:t>
      </w:r>
    </w:p>
    <w:p w14:paraId="7D865499" w14:textId="77777777" w:rsidR="00274C23" w:rsidRPr="007315D4" w:rsidRDefault="00274C23" w:rsidP="0054783F">
      <w:pPr>
        <w:pStyle w:val="Paragrafoelenco"/>
        <w:spacing w:line="360" w:lineRule="auto"/>
        <w:jc w:val="both"/>
        <w:rPr>
          <w:rFonts w:ascii="Times New Roman" w:hAnsi="Times New Roman" w:cs="Times New Roman"/>
          <w:b/>
          <w:sz w:val="24"/>
          <w:szCs w:val="24"/>
          <w:lang w:val="en-GB"/>
        </w:rPr>
      </w:pPr>
    </w:p>
    <w:p w14:paraId="3CE92425" w14:textId="73A3955E" w:rsidR="0068601E" w:rsidRDefault="00D118FD" w:rsidP="0054783F">
      <w:pPr>
        <w:spacing w:line="360" w:lineRule="auto"/>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 xml:space="preserve">Since </w:t>
      </w:r>
      <w:r w:rsidR="00F93D40">
        <w:rPr>
          <w:rFonts w:ascii="Times New Roman" w:hAnsi="Times New Roman" w:cs="Times New Roman"/>
          <w:sz w:val="24"/>
          <w:szCs w:val="24"/>
          <w:lang w:val="en-GB"/>
        </w:rPr>
        <w:t xml:space="preserve">we </w:t>
      </w:r>
      <w:r w:rsidR="0017026C" w:rsidRPr="007315D4">
        <w:rPr>
          <w:rFonts w:ascii="Times New Roman" w:hAnsi="Times New Roman" w:cs="Times New Roman"/>
          <w:sz w:val="24"/>
          <w:szCs w:val="24"/>
          <w:lang w:val="en-GB"/>
        </w:rPr>
        <w:t>are using a bottom-</w:t>
      </w:r>
      <w:r w:rsidRPr="007315D4">
        <w:rPr>
          <w:rFonts w:ascii="Times New Roman" w:hAnsi="Times New Roman" w:cs="Times New Roman"/>
          <w:sz w:val="24"/>
          <w:szCs w:val="24"/>
          <w:lang w:val="en-GB"/>
        </w:rPr>
        <w:t xml:space="preserve">up </w:t>
      </w:r>
      <w:r w:rsidR="00FE64AB" w:rsidRPr="007315D4">
        <w:rPr>
          <w:rFonts w:ascii="Times New Roman" w:hAnsi="Times New Roman" w:cs="Times New Roman"/>
          <w:sz w:val="24"/>
          <w:szCs w:val="24"/>
          <w:lang w:val="en-GB"/>
        </w:rPr>
        <w:t>approach we</w:t>
      </w:r>
      <w:r w:rsidRPr="007315D4">
        <w:rPr>
          <w:rFonts w:ascii="Times New Roman" w:hAnsi="Times New Roman" w:cs="Times New Roman"/>
          <w:sz w:val="24"/>
          <w:szCs w:val="24"/>
          <w:lang w:val="en-GB"/>
        </w:rPr>
        <w:t xml:space="preserve"> shouldn’t have the need to introduce any stub,</w:t>
      </w:r>
      <w:r w:rsidR="00FE64AB" w:rsidRPr="007315D4">
        <w:rPr>
          <w:rFonts w:ascii="Times New Roman" w:hAnsi="Times New Roman" w:cs="Times New Roman"/>
          <w:sz w:val="24"/>
          <w:szCs w:val="24"/>
          <w:lang w:val="en-GB"/>
        </w:rPr>
        <w:t xml:space="preserve"> indeed to simulate and test the system’s core functionality in a quick and easy way we will use a st</w:t>
      </w:r>
      <w:r w:rsidR="00F93D40">
        <w:rPr>
          <w:rFonts w:ascii="Times New Roman" w:hAnsi="Times New Roman" w:cs="Times New Roman"/>
          <w:sz w:val="24"/>
          <w:szCs w:val="24"/>
          <w:lang w:val="en-GB"/>
        </w:rPr>
        <w:t>ub that simulates the Customer A</w:t>
      </w:r>
      <w:r w:rsidR="00FE64AB" w:rsidRPr="007315D4">
        <w:rPr>
          <w:rFonts w:ascii="Times New Roman" w:hAnsi="Times New Roman" w:cs="Times New Roman"/>
          <w:sz w:val="24"/>
          <w:szCs w:val="24"/>
          <w:lang w:val="en-GB"/>
        </w:rPr>
        <w:t>pplication. This stub has the only functionality to make requests to t</w:t>
      </w:r>
      <w:r w:rsidR="00F93D40">
        <w:rPr>
          <w:rFonts w:ascii="Times New Roman" w:hAnsi="Times New Roman" w:cs="Times New Roman"/>
          <w:sz w:val="24"/>
          <w:szCs w:val="24"/>
          <w:lang w:val="en-GB"/>
        </w:rPr>
        <w:t>he S</w:t>
      </w:r>
      <w:r w:rsidR="0017026C" w:rsidRPr="007315D4">
        <w:rPr>
          <w:rFonts w:ascii="Times New Roman" w:hAnsi="Times New Roman" w:cs="Times New Roman"/>
          <w:sz w:val="24"/>
          <w:szCs w:val="24"/>
          <w:lang w:val="en-GB"/>
        </w:rPr>
        <w:t>erver component, and save in</w:t>
      </w:r>
      <w:r w:rsidR="00FE64AB" w:rsidRPr="007315D4">
        <w:rPr>
          <w:rFonts w:ascii="Times New Roman" w:hAnsi="Times New Roman" w:cs="Times New Roman"/>
          <w:sz w:val="24"/>
          <w:szCs w:val="24"/>
          <w:lang w:val="en-GB"/>
        </w:rPr>
        <w:t xml:space="preserve"> a fil</w:t>
      </w:r>
      <w:r w:rsidR="003A71C7" w:rsidRPr="007315D4">
        <w:rPr>
          <w:rFonts w:ascii="Times New Roman" w:hAnsi="Times New Roman" w:cs="Times New Roman"/>
          <w:sz w:val="24"/>
          <w:szCs w:val="24"/>
          <w:lang w:val="en-GB"/>
        </w:rPr>
        <w:t>e the answers it</w:t>
      </w:r>
      <w:r w:rsidR="00FE64AB" w:rsidRPr="007315D4">
        <w:rPr>
          <w:rFonts w:ascii="Times New Roman" w:hAnsi="Times New Roman" w:cs="Times New Roman"/>
          <w:sz w:val="24"/>
          <w:szCs w:val="24"/>
          <w:lang w:val="en-GB"/>
        </w:rPr>
        <w:t xml:space="preserve"> get</w:t>
      </w:r>
      <w:r w:rsidR="003A71C7" w:rsidRPr="007315D4">
        <w:rPr>
          <w:rFonts w:ascii="Times New Roman" w:hAnsi="Times New Roman" w:cs="Times New Roman"/>
          <w:sz w:val="24"/>
          <w:szCs w:val="24"/>
          <w:lang w:val="en-GB"/>
        </w:rPr>
        <w:t>s</w:t>
      </w:r>
      <w:r w:rsidR="00FE64AB" w:rsidRPr="007315D4">
        <w:rPr>
          <w:rFonts w:ascii="Times New Roman" w:hAnsi="Times New Roman" w:cs="Times New Roman"/>
          <w:sz w:val="24"/>
          <w:szCs w:val="24"/>
          <w:lang w:val="en-GB"/>
        </w:rPr>
        <w:t xml:space="preserve"> from it so that they can be carefully checked</w:t>
      </w:r>
      <w:r w:rsidR="0017026C" w:rsidRPr="007315D4">
        <w:rPr>
          <w:rFonts w:ascii="Times New Roman" w:hAnsi="Times New Roman" w:cs="Times New Roman"/>
          <w:sz w:val="24"/>
          <w:szCs w:val="24"/>
          <w:lang w:val="en-GB"/>
        </w:rPr>
        <w:t xml:space="preserve"> (in that way we can test in a quicker way the functionality exposed by the Server side without relying on all the longer procedures which may occur during the use of the real client)</w:t>
      </w:r>
      <w:r w:rsidR="003A71C7" w:rsidRPr="007315D4">
        <w:rPr>
          <w:rFonts w:ascii="Times New Roman" w:hAnsi="Times New Roman" w:cs="Times New Roman"/>
          <w:sz w:val="24"/>
          <w:szCs w:val="24"/>
          <w:lang w:val="en-GB"/>
        </w:rPr>
        <w:t>.</w:t>
      </w:r>
    </w:p>
    <w:p w14:paraId="65A637A6" w14:textId="77777777" w:rsidR="00F93D40" w:rsidRPr="007315D4" w:rsidRDefault="00F93D40" w:rsidP="0054783F">
      <w:pPr>
        <w:spacing w:line="360" w:lineRule="auto"/>
        <w:jc w:val="both"/>
        <w:rPr>
          <w:rFonts w:ascii="Times New Roman" w:hAnsi="Times New Roman" w:cs="Times New Roman"/>
          <w:sz w:val="24"/>
          <w:szCs w:val="24"/>
          <w:lang w:val="en-GB"/>
        </w:rPr>
      </w:pPr>
    </w:p>
    <w:p w14:paraId="170A0073" w14:textId="3A6C0D29" w:rsidR="00274C23" w:rsidRPr="00B953D5" w:rsidRDefault="0041615B" w:rsidP="0054783F">
      <w:pPr>
        <w:pStyle w:val="Titolo3"/>
        <w:numPr>
          <w:ilvl w:val="1"/>
          <w:numId w:val="4"/>
        </w:numPr>
        <w:spacing w:before="0" w:after="5" w:line="355" w:lineRule="auto"/>
        <w:ind w:left="380" w:right="312" w:hanging="11"/>
        <w:jc w:val="both"/>
        <w:rPr>
          <w:rFonts w:ascii="Times New Roman" w:eastAsia="Cambria" w:hAnsi="Times New Roman" w:cs="Times New Roman"/>
          <w:b/>
          <w:color w:val="5B9BD5"/>
          <w:szCs w:val="22"/>
          <w:lang w:val="en-US"/>
        </w:rPr>
      </w:pPr>
      <w:bookmarkStart w:id="17" w:name="_Toc471582799"/>
      <w:r w:rsidRPr="00B953D5">
        <w:rPr>
          <w:rFonts w:ascii="Times New Roman" w:eastAsia="Cambria" w:hAnsi="Times New Roman" w:cs="Times New Roman"/>
          <w:b/>
          <w:color w:val="5B9BD5"/>
          <w:szCs w:val="22"/>
          <w:lang w:val="en-US"/>
        </w:rPr>
        <w:t>TEST DATA</w:t>
      </w:r>
      <w:bookmarkEnd w:id="17"/>
    </w:p>
    <w:p w14:paraId="23A535E0" w14:textId="77777777" w:rsidR="007315D4" w:rsidRPr="007315D4" w:rsidRDefault="007315D4" w:rsidP="0054783F">
      <w:pPr>
        <w:jc w:val="both"/>
        <w:rPr>
          <w:rFonts w:ascii="Times New Roman" w:hAnsi="Times New Roman" w:cs="Times New Roman"/>
          <w:lang w:val="en-GB"/>
        </w:rPr>
      </w:pPr>
      <w:bookmarkStart w:id="18" w:name="_GoBack"/>
      <w:bookmarkEnd w:id="18"/>
    </w:p>
    <w:p w14:paraId="7771DEA3" w14:textId="2D6E70EF" w:rsidR="00EC26FF" w:rsidRDefault="007315D4" w:rsidP="0054783F">
      <w:pPr>
        <w:spacing w:line="360" w:lineRule="auto"/>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In order to perform all the tests specified in the chapter 3 of this document we are going to need:</w:t>
      </w:r>
    </w:p>
    <w:p w14:paraId="00EF5739" w14:textId="77777777" w:rsidR="002D319D" w:rsidRPr="002D319D" w:rsidRDefault="002D319D" w:rsidP="0054783F">
      <w:pPr>
        <w:spacing w:line="360" w:lineRule="auto"/>
        <w:jc w:val="both"/>
        <w:rPr>
          <w:rFonts w:ascii="Times New Roman" w:hAnsi="Times New Roman" w:cs="Times New Roman"/>
          <w:sz w:val="24"/>
          <w:szCs w:val="24"/>
          <w:lang w:val="en-GB"/>
        </w:rPr>
      </w:pPr>
    </w:p>
    <w:p w14:paraId="62554AA7" w14:textId="548708EB" w:rsidR="009A2A3A" w:rsidRDefault="00A54709" w:rsidP="0054783F">
      <w:pPr>
        <w:pStyle w:val="Paragrafoelenco"/>
        <w:numPr>
          <w:ilvl w:val="0"/>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A list of both valid and invalid candidate users profile t</w:t>
      </w:r>
      <w:r w:rsidR="005D3827">
        <w:rPr>
          <w:rFonts w:ascii="Times New Roman" w:hAnsi="Times New Roman" w:cs="Times New Roman"/>
          <w:sz w:val="24"/>
          <w:szCs w:val="24"/>
          <w:lang w:val="en-GB"/>
        </w:rPr>
        <w:t xml:space="preserve">o test the </w:t>
      </w:r>
      <w:r w:rsidR="00EC26FF" w:rsidRPr="00EC26FF">
        <w:rPr>
          <w:rFonts w:ascii="Times New Roman" w:hAnsi="Times New Roman" w:cs="Times New Roman"/>
          <w:b/>
          <w:sz w:val="24"/>
          <w:szCs w:val="24"/>
          <w:lang w:val="en-GB"/>
        </w:rPr>
        <w:t xml:space="preserve">Customer Message Manager </w:t>
      </w:r>
      <w:r w:rsidR="00EC26FF" w:rsidRPr="00EC26FF">
        <w:rPr>
          <w:rFonts w:ascii="Times New Roman" w:hAnsi="Times New Roman" w:cs="Times New Roman"/>
          <w:sz w:val="24"/>
          <w:szCs w:val="24"/>
          <w:lang w:val="en-GB"/>
        </w:rPr>
        <w:t>component</w:t>
      </w:r>
      <w:r>
        <w:rPr>
          <w:rFonts w:ascii="Times New Roman" w:hAnsi="Times New Roman" w:cs="Times New Roman"/>
          <w:sz w:val="24"/>
          <w:szCs w:val="24"/>
          <w:lang w:val="en-GB"/>
        </w:rPr>
        <w:t xml:space="preserve">. The set should contain instances </w:t>
      </w:r>
      <w:r w:rsidR="00B12375">
        <w:rPr>
          <w:rFonts w:ascii="Times New Roman" w:hAnsi="Times New Roman" w:cs="Times New Roman"/>
          <w:sz w:val="24"/>
          <w:szCs w:val="24"/>
          <w:lang w:val="en-GB"/>
        </w:rPr>
        <w:t>exhibiting the following facts</w:t>
      </w:r>
      <w:r>
        <w:rPr>
          <w:rFonts w:ascii="Times New Roman" w:hAnsi="Times New Roman" w:cs="Times New Roman"/>
          <w:sz w:val="24"/>
          <w:szCs w:val="24"/>
          <w:lang w:val="en-GB"/>
        </w:rPr>
        <w:t>:</w:t>
      </w:r>
    </w:p>
    <w:p w14:paraId="4E8A0DF8" w14:textId="77777777" w:rsidR="00EC26FF" w:rsidRDefault="00EC26FF" w:rsidP="0054783F">
      <w:pPr>
        <w:pStyle w:val="Paragrafoelenco"/>
        <w:jc w:val="both"/>
        <w:rPr>
          <w:rFonts w:ascii="Times New Roman" w:hAnsi="Times New Roman" w:cs="Times New Roman"/>
          <w:sz w:val="24"/>
          <w:szCs w:val="24"/>
          <w:lang w:val="en-GB"/>
        </w:rPr>
      </w:pPr>
    </w:p>
    <w:p w14:paraId="7E9D4174" w14:textId="00504B10" w:rsidR="00EC26FF" w:rsidRDefault="00EC26FF" w:rsidP="0054783F">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Null object</w:t>
      </w:r>
      <w:r w:rsidR="00B12375">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
    <w:p w14:paraId="3C22D8CE" w14:textId="3166C95E" w:rsidR="00B12375" w:rsidRPr="00B12375" w:rsidRDefault="00EC26FF" w:rsidP="00B12375">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Null fields</w:t>
      </w:r>
      <w:r w:rsidR="00B12375">
        <w:rPr>
          <w:rFonts w:ascii="Times New Roman" w:hAnsi="Times New Roman" w:cs="Times New Roman"/>
          <w:sz w:val="24"/>
          <w:szCs w:val="24"/>
          <w:lang w:val="en-GB"/>
        </w:rPr>
        <w:t>;</w:t>
      </w:r>
    </w:p>
    <w:p w14:paraId="00EA9724" w14:textId="7DF2E29B" w:rsidR="001A2E6C" w:rsidRDefault="00B12375" w:rsidP="0054783F">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User rental information;</w:t>
      </w:r>
    </w:p>
    <w:p w14:paraId="163178A3" w14:textId="5AF701B7" w:rsidR="00B12375" w:rsidRDefault="00B12375" w:rsidP="00B12375">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User profile information;</w:t>
      </w:r>
    </w:p>
    <w:p w14:paraId="69EC5DCD" w14:textId="73A9550A" w:rsidR="00B12375" w:rsidRPr="00B12375" w:rsidRDefault="00B12375" w:rsidP="00B12375">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Information about the </w:t>
      </w:r>
      <w:proofErr w:type="gramStart"/>
      <w:r>
        <w:rPr>
          <w:rFonts w:ascii="Times New Roman" w:hAnsi="Times New Roman" w:cs="Times New Roman"/>
          <w:sz w:val="24"/>
          <w:szCs w:val="24"/>
          <w:lang w:val="en-GB"/>
        </w:rPr>
        <w:t>data base</w:t>
      </w:r>
      <w:proofErr w:type="gramEnd"/>
      <w:r>
        <w:rPr>
          <w:rFonts w:ascii="Times New Roman" w:hAnsi="Times New Roman" w:cs="Times New Roman"/>
          <w:sz w:val="24"/>
          <w:szCs w:val="24"/>
          <w:lang w:val="en-GB"/>
        </w:rPr>
        <w:t>’s status (e.g. available cars, safe areas position…)</w:t>
      </w:r>
    </w:p>
    <w:p w14:paraId="6DE13761" w14:textId="77777777" w:rsidR="002D319D" w:rsidRDefault="002D319D" w:rsidP="0054783F">
      <w:pPr>
        <w:pStyle w:val="Paragrafoelenco"/>
        <w:ind w:left="1440"/>
        <w:jc w:val="both"/>
        <w:rPr>
          <w:rFonts w:ascii="Times New Roman" w:hAnsi="Times New Roman" w:cs="Times New Roman"/>
          <w:sz w:val="24"/>
          <w:szCs w:val="24"/>
          <w:lang w:val="en-GB"/>
        </w:rPr>
      </w:pPr>
    </w:p>
    <w:p w14:paraId="7BA96709" w14:textId="77777777" w:rsidR="002D319D" w:rsidRPr="00B12375" w:rsidRDefault="002D319D" w:rsidP="0054783F">
      <w:pPr>
        <w:spacing w:line="360" w:lineRule="auto"/>
        <w:jc w:val="both"/>
        <w:rPr>
          <w:rFonts w:ascii="Times New Roman" w:hAnsi="Times New Roman" w:cs="Times New Roman"/>
          <w:sz w:val="24"/>
          <w:szCs w:val="24"/>
          <w:lang w:val="en-GB"/>
        </w:rPr>
      </w:pPr>
      <w:r w:rsidRPr="00B12375">
        <w:rPr>
          <w:rFonts w:ascii="Times New Roman" w:hAnsi="Times New Roman" w:cs="Times New Roman"/>
          <w:sz w:val="24"/>
          <w:szCs w:val="24"/>
          <w:lang w:val="en-GB"/>
        </w:rPr>
        <w:lastRenderedPageBreak/>
        <w:t>By null object and null fields, we intend the call of any method for which are passed object null pointer or null parameters, the purpose of these kind of test is to see the component react well to the error, report it and is able to recover well.</w:t>
      </w:r>
    </w:p>
    <w:p w14:paraId="6E6FBE2E" w14:textId="77777777" w:rsidR="00EC26FF" w:rsidRPr="00EC26FF" w:rsidRDefault="00EC26FF" w:rsidP="0054783F">
      <w:pPr>
        <w:pStyle w:val="Paragrafoelenco"/>
        <w:ind w:left="1440"/>
        <w:jc w:val="both"/>
        <w:rPr>
          <w:rFonts w:ascii="Times New Roman" w:hAnsi="Times New Roman" w:cs="Times New Roman"/>
          <w:sz w:val="24"/>
          <w:szCs w:val="24"/>
          <w:lang w:val="en-GB"/>
        </w:rPr>
      </w:pPr>
    </w:p>
    <w:p w14:paraId="011B6D3F" w14:textId="114C8A59" w:rsidR="00EC26FF" w:rsidRDefault="00A54709" w:rsidP="0054783F">
      <w:pPr>
        <w:pStyle w:val="Paragrafoelenco"/>
        <w:numPr>
          <w:ilvl w:val="0"/>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A list of both valid and invalid candidate requests made by the users t</w:t>
      </w:r>
      <w:r w:rsidR="00EC26FF">
        <w:rPr>
          <w:rFonts w:ascii="Times New Roman" w:hAnsi="Times New Roman" w:cs="Times New Roman"/>
          <w:sz w:val="24"/>
          <w:szCs w:val="24"/>
          <w:lang w:val="en-GB"/>
        </w:rPr>
        <w:t xml:space="preserve">o test the </w:t>
      </w:r>
      <w:r w:rsidR="00EC26FF">
        <w:rPr>
          <w:rFonts w:ascii="Times New Roman" w:hAnsi="Times New Roman" w:cs="Times New Roman"/>
          <w:b/>
          <w:sz w:val="24"/>
          <w:szCs w:val="24"/>
          <w:lang w:val="en-GB"/>
        </w:rPr>
        <w:t>Request</w:t>
      </w:r>
      <w:r w:rsidR="00EC26FF" w:rsidRPr="00EC26FF">
        <w:rPr>
          <w:rFonts w:ascii="Times New Roman" w:hAnsi="Times New Roman" w:cs="Times New Roman"/>
          <w:b/>
          <w:sz w:val="24"/>
          <w:szCs w:val="24"/>
          <w:lang w:val="en-GB"/>
        </w:rPr>
        <w:t xml:space="preserve"> Manager </w:t>
      </w:r>
      <w:r w:rsidR="00EC26FF" w:rsidRPr="00EC26FF">
        <w:rPr>
          <w:rFonts w:ascii="Times New Roman" w:hAnsi="Times New Roman" w:cs="Times New Roman"/>
          <w:sz w:val="24"/>
          <w:szCs w:val="24"/>
          <w:lang w:val="en-GB"/>
        </w:rPr>
        <w:t>component</w:t>
      </w:r>
      <w:r>
        <w:rPr>
          <w:rFonts w:ascii="Times New Roman" w:hAnsi="Times New Roman" w:cs="Times New Roman"/>
          <w:sz w:val="24"/>
          <w:szCs w:val="24"/>
          <w:lang w:val="en-GB"/>
        </w:rPr>
        <w:t>.</w:t>
      </w:r>
      <w:r w:rsidRPr="00A54709">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The set should contain instances </w:t>
      </w:r>
      <w:r w:rsidR="00B12375">
        <w:rPr>
          <w:rFonts w:ascii="Times New Roman" w:hAnsi="Times New Roman" w:cs="Times New Roman"/>
          <w:sz w:val="24"/>
          <w:szCs w:val="24"/>
          <w:lang w:val="en-GB"/>
        </w:rPr>
        <w:t>exhibiting the following facts</w:t>
      </w:r>
      <w:r>
        <w:rPr>
          <w:rFonts w:ascii="Times New Roman" w:hAnsi="Times New Roman" w:cs="Times New Roman"/>
          <w:sz w:val="24"/>
          <w:szCs w:val="24"/>
          <w:lang w:val="en-GB"/>
        </w:rPr>
        <w:t>:</w:t>
      </w:r>
    </w:p>
    <w:p w14:paraId="311E7642" w14:textId="77777777" w:rsidR="00EC26FF" w:rsidRDefault="00EC26FF" w:rsidP="0054783F">
      <w:pPr>
        <w:pStyle w:val="Paragrafoelenco"/>
        <w:jc w:val="both"/>
        <w:rPr>
          <w:rFonts w:ascii="Times New Roman" w:hAnsi="Times New Roman" w:cs="Times New Roman"/>
          <w:sz w:val="24"/>
          <w:szCs w:val="24"/>
          <w:lang w:val="en-GB"/>
        </w:rPr>
      </w:pPr>
    </w:p>
    <w:p w14:paraId="65AA7FDC" w14:textId="5B6E135C" w:rsidR="00EC26FF" w:rsidRDefault="00EC26FF" w:rsidP="0054783F">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Null object</w:t>
      </w:r>
      <w:r w:rsidR="00B12375">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
    <w:p w14:paraId="35B46C46" w14:textId="28E99128" w:rsidR="00EC26FF" w:rsidRDefault="00EC26FF" w:rsidP="0054783F">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Null fields</w:t>
      </w:r>
      <w:r w:rsidR="00B12375">
        <w:rPr>
          <w:rFonts w:ascii="Times New Roman" w:hAnsi="Times New Roman" w:cs="Times New Roman"/>
          <w:sz w:val="24"/>
          <w:szCs w:val="24"/>
          <w:lang w:val="en-GB"/>
        </w:rPr>
        <w:t>;</w:t>
      </w:r>
    </w:p>
    <w:p w14:paraId="64F22D99" w14:textId="4064346D" w:rsidR="00FE0540" w:rsidRPr="001A2E6C" w:rsidRDefault="001A2E6C" w:rsidP="0054783F">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Set of request that imply the interaction between </w:t>
      </w:r>
      <w:r w:rsidRPr="001A2E6C">
        <w:rPr>
          <w:rFonts w:ascii="Times New Roman" w:hAnsi="Times New Roman" w:cs="Times New Roman"/>
          <w:sz w:val="24"/>
          <w:szCs w:val="24"/>
          <w:lang w:val="en-GB"/>
        </w:rPr>
        <w:t>Functionality Provider and Customer Message Manager</w:t>
      </w:r>
      <w:r w:rsidR="00B12375">
        <w:rPr>
          <w:rFonts w:ascii="Times New Roman" w:hAnsi="Times New Roman" w:cs="Times New Roman"/>
          <w:sz w:val="24"/>
          <w:szCs w:val="24"/>
          <w:lang w:val="en-GB"/>
        </w:rPr>
        <w:t>;</w:t>
      </w:r>
    </w:p>
    <w:p w14:paraId="59C001B9" w14:textId="77777777" w:rsidR="00EC26FF" w:rsidRPr="001A2E6C" w:rsidRDefault="00EC26FF" w:rsidP="0054783F">
      <w:pPr>
        <w:pStyle w:val="Paragrafoelenco"/>
        <w:ind w:left="1440"/>
        <w:jc w:val="both"/>
        <w:rPr>
          <w:rFonts w:ascii="Times New Roman" w:hAnsi="Times New Roman" w:cs="Times New Roman"/>
          <w:sz w:val="24"/>
          <w:szCs w:val="24"/>
          <w:lang w:val="en-GB"/>
        </w:rPr>
      </w:pPr>
    </w:p>
    <w:p w14:paraId="143ACBC0" w14:textId="2540D5F7" w:rsidR="00EC26FF" w:rsidRPr="00A54709" w:rsidRDefault="00A54709" w:rsidP="0054783F">
      <w:pPr>
        <w:pStyle w:val="Paragrafoelenco"/>
        <w:numPr>
          <w:ilvl w:val="0"/>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A list of both valid and invalid car requests, actions and sensor triggered actions t</w:t>
      </w:r>
      <w:r w:rsidR="00EC26FF">
        <w:rPr>
          <w:rFonts w:ascii="Times New Roman" w:hAnsi="Times New Roman" w:cs="Times New Roman"/>
          <w:sz w:val="24"/>
          <w:szCs w:val="24"/>
          <w:lang w:val="en-GB"/>
        </w:rPr>
        <w:t xml:space="preserve">o test the </w:t>
      </w:r>
      <w:r w:rsidR="00EC26FF">
        <w:rPr>
          <w:rFonts w:ascii="Times New Roman" w:hAnsi="Times New Roman" w:cs="Times New Roman"/>
          <w:b/>
          <w:sz w:val="24"/>
          <w:szCs w:val="24"/>
          <w:lang w:val="en-GB"/>
        </w:rPr>
        <w:t>Car Proxy</w:t>
      </w:r>
      <w:r w:rsidR="00EC26FF" w:rsidRPr="00EC26FF">
        <w:rPr>
          <w:rFonts w:ascii="Times New Roman" w:hAnsi="Times New Roman" w:cs="Times New Roman"/>
          <w:b/>
          <w:sz w:val="24"/>
          <w:szCs w:val="24"/>
          <w:lang w:val="en-GB"/>
        </w:rPr>
        <w:t xml:space="preserve"> </w:t>
      </w:r>
      <w:r w:rsidR="00EC26FF" w:rsidRPr="00EC26FF">
        <w:rPr>
          <w:rFonts w:ascii="Times New Roman" w:hAnsi="Times New Roman" w:cs="Times New Roman"/>
          <w:sz w:val="24"/>
          <w:szCs w:val="24"/>
          <w:lang w:val="en-GB"/>
        </w:rPr>
        <w:t>component</w:t>
      </w:r>
      <w:r>
        <w:rPr>
          <w:rFonts w:ascii="Times New Roman" w:hAnsi="Times New Roman" w:cs="Times New Roman"/>
          <w:sz w:val="24"/>
          <w:szCs w:val="24"/>
          <w:lang w:val="en-GB"/>
        </w:rPr>
        <w:t>.</w:t>
      </w:r>
      <w:r w:rsidRPr="00A54709">
        <w:rPr>
          <w:rFonts w:ascii="Times New Roman" w:hAnsi="Times New Roman" w:cs="Times New Roman"/>
          <w:sz w:val="24"/>
          <w:szCs w:val="24"/>
          <w:lang w:val="en-GB"/>
        </w:rPr>
        <w:t xml:space="preserve"> </w:t>
      </w:r>
      <w:r>
        <w:rPr>
          <w:rFonts w:ascii="Times New Roman" w:hAnsi="Times New Roman" w:cs="Times New Roman"/>
          <w:sz w:val="24"/>
          <w:szCs w:val="24"/>
          <w:lang w:val="en-GB"/>
        </w:rPr>
        <w:t>The set should contain inst</w:t>
      </w:r>
      <w:r w:rsidR="00B12375">
        <w:rPr>
          <w:rFonts w:ascii="Times New Roman" w:hAnsi="Times New Roman" w:cs="Times New Roman"/>
          <w:sz w:val="24"/>
          <w:szCs w:val="24"/>
          <w:lang w:val="en-GB"/>
        </w:rPr>
        <w:t>ances exhibiting the following facts</w:t>
      </w:r>
      <w:r>
        <w:rPr>
          <w:rFonts w:ascii="Times New Roman" w:hAnsi="Times New Roman" w:cs="Times New Roman"/>
          <w:sz w:val="24"/>
          <w:szCs w:val="24"/>
          <w:lang w:val="en-GB"/>
        </w:rPr>
        <w:t>:</w:t>
      </w:r>
    </w:p>
    <w:p w14:paraId="6743D81A" w14:textId="77777777" w:rsidR="00EC26FF" w:rsidRDefault="00EC26FF" w:rsidP="0054783F">
      <w:pPr>
        <w:pStyle w:val="Paragrafoelenco"/>
        <w:jc w:val="both"/>
        <w:rPr>
          <w:rFonts w:ascii="Times New Roman" w:hAnsi="Times New Roman" w:cs="Times New Roman"/>
          <w:sz w:val="24"/>
          <w:szCs w:val="24"/>
          <w:lang w:val="en-GB"/>
        </w:rPr>
      </w:pPr>
    </w:p>
    <w:p w14:paraId="598DE39A" w14:textId="435D1B21" w:rsidR="00EC26FF" w:rsidRDefault="00EC26FF" w:rsidP="0054783F">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Null object</w:t>
      </w:r>
      <w:r w:rsidR="00B12375">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
    <w:p w14:paraId="5370C5A7" w14:textId="65E695E1" w:rsidR="00EC26FF" w:rsidRDefault="00EC26FF" w:rsidP="0054783F">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Null fields</w:t>
      </w:r>
      <w:r w:rsidR="00B12375">
        <w:rPr>
          <w:rFonts w:ascii="Times New Roman" w:hAnsi="Times New Roman" w:cs="Times New Roman"/>
          <w:sz w:val="24"/>
          <w:szCs w:val="24"/>
          <w:lang w:val="en-GB"/>
        </w:rPr>
        <w:t>;</w:t>
      </w:r>
    </w:p>
    <w:p w14:paraId="2BF1B40A" w14:textId="5A10D139" w:rsidR="002D319D" w:rsidRDefault="002D319D" w:rsidP="0054783F">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Show message on the car’s monitor</w:t>
      </w:r>
      <w:r w:rsidR="00B12375">
        <w:rPr>
          <w:rFonts w:ascii="Times New Roman" w:hAnsi="Times New Roman" w:cs="Times New Roman"/>
          <w:sz w:val="24"/>
          <w:szCs w:val="24"/>
          <w:lang w:val="en-GB"/>
        </w:rPr>
        <w:t>;</w:t>
      </w:r>
    </w:p>
    <w:p w14:paraId="09EE7A06" w14:textId="4E78A4F7" w:rsidR="001A2E6C" w:rsidRPr="00B12375" w:rsidRDefault="002D319D" w:rsidP="0054783F">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All kind of sensor detection coming from the car</w:t>
      </w:r>
      <w:r w:rsidR="00B12375">
        <w:rPr>
          <w:rFonts w:ascii="Times New Roman" w:hAnsi="Times New Roman" w:cs="Times New Roman"/>
          <w:sz w:val="24"/>
          <w:szCs w:val="24"/>
          <w:lang w:val="en-GB"/>
        </w:rPr>
        <w:t>;</w:t>
      </w:r>
    </w:p>
    <w:p w14:paraId="11F5A410" w14:textId="77777777" w:rsidR="001A2E6C" w:rsidRPr="00A54709" w:rsidRDefault="001A2E6C" w:rsidP="0054783F">
      <w:pPr>
        <w:pStyle w:val="Paragrafoelenco"/>
        <w:ind w:left="1440"/>
        <w:jc w:val="both"/>
        <w:rPr>
          <w:rFonts w:ascii="Times New Roman" w:hAnsi="Times New Roman" w:cs="Times New Roman"/>
          <w:sz w:val="24"/>
          <w:szCs w:val="24"/>
          <w:lang w:val="en-GB"/>
        </w:rPr>
      </w:pPr>
    </w:p>
    <w:p w14:paraId="4012B3E1" w14:textId="6F1F6596" w:rsidR="00EC26FF" w:rsidRDefault="00A54709" w:rsidP="0054783F">
      <w:pPr>
        <w:pStyle w:val="Paragrafoelenco"/>
        <w:numPr>
          <w:ilvl w:val="0"/>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A list of both valid and invalid management request t</w:t>
      </w:r>
      <w:r w:rsidR="00EC26FF">
        <w:rPr>
          <w:rFonts w:ascii="Times New Roman" w:hAnsi="Times New Roman" w:cs="Times New Roman"/>
          <w:sz w:val="24"/>
          <w:szCs w:val="24"/>
          <w:lang w:val="en-GB"/>
        </w:rPr>
        <w:t xml:space="preserve">o test the </w:t>
      </w:r>
      <w:r w:rsidR="00EC26FF" w:rsidRPr="00EC26FF">
        <w:rPr>
          <w:rFonts w:ascii="Times New Roman" w:hAnsi="Times New Roman" w:cs="Times New Roman"/>
          <w:b/>
          <w:sz w:val="24"/>
          <w:szCs w:val="24"/>
          <w:lang w:val="en-GB"/>
        </w:rPr>
        <w:t xml:space="preserve">Manager </w:t>
      </w:r>
      <w:r w:rsidR="00EC26FF">
        <w:rPr>
          <w:rFonts w:ascii="Times New Roman" w:hAnsi="Times New Roman" w:cs="Times New Roman"/>
          <w:b/>
          <w:sz w:val="24"/>
          <w:szCs w:val="24"/>
          <w:lang w:val="en-GB"/>
        </w:rPr>
        <w:t xml:space="preserve">Proxy </w:t>
      </w:r>
      <w:r w:rsidR="00EC26FF" w:rsidRPr="00EC26FF">
        <w:rPr>
          <w:rFonts w:ascii="Times New Roman" w:hAnsi="Times New Roman" w:cs="Times New Roman"/>
          <w:sz w:val="24"/>
          <w:szCs w:val="24"/>
          <w:lang w:val="en-GB"/>
        </w:rPr>
        <w:t>component</w:t>
      </w:r>
      <w:r>
        <w:rPr>
          <w:rFonts w:ascii="Times New Roman" w:hAnsi="Times New Roman" w:cs="Times New Roman"/>
          <w:sz w:val="24"/>
          <w:szCs w:val="24"/>
          <w:lang w:val="en-GB"/>
        </w:rPr>
        <w:t>.</w:t>
      </w:r>
      <w:r w:rsidRPr="00A54709">
        <w:rPr>
          <w:rFonts w:ascii="Times New Roman" w:hAnsi="Times New Roman" w:cs="Times New Roman"/>
          <w:sz w:val="24"/>
          <w:szCs w:val="24"/>
          <w:lang w:val="en-GB"/>
        </w:rPr>
        <w:t xml:space="preserve"> </w:t>
      </w:r>
      <w:r>
        <w:rPr>
          <w:rFonts w:ascii="Times New Roman" w:hAnsi="Times New Roman" w:cs="Times New Roman"/>
          <w:sz w:val="24"/>
          <w:szCs w:val="24"/>
          <w:lang w:val="en-GB"/>
        </w:rPr>
        <w:t>The set should contain instances exhibiting t</w:t>
      </w:r>
      <w:r w:rsidR="00B12375">
        <w:rPr>
          <w:rFonts w:ascii="Times New Roman" w:hAnsi="Times New Roman" w:cs="Times New Roman"/>
          <w:sz w:val="24"/>
          <w:szCs w:val="24"/>
          <w:lang w:val="en-GB"/>
        </w:rPr>
        <w:t>he following facts</w:t>
      </w:r>
      <w:r>
        <w:rPr>
          <w:rFonts w:ascii="Times New Roman" w:hAnsi="Times New Roman" w:cs="Times New Roman"/>
          <w:sz w:val="24"/>
          <w:szCs w:val="24"/>
          <w:lang w:val="en-GB"/>
        </w:rPr>
        <w:t>:</w:t>
      </w:r>
    </w:p>
    <w:p w14:paraId="4E37F1B2" w14:textId="77777777" w:rsidR="00A54709" w:rsidRPr="00A54709" w:rsidRDefault="00A54709" w:rsidP="0054783F">
      <w:pPr>
        <w:pStyle w:val="Paragrafoelenco"/>
        <w:jc w:val="both"/>
        <w:rPr>
          <w:rFonts w:ascii="Times New Roman" w:hAnsi="Times New Roman" w:cs="Times New Roman"/>
          <w:sz w:val="24"/>
          <w:szCs w:val="24"/>
          <w:lang w:val="en-GB"/>
        </w:rPr>
      </w:pPr>
    </w:p>
    <w:p w14:paraId="5D0C5410" w14:textId="2289106C" w:rsidR="00EC26FF" w:rsidRDefault="00EC26FF" w:rsidP="0054783F">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Null object</w:t>
      </w:r>
      <w:r w:rsidR="00B12375">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
    <w:p w14:paraId="322DA339" w14:textId="7F47CC7B" w:rsidR="00EC26FF" w:rsidRDefault="00EC26FF" w:rsidP="0054783F">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Null fields</w:t>
      </w:r>
      <w:r w:rsidR="00B12375">
        <w:rPr>
          <w:rFonts w:ascii="Times New Roman" w:hAnsi="Times New Roman" w:cs="Times New Roman"/>
          <w:sz w:val="24"/>
          <w:szCs w:val="24"/>
          <w:lang w:val="en-GB"/>
        </w:rPr>
        <w:t>;</w:t>
      </w:r>
    </w:p>
    <w:p w14:paraId="24CAC57A" w14:textId="007C954E" w:rsidR="00FE0540" w:rsidRDefault="00FE0540" w:rsidP="0054783F">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Lock or unlock command on a car that is not rented</w:t>
      </w:r>
      <w:r w:rsidR="00B12375">
        <w:rPr>
          <w:rFonts w:ascii="Times New Roman" w:hAnsi="Times New Roman" w:cs="Times New Roman"/>
          <w:sz w:val="24"/>
          <w:szCs w:val="24"/>
          <w:lang w:val="en-GB"/>
        </w:rPr>
        <w:t>;</w:t>
      </w:r>
    </w:p>
    <w:p w14:paraId="275CA9D8" w14:textId="4678864F" w:rsidR="00FE0540" w:rsidRDefault="00FE0540" w:rsidP="0054783F">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Search for available car that doesn’t find any car available</w:t>
      </w:r>
      <w:r w:rsidR="00B12375">
        <w:rPr>
          <w:rFonts w:ascii="Times New Roman" w:hAnsi="Times New Roman" w:cs="Times New Roman"/>
          <w:sz w:val="24"/>
          <w:szCs w:val="24"/>
          <w:lang w:val="en-GB"/>
        </w:rPr>
        <w:t>;</w:t>
      </w:r>
    </w:p>
    <w:p w14:paraId="4E5C4273" w14:textId="18C56EA7" w:rsidR="00FE0540" w:rsidRDefault="00FE0540" w:rsidP="0054783F">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Reservation request by a user with an unsolved payment</w:t>
      </w:r>
      <w:r w:rsidR="00B12375">
        <w:rPr>
          <w:rFonts w:ascii="Times New Roman" w:hAnsi="Times New Roman" w:cs="Times New Roman"/>
          <w:sz w:val="24"/>
          <w:szCs w:val="24"/>
          <w:lang w:val="en-GB"/>
        </w:rPr>
        <w:t>;</w:t>
      </w:r>
    </w:p>
    <w:p w14:paraId="25AD098E" w14:textId="6932B576" w:rsidR="00FE0540" w:rsidRDefault="00FE0540" w:rsidP="0054783F">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Bad credential to make a login</w:t>
      </w:r>
      <w:r w:rsidR="00B12375">
        <w:rPr>
          <w:rFonts w:ascii="Times New Roman" w:hAnsi="Times New Roman" w:cs="Times New Roman"/>
          <w:sz w:val="24"/>
          <w:szCs w:val="24"/>
          <w:lang w:val="en-GB"/>
        </w:rPr>
        <w:t>;</w:t>
      </w:r>
    </w:p>
    <w:p w14:paraId="51D61732" w14:textId="596863EE" w:rsidR="00FE0540" w:rsidRDefault="00FE0540" w:rsidP="0054783F">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Login to a user profile already logged</w:t>
      </w:r>
      <w:r w:rsidR="00B12375">
        <w:rPr>
          <w:rFonts w:ascii="Times New Roman" w:hAnsi="Times New Roman" w:cs="Times New Roman"/>
          <w:sz w:val="24"/>
          <w:szCs w:val="24"/>
          <w:lang w:val="en-GB"/>
        </w:rPr>
        <w:t>;</w:t>
      </w:r>
    </w:p>
    <w:p w14:paraId="2D3C97F0" w14:textId="14CE892A" w:rsidR="00FE0540" w:rsidRPr="00FE0540" w:rsidRDefault="002D319D" w:rsidP="0054783F">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Payment</w:t>
      </w:r>
      <w:r w:rsidR="00B12375">
        <w:rPr>
          <w:rFonts w:ascii="Times New Roman" w:hAnsi="Times New Roman" w:cs="Times New Roman"/>
          <w:sz w:val="24"/>
          <w:szCs w:val="24"/>
          <w:lang w:val="en-GB"/>
        </w:rPr>
        <w:t xml:space="preserve"> information;</w:t>
      </w:r>
    </w:p>
    <w:p w14:paraId="2AACD63D" w14:textId="77777777" w:rsidR="00A54709" w:rsidRPr="00A54709" w:rsidRDefault="00A54709" w:rsidP="0054783F">
      <w:pPr>
        <w:pStyle w:val="Paragrafoelenco"/>
        <w:ind w:left="1440"/>
        <w:jc w:val="both"/>
        <w:rPr>
          <w:rFonts w:ascii="Times New Roman" w:hAnsi="Times New Roman" w:cs="Times New Roman"/>
          <w:sz w:val="24"/>
          <w:szCs w:val="24"/>
          <w:lang w:val="en-GB"/>
        </w:rPr>
      </w:pPr>
    </w:p>
    <w:p w14:paraId="73AB1472" w14:textId="39DDDED0" w:rsidR="00EC26FF" w:rsidRPr="00E54019" w:rsidRDefault="00E54019" w:rsidP="0054783F">
      <w:pPr>
        <w:pStyle w:val="Paragrafoelenco"/>
        <w:numPr>
          <w:ilvl w:val="0"/>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A list of both valid and invalid request made by the Car Proxy, Request Manager and Manager Proxy t</w:t>
      </w:r>
      <w:r w:rsidR="00EC26FF">
        <w:rPr>
          <w:rFonts w:ascii="Times New Roman" w:hAnsi="Times New Roman" w:cs="Times New Roman"/>
          <w:sz w:val="24"/>
          <w:szCs w:val="24"/>
          <w:lang w:val="en-GB"/>
        </w:rPr>
        <w:t xml:space="preserve">o test the </w:t>
      </w:r>
      <w:r w:rsidR="00EC26FF">
        <w:rPr>
          <w:rFonts w:ascii="Times New Roman" w:hAnsi="Times New Roman" w:cs="Times New Roman"/>
          <w:b/>
          <w:sz w:val="24"/>
          <w:szCs w:val="24"/>
          <w:lang w:val="en-GB"/>
        </w:rPr>
        <w:t xml:space="preserve">DB Query Manager </w:t>
      </w:r>
      <w:r w:rsidR="00EC26FF" w:rsidRPr="00EC26FF">
        <w:rPr>
          <w:rFonts w:ascii="Times New Roman" w:hAnsi="Times New Roman" w:cs="Times New Roman"/>
          <w:sz w:val="24"/>
          <w:szCs w:val="24"/>
          <w:lang w:val="en-GB"/>
        </w:rPr>
        <w:t>component</w:t>
      </w:r>
      <w:r>
        <w:rPr>
          <w:rFonts w:ascii="Times New Roman" w:hAnsi="Times New Roman" w:cs="Times New Roman"/>
          <w:sz w:val="24"/>
          <w:szCs w:val="24"/>
          <w:lang w:val="en-GB"/>
        </w:rPr>
        <w:t>.</w:t>
      </w:r>
      <w:r w:rsidRPr="00E54019">
        <w:rPr>
          <w:rFonts w:ascii="Times New Roman" w:hAnsi="Times New Roman" w:cs="Times New Roman"/>
          <w:sz w:val="24"/>
          <w:szCs w:val="24"/>
          <w:lang w:val="en-GB"/>
        </w:rPr>
        <w:t xml:space="preserve"> </w:t>
      </w:r>
      <w:r>
        <w:rPr>
          <w:rFonts w:ascii="Times New Roman" w:hAnsi="Times New Roman" w:cs="Times New Roman"/>
          <w:sz w:val="24"/>
          <w:szCs w:val="24"/>
          <w:lang w:val="en-GB"/>
        </w:rPr>
        <w:t>The set should contain instances exhibiting the following problem:</w:t>
      </w:r>
    </w:p>
    <w:p w14:paraId="0FDEE6A1" w14:textId="77777777" w:rsidR="00EC26FF" w:rsidRDefault="00EC26FF" w:rsidP="0054783F">
      <w:pPr>
        <w:pStyle w:val="Paragrafoelenco"/>
        <w:jc w:val="both"/>
        <w:rPr>
          <w:rFonts w:ascii="Times New Roman" w:hAnsi="Times New Roman" w:cs="Times New Roman"/>
          <w:sz w:val="24"/>
          <w:szCs w:val="24"/>
          <w:lang w:val="en-GB"/>
        </w:rPr>
      </w:pPr>
    </w:p>
    <w:p w14:paraId="754966CC" w14:textId="5270D2B8" w:rsidR="00EC26FF" w:rsidRDefault="00EC26FF" w:rsidP="0054783F">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Null object</w:t>
      </w:r>
      <w:r w:rsidR="00B12375">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
    <w:p w14:paraId="7A551F4B" w14:textId="4D50BB1A" w:rsidR="002C3A99" w:rsidRDefault="00EC26FF" w:rsidP="0054783F">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Null fields</w:t>
      </w:r>
      <w:r w:rsidR="00B12375">
        <w:rPr>
          <w:rFonts w:ascii="Times New Roman" w:hAnsi="Times New Roman" w:cs="Times New Roman"/>
          <w:sz w:val="24"/>
          <w:szCs w:val="24"/>
          <w:lang w:val="en-GB"/>
        </w:rPr>
        <w:t>;</w:t>
      </w:r>
    </w:p>
    <w:p w14:paraId="1F1C10FB" w14:textId="2D26C19E" w:rsidR="001A2E6C" w:rsidRDefault="001A2E6C" w:rsidP="0054783F">
      <w:pPr>
        <w:pStyle w:val="Paragrafoelenco"/>
        <w:numPr>
          <w:ilvl w:val="1"/>
          <w:numId w:val="22"/>
        </w:numPr>
        <w:jc w:val="both"/>
        <w:rPr>
          <w:rFonts w:ascii="Times New Roman" w:hAnsi="Times New Roman" w:cs="Times New Roman"/>
          <w:sz w:val="24"/>
          <w:szCs w:val="24"/>
          <w:lang w:val="en-GB"/>
        </w:rPr>
      </w:pPr>
      <w:r w:rsidRPr="001A2E6C">
        <w:rPr>
          <w:rFonts w:ascii="Times New Roman" w:hAnsi="Times New Roman" w:cs="Times New Roman"/>
          <w:sz w:val="24"/>
          <w:szCs w:val="24"/>
          <w:lang w:val="en-GB"/>
        </w:rPr>
        <w:t xml:space="preserve">Set of request that imply the interaction between </w:t>
      </w:r>
      <w:r>
        <w:rPr>
          <w:rFonts w:ascii="Times New Roman" w:hAnsi="Times New Roman" w:cs="Times New Roman"/>
          <w:sz w:val="24"/>
          <w:szCs w:val="24"/>
          <w:lang w:val="en-GB"/>
        </w:rPr>
        <w:t>Car Proxy, Request Manager and Manager Proxy</w:t>
      </w:r>
      <w:r w:rsidR="00B12375">
        <w:rPr>
          <w:rFonts w:ascii="Times New Roman" w:hAnsi="Times New Roman" w:cs="Times New Roman"/>
          <w:sz w:val="24"/>
          <w:szCs w:val="24"/>
          <w:lang w:val="en-GB"/>
        </w:rPr>
        <w:t>;</w:t>
      </w:r>
    </w:p>
    <w:p w14:paraId="4D9F6A61" w14:textId="77777777" w:rsidR="001A2E6C" w:rsidRPr="001A2E6C" w:rsidRDefault="001A2E6C" w:rsidP="0054783F">
      <w:pPr>
        <w:pStyle w:val="Paragrafoelenco"/>
        <w:ind w:left="1440"/>
        <w:jc w:val="both"/>
        <w:rPr>
          <w:rFonts w:ascii="Times New Roman" w:hAnsi="Times New Roman" w:cs="Times New Roman"/>
          <w:sz w:val="24"/>
          <w:szCs w:val="24"/>
          <w:lang w:val="en-GB"/>
        </w:rPr>
      </w:pPr>
    </w:p>
    <w:p w14:paraId="07BC428D" w14:textId="4A6C1556" w:rsidR="00EC26FF" w:rsidRPr="00E54019" w:rsidRDefault="00E54019" w:rsidP="0054783F">
      <w:pPr>
        <w:pStyle w:val="Paragrafoelenco"/>
        <w:numPr>
          <w:ilvl w:val="0"/>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A list of both valid and invalid access action to the data model structure, t</w:t>
      </w:r>
      <w:r w:rsidR="00EC26FF">
        <w:rPr>
          <w:rFonts w:ascii="Times New Roman" w:hAnsi="Times New Roman" w:cs="Times New Roman"/>
          <w:sz w:val="24"/>
          <w:szCs w:val="24"/>
          <w:lang w:val="en-GB"/>
        </w:rPr>
        <w:t xml:space="preserve">o test the </w:t>
      </w:r>
      <w:r w:rsidR="00EC26FF">
        <w:rPr>
          <w:rFonts w:ascii="Times New Roman" w:hAnsi="Times New Roman" w:cs="Times New Roman"/>
          <w:b/>
          <w:sz w:val="24"/>
          <w:szCs w:val="24"/>
          <w:lang w:val="en-GB"/>
        </w:rPr>
        <w:t xml:space="preserve">Data Model </w:t>
      </w:r>
      <w:r w:rsidR="00EC26FF" w:rsidRPr="00EC26FF">
        <w:rPr>
          <w:rFonts w:ascii="Times New Roman" w:hAnsi="Times New Roman" w:cs="Times New Roman"/>
          <w:sz w:val="24"/>
          <w:szCs w:val="24"/>
          <w:lang w:val="en-GB"/>
        </w:rPr>
        <w:t>component</w:t>
      </w:r>
      <w:r>
        <w:rPr>
          <w:rFonts w:ascii="Times New Roman" w:hAnsi="Times New Roman" w:cs="Times New Roman"/>
          <w:sz w:val="24"/>
          <w:szCs w:val="24"/>
          <w:lang w:val="en-GB"/>
        </w:rPr>
        <w:t>.</w:t>
      </w:r>
      <w:r w:rsidRPr="00E54019">
        <w:rPr>
          <w:rFonts w:ascii="Times New Roman" w:hAnsi="Times New Roman" w:cs="Times New Roman"/>
          <w:sz w:val="24"/>
          <w:szCs w:val="24"/>
          <w:lang w:val="en-GB"/>
        </w:rPr>
        <w:t xml:space="preserve"> </w:t>
      </w:r>
      <w:r>
        <w:rPr>
          <w:rFonts w:ascii="Times New Roman" w:hAnsi="Times New Roman" w:cs="Times New Roman"/>
          <w:sz w:val="24"/>
          <w:szCs w:val="24"/>
          <w:lang w:val="en-GB"/>
        </w:rPr>
        <w:t>The set should contain instances exhibiting the following problem:</w:t>
      </w:r>
    </w:p>
    <w:p w14:paraId="65A3A0CF" w14:textId="77777777" w:rsidR="00EC26FF" w:rsidRDefault="00EC26FF" w:rsidP="0054783F">
      <w:pPr>
        <w:pStyle w:val="Paragrafoelenco"/>
        <w:jc w:val="both"/>
        <w:rPr>
          <w:rFonts w:ascii="Times New Roman" w:hAnsi="Times New Roman" w:cs="Times New Roman"/>
          <w:sz w:val="24"/>
          <w:szCs w:val="24"/>
          <w:lang w:val="en-GB"/>
        </w:rPr>
      </w:pPr>
    </w:p>
    <w:p w14:paraId="0ED790DB" w14:textId="42DE96D3" w:rsidR="00EC26FF" w:rsidRPr="00EC26FF" w:rsidRDefault="00EC26FF" w:rsidP="0054783F">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Null object</w:t>
      </w:r>
      <w:r w:rsidR="00B12375">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
    <w:p w14:paraId="5F8E1F34" w14:textId="704D00FB" w:rsidR="00EC26FF" w:rsidRDefault="00EC26FF" w:rsidP="0054783F">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Null fields</w:t>
      </w:r>
      <w:r w:rsidR="00B12375">
        <w:rPr>
          <w:rFonts w:ascii="Times New Roman" w:hAnsi="Times New Roman" w:cs="Times New Roman"/>
          <w:sz w:val="24"/>
          <w:szCs w:val="24"/>
          <w:lang w:val="en-GB"/>
        </w:rPr>
        <w:t>;</w:t>
      </w:r>
    </w:p>
    <w:p w14:paraId="2BE07FB4" w14:textId="552B7F57" w:rsidR="00FE0540" w:rsidRDefault="00FE0540" w:rsidP="0054783F">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Access to a not existing field</w:t>
      </w:r>
      <w:r w:rsidR="00B12375">
        <w:rPr>
          <w:rFonts w:ascii="Times New Roman" w:hAnsi="Times New Roman" w:cs="Times New Roman"/>
          <w:sz w:val="24"/>
          <w:szCs w:val="24"/>
          <w:lang w:val="en-GB"/>
        </w:rPr>
        <w:t>;</w:t>
      </w:r>
    </w:p>
    <w:p w14:paraId="0419050B" w14:textId="00C104A7" w:rsidR="002C3A99" w:rsidRPr="00FE0540" w:rsidRDefault="00FE0540" w:rsidP="0054783F">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Access to a not existing element</w:t>
      </w:r>
      <w:r w:rsidR="00B12375">
        <w:rPr>
          <w:rFonts w:ascii="Times New Roman" w:hAnsi="Times New Roman" w:cs="Times New Roman"/>
          <w:sz w:val="24"/>
          <w:szCs w:val="24"/>
          <w:lang w:val="en-GB"/>
        </w:rPr>
        <w:t>;</w:t>
      </w:r>
    </w:p>
    <w:p w14:paraId="0B000179" w14:textId="77777777" w:rsidR="00EC26FF" w:rsidRPr="00EC26FF" w:rsidRDefault="00EC26FF" w:rsidP="0054783F">
      <w:pPr>
        <w:pStyle w:val="Paragrafoelenco"/>
        <w:ind w:left="1440"/>
        <w:jc w:val="both"/>
        <w:rPr>
          <w:rFonts w:ascii="Times New Roman" w:hAnsi="Times New Roman" w:cs="Times New Roman"/>
          <w:sz w:val="24"/>
          <w:szCs w:val="24"/>
          <w:lang w:val="en-GB"/>
        </w:rPr>
      </w:pPr>
    </w:p>
    <w:p w14:paraId="52BCB9C6" w14:textId="74AF9F3B" w:rsidR="00EC26FF" w:rsidRPr="00E54019" w:rsidRDefault="00E54019" w:rsidP="0054783F">
      <w:pPr>
        <w:pStyle w:val="Paragrafoelenco"/>
        <w:numPr>
          <w:ilvl w:val="0"/>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A list of both valid and invalid set of user’s credentials, payments credentials (credit card) t</w:t>
      </w:r>
      <w:r w:rsidR="00EC26FF">
        <w:rPr>
          <w:rFonts w:ascii="Times New Roman" w:hAnsi="Times New Roman" w:cs="Times New Roman"/>
          <w:sz w:val="24"/>
          <w:szCs w:val="24"/>
          <w:lang w:val="en-GB"/>
        </w:rPr>
        <w:t xml:space="preserve">o test the </w:t>
      </w:r>
      <w:r w:rsidR="00EC26FF" w:rsidRPr="007315D4">
        <w:rPr>
          <w:rFonts w:ascii="Times New Roman" w:hAnsi="Times New Roman" w:cs="Times New Roman"/>
          <w:b/>
          <w:sz w:val="24"/>
          <w:szCs w:val="24"/>
          <w:lang w:val="en-GB"/>
        </w:rPr>
        <w:t xml:space="preserve">Registration Manager </w:t>
      </w:r>
      <w:r w:rsidR="00EC26FF" w:rsidRPr="00EC26FF">
        <w:rPr>
          <w:rFonts w:ascii="Times New Roman" w:hAnsi="Times New Roman" w:cs="Times New Roman"/>
          <w:sz w:val="24"/>
          <w:szCs w:val="24"/>
          <w:lang w:val="en-GB"/>
        </w:rPr>
        <w:t>component</w:t>
      </w:r>
      <w:r>
        <w:rPr>
          <w:rFonts w:ascii="Times New Roman" w:hAnsi="Times New Roman" w:cs="Times New Roman"/>
          <w:sz w:val="24"/>
          <w:szCs w:val="24"/>
          <w:lang w:val="en-GB"/>
        </w:rPr>
        <w:t>.</w:t>
      </w:r>
      <w:r w:rsidRPr="00E54019">
        <w:rPr>
          <w:rFonts w:ascii="Times New Roman" w:hAnsi="Times New Roman" w:cs="Times New Roman"/>
          <w:sz w:val="24"/>
          <w:szCs w:val="24"/>
          <w:lang w:val="en-GB"/>
        </w:rPr>
        <w:t xml:space="preserve"> </w:t>
      </w:r>
      <w:r>
        <w:rPr>
          <w:rFonts w:ascii="Times New Roman" w:hAnsi="Times New Roman" w:cs="Times New Roman"/>
          <w:sz w:val="24"/>
          <w:szCs w:val="24"/>
          <w:lang w:val="en-GB"/>
        </w:rPr>
        <w:t>The set should contain instances exhibiting the following problem:</w:t>
      </w:r>
    </w:p>
    <w:p w14:paraId="7CAA5B03" w14:textId="77777777" w:rsidR="00EC26FF" w:rsidRDefault="00EC26FF" w:rsidP="0054783F">
      <w:pPr>
        <w:pStyle w:val="Paragrafoelenco"/>
        <w:jc w:val="both"/>
        <w:rPr>
          <w:rFonts w:ascii="Times New Roman" w:hAnsi="Times New Roman" w:cs="Times New Roman"/>
          <w:sz w:val="24"/>
          <w:szCs w:val="24"/>
          <w:lang w:val="en-GB"/>
        </w:rPr>
      </w:pPr>
    </w:p>
    <w:p w14:paraId="2F582A98" w14:textId="07DC1832" w:rsidR="00EC26FF" w:rsidRDefault="00EC26FF" w:rsidP="0054783F">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Null object</w:t>
      </w:r>
      <w:r w:rsidR="00B12375">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
    <w:p w14:paraId="6466D20C" w14:textId="2198D902" w:rsidR="00EC26FF" w:rsidRDefault="00EC26FF" w:rsidP="0054783F">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Null fields</w:t>
      </w:r>
      <w:r w:rsidR="00B12375">
        <w:rPr>
          <w:rFonts w:ascii="Times New Roman" w:hAnsi="Times New Roman" w:cs="Times New Roman"/>
          <w:sz w:val="24"/>
          <w:szCs w:val="24"/>
          <w:lang w:val="en-GB"/>
        </w:rPr>
        <w:t>;</w:t>
      </w:r>
    </w:p>
    <w:p w14:paraId="29D0172E" w14:textId="7FC9F275" w:rsidR="002C3A99" w:rsidRDefault="002C3A99" w:rsidP="0054783F">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Invalid Credit Card Credential</w:t>
      </w:r>
      <w:r w:rsidR="00B12375">
        <w:rPr>
          <w:rFonts w:ascii="Times New Roman" w:hAnsi="Times New Roman" w:cs="Times New Roman"/>
          <w:sz w:val="24"/>
          <w:szCs w:val="24"/>
          <w:lang w:val="en-GB"/>
        </w:rPr>
        <w:t>;</w:t>
      </w:r>
    </w:p>
    <w:p w14:paraId="34628ADF" w14:textId="01677B11" w:rsidR="002C3A99" w:rsidRDefault="002C3A99" w:rsidP="0054783F">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Invalid email address</w:t>
      </w:r>
      <w:r w:rsidR="00B12375">
        <w:rPr>
          <w:rFonts w:ascii="Times New Roman" w:hAnsi="Times New Roman" w:cs="Times New Roman"/>
          <w:sz w:val="24"/>
          <w:szCs w:val="24"/>
          <w:lang w:val="en-GB"/>
        </w:rPr>
        <w:t>;</w:t>
      </w:r>
    </w:p>
    <w:p w14:paraId="2AD6F23D" w14:textId="63849C2A" w:rsidR="002D319D" w:rsidRDefault="002C3A99" w:rsidP="00B12375">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Invalid mobile phone number</w:t>
      </w:r>
      <w:r w:rsidR="00B12375">
        <w:rPr>
          <w:rFonts w:ascii="Times New Roman" w:hAnsi="Times New Roman" w:cs="Times New Roman"/>
          <w:sz w:val="24"/>
          <w:szCs w:val="24"/>
          <w:lang w:val="en-GB"/>
        </w:rPr>
        <w:t>;</w:t>
      </w:r>
    </w:p>
    <w:p w14:paraId="7167D13E" w14:textId="77777777" w:rsidR="00B12375" w:rsidRPr="00B12375" w:rsidRDefault="00B12375" w:rsidP="00B12375">
      <w:pPr>
        <w:ind w:left="1080"/>
        <w:jc w:val="both"/>
        <w:rPr>
          <w:rFonts w:ascii="Times New Roman" w:hAnsi="Times New Roman" w:cs="Times New Roman"/>
          <w:sz w:val="24"/>
          <w:szCs w:val="24"/>
          <w:lang w:val="en-GB"/>
        </w:rPr>
      </w:pPr>
    </w:p>
    <w:p w14:paraId="7DFAF64D" w14:textId="749B2147" w:rsidR="00EC26FF" w:rsidRPr="00E54019" w:rsidRDefault="00E54019" w:rsidP="0054783F">
      <w:pPr>
        <w:pStyle w:val="Paragrafoelenco"/>
        <w:numPr>
          <w:ilvl w:val="0"/>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A list of both valid and invalid lock and unlock command made with different parameters concerning the situation in which they are called t</w:t>
      </w:r>
      <w:r w:rsidR="00EC26FF">
        <w:rPr>
          <w:rFonts w:ascii="Times New Roman" w:hAnsi="Times New Roman" w:cs="Times New Roman"/>
          <w:sz w:val="24"/>
          <w:szCs w:val="24"/>
          <w:lang w:val="en-GB"/>
        </w:rPr>
        <w:t xml:space="preserve">o test the </w:t>
      </w:r>
      <w:r w:rsidR="00EC26FF" w:rsidRPr="007315D4">
        <w:rPr>
          <w:rFonts w:ascii="Times New Roman" w:hAnsi="Times New Roman" w:cs="Times New Roman"/>
          <w:b/>
          <w:sz w:val="24"/>
          <w:szCs w:val="24"/>
          <w:lang w:val="en-GB"/>
        </w:rPr>
        <w:t xml:space="preserve">Ride Manager </w:t>
      </w:r>
      <w:r w:rsidR="00EC26FF" w:rsidRPr="00EC26FF">
        <w:rPr>
          <w:rFonts w:ascii="Times New Roman" w:hAnsi="Times New Roman" w:cs="Times New Roman"/>
          <w:sz w:val="24"/>
          <w:szCs w:val="24"/>
          <w:lang w:val="en-GB"/>
        </w:rPr>
        <w:t>component</w:t>
      </w:r>
      <w:r>
        <w:rPr>
          <w:rFonts w:ascii="Times New Roman" w:hAnsi="Times New Roman" w:cs="Times New Roman"/>
          <w:sz w:val="24"/>
          <w:szCs w:val="24"/>
          <w:lang w:val="en-GB"/>
        </w:rPr>
        <w:t>.</w:t>
      </w:r>
      <w:r w:rsidRPr="00E54019">
        <w:rPr>
          <w:rFonts w:ascii="Times New Roman" w:hAnsi="Times New Roman" w:cs="Times New Roman"/>
          <w:sz w:val="24"/>
          <w:szCs w:val="24"/>
          <w:lang w:val="en-GB"/>
        </w:rPr>
        <w:t xml:space="preserve"> </w:t>
      </w:r>
      <w:r>
        <w:rPr>
          <w:rFonts w:ascii="Times New Roman" w:hAnsi="Times New Roman" w:cs="Times New Roman"/>
          <w:sz w:val="24"/>
          <w:szCs w:val="24"/>
          <w:lang w:val="en-GB"/>
        </w:rPr>
        <w:t>The set should contain instances exhibiting the following problem:</w:t>
      </w:r>
    </w:p>
    <w:p w14:paraId="0C0A4590" w14:textId="2E726B4A" w:rsidR="00EC26FF" w:rsidRDefault="00EC26FF" w:rsidP="0054783F">
      <w:pPr>
        <w:pStyle w:val="Paragrafoelenco"/>
        <w:jc w:val="both"/>
        <w:rPr>
          <w:rFonts w:ascii="Times New Roman" w:hAnsi="Times New Roman" w:cs="Times New Roman"/>
          <w:sz w:val="24"/>
          <w:szCs w:val="24"/>
          <w:lang w:val="en-GB"/>
        </w:rPr>
      </w:pPr>
    </w:p>
    <w:p w14:paraId="46723C54" w14:textId="1D014400" w:rsidR="00EC26FF" w:rsidRDefault="00EC26FF" w:rsidP="0054783F">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Null object</w:t>
      </w:r>
      <w:r w:rsidR="00B12375">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
    <w:p w14:paraId="12B3C6A5" w14:textId="3FF17B1A" w:rsidR="002C3A99" w:rsidRDefault="00EC26FF" w:rsidP="0054783F">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Null fields</w:t>
      </w:r>
      <w:r w:rsidR="00B12375">
        <w:rPr>
          <w:rFonts w:ascii="Times New Roman" w:hAnsi="Times New Roman" w:cs="Times New Roman"/>
          <w:sz w:val="24"/>
          <w:szCs w:val="24"/>
          <w:lang w:val="en-GB"/>
        </w:rPr>
        <w:t>;</w:t>
      </w:r>
      <w:r w:rsidR="002C3A99" w:rsidRPr="002C3A99">
        <w:rPr>
          <w:rFonts w:ascii="Times New Roman" w:hAnsi="Times New Roman" w:cs="Times New Roman"/>
          <w:sz w:val="24"/>
          <w:szCs w:val="24"/>
          <w:lang w:val="en-GB"/>
        </w:rPr>
        <w:t xml:space="preserve"> </w:t>
      </w:r>
    </w:p>
    <w:p w14:paraId="0A31D47D" w14:textId="422D28BE" w:rsidR="002C3A99" w:rsidRDefault="002C3A99" w:rsidP="0054783F">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Lock car while car is already locked</w:t>
      </w:r>
      <w:r w:rsidR="00B12375">
        <w:rPr>
          <w:rFonts w:ascii="Times New Roman" w:hAnsi="Times New Roman" w:cs="Times New Roman"/>
          <w:sz w:val="24"/>
          <w:szCs w:val="24"/>
          <w:lang w:val="en-GB"/>
        </w:rPr>
        <w:t>;</w:t>
      </w:r>
    </w:p>
    <w:p w14:paraId="34B162DA" w14:textId="2E0C799A" w:rsidR="002C3A99" w:rsidRDefault="002C3A99" w:rsidP="0054783F">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Unlock car while car is already unlocked</w:t>
      </w:r>
      <w:r w:rsidR="00B12375">
        <w:rPr>
          <w:rFonts w:ascii="Times New Roman" w:hAnsi="Times New Roman" w:cs="Times New Roman"/>
          <w:sz w:val="24"/>
          <w:szCs w:val="24"/>
          <w:lang w:val="en-GB"/>
        </w:rPr>
        <w:t>;</w:t>
      </w:r>
    </w:p>
    <w:p w14:paraId="6687D5F5" w14:textId="2FA1C4AA" w:rsidR="002C3A99" w:rsidRDefault="002C3A99" w:rsidP="0054783F">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Lock command too far away from the vehicle</w:t>
      </w:r>
      <w:r w:rsidR="00B12375">
        <w:rPr>
          <w:rFonts w:ascii="Times New Roman" w:hAnsi="Times New Roman" w:cs="Times New Roman"/>
          <w:sz w:val="24"/>
          <w:szCs w:val="24"/>
          <w:lang w:val="en-GB"/>
        </w:rPr>
        <w:t>;</w:t>
      </w:r>
    </w:p>
    <w:p w14:paraId="4BF3659C" w14:textId="6C027EAE" w:rsidR="002C3A99" w:rsidRDefault="002C3A99" w:rsidP="0054783F">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Unlock command too far away from the vehicle</w:t>
      </w:r>
      <w:r w:rsidR="00B12375">
        <w:rPr>
          <w:rFonts w:ascii="Times New Roman" w:hAnsi="Times New Roman" w:cs="Times New Roman"/>
          <w:sz w:val="24"/>
          <w:szCs w:val="24"/>
          <w:lang w:val="en-GB"/>
        </w:rPr>
        <w:t>;</w:t>
      </w:r>
    </w:p>
    <w:p w14:paraId="337FBB2F" w14:textId="36C2B9A5" w:rsidR="002D319D" w:rsidRPr="002D319D" w:rsidRDefault="002C3A99" w:rsidP="0054783F">
      <w:pPr>
        <w:pStyle w:val="Paragrafoelenco"/>
        <w:numPr>
          <w:ilvl w:val="1"/>
          <w:numId w:val="22"/>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Last Lock command but car not situated in a safe </w:t>
      </w:r>
      <w:proofErr w:type="gramStart"/>
      <w:r>
        <w:rPr>
          <w:rFonts w:ascii="Times New Roman" w:hAnsi="Times New Roman" w:cs="Times New Roman"/>
          <w:sz w:val="24"/>
          <w:szCs w:val="24"/>
          <w:lang w:val="en-GB"/>
        </w:rPr>
        <w:t xml:space="preserve">area </w:t>
      </w:r>
      <w:r w:rsidR="00B12375">
        <w:rPr>
          <w:rFonts w:ascii="Times New Roman" w:hAnsi="Times New Roman" w:cs="Times New Roman"/>
          <w:sz w:val="24"/>
          <w:szCs w:val="24"/>
          <w:lang w:val="en-GB"/>
        </w:rPr>
        <w:t>;</w:t>
      </w:r>
      <w:proofErr w:type="gramEnd"/>
    </w:p>
    <w:p w14:paraId="26DF8694" w14:textId="77777777" w:rsidR="002D319D" w:rsidRPr="002D319D" w:rsidRDefault="002D319D" w:rsidP="0054783F">
      <w:pPr>
        <w:jc w:val="both"/>
        <w:rPr>
          <w:rFonts w:ascii="Times New Roman" w:hAnsi="Times New Roman" w:cs="Times New Roman"/>
          <w:sz w:val="24"/>
          <w:szCs w:val="24"/>
          <w:lang w:val="en-GB"/>
        </w:rPr>
      </w:pPr>
    </w:p>
    <w:p w14:paraId="2C7CF201" w14:textId="25781023" w:rsidR="00127CF2" w:rsidRPr="00B953D5" w:rsidRDefault="004317DD" w:rsidP="0054783F">
      <w:pPr>
        <w:pStyle w:val="Titolo2"/>
        <w:numPr>
          <w:ilvl w:val="0"/>
          <w:numId w:val="4"/>
        </w:numPr>
        <w:spacing w:before="0" w:after="5" w:line="355" w:lineRule="auto"/>
        <w:ind w:left="380" w:right="312" w:hanging="11"/>
        <w:jc w:val="both"/>
        <w:rPr>
          <w:rFonts w:ascii="Times New Roman" w:eastAsia="Cambria" w:hAnsi="Times New Roman" w:cs="Times New Roman"/>
          <w:b/>
          <w:color w:val="2E74B5"/>
          <w:sz w:val="30"/>
          <w:szCs w:val="22"/>
          <w:lang w:val="en-US"/>
        </w:rPr>
      </w:pPr>
      <w:bookmarkStart w:id="19" w:name="_Toc471582800"/>
      <w:r w:rsidRPr="00B953D5">
        <w:rPr>
          <w:rFonts w:ascii="Times New Roman" w:eastAsia="Cambria" w:hAnsi="Times New Roman" w:cs="Times New Roman"/>
          <w:b/>
          <w:color w:val="2E74B5"/>
          <w:sz w:val="30"/>
          <w:szCs w:val="22"/>
          <w:lang w:val="en-US"/>
        </w:rPr>
        <w:t>SUSPENSION, RESTART, AND EXIT CRITERIA</w:t>
      </w:r>
      <w:bookmarkEnd w:id="19"/>
    </w:p>
    <w:p w14:paraId="2626616A" w14:textId="77777777" w:rsidR="00CE75E7" w:rsidRPr="007315D4" w:rsidRDefault="00CE75E7" w:rsidP="0054783F">
      <w:pPr>
        <w:jc w:val="both"/>
        <w:rPr>
          <w:rFonts w:ascii="Times New Roman" w:hAnsi="Times New Roman" w:cs="Times New Roman"/>
          <w:lang w:val="en-GB"/>
        </w:rPr>
      </w:pPr>
    </w:p>
    <w:p w14:paraId="3194B7E4" w14:textId="389B4EFB" w:rsidR="00E814CD" w:rsidRDefault="00127CF2" w:rsidP="0054783F">
      <w:pPr>
        <w:spacing w:line="360" w:lineRule="auto"/>
        <w:jc w:val="both"/>
        <w:rPr>
          <w:rFonts w:ascii="Times New Roman" w:hAnsi="Times New Roman" w:cs="Times New Roman"/>
          <w:sz w:val="24"/>
          <w:szCs w:val="24"/>
          <w:lang w:val="en-GB"/>
        </w:rPr>
      </w:pPr>
      <w:r w:rsidRPr="007315D4">
        <w:rPr>
          <w:rFonts w:ascii="Times New Roman" w:hAnsi="Times New Roman" w:cs="Times New Roman"/>
          <w:sz w:val="24"/>
          <w:szCs w:val="24"/>
          <w:lang w:val="en-GB"/>
        </w:rPr>
        <w:t>In this section, we are going to define the criteria for suspending/restarting the test before the completion and the criteria to determine</w:t>
      </w:r>
      <w:r w:rsidR="005D3827">
        <w:rPr>
          <w:rFonts w:ascii="Times New Roman" w:hAnsi="Times New Roman" w:cs="Times New Roman"/>
          <w:sz w:val="24"/>
          <w:szCs w:val="24"/>
          <w:lang w:val="en-GB"/>
        </w:rPr>
        <w:t xml:space="preserve"> the completion of the integration tests</w:t>
      </w:r>
      <w:r w:rsidR="00486F60" w:rsidRPr="007315D4">
        <w:rPr>
          <w:rFonts w:ascii="Times New Roman" w:hAnsi="Times New Roman" w:cs="Times New Roman"/>
          <w:sz w:val="24"/>
          <w:szCs w:val="24"/>
          <w:lang w:val="en-GB"/>
        </w:rPr>
        <w:t>.</w:t>
      </w:r>
    </w:p>
    <w:p w14:paraId="4C83B274" w14:textId="77777777" w:rsidR="005D3827" w:rsidRPr="007315D4" w:rsidRDefault="005D3827" w:rsidP="0054783F">
      <w:pPr>
        <w:spacing w:line="360" w:lineRule="auto"/>
        <w:jc w:val="both"/>
        <w:rPr>
          <w:rFonts w:ascii="Times New Roman" w:hAnsi="Times New Roman" w:cs="Times New Roman"/>
          <w:sz w:val="24"/>
          <w:szCs w:val="24"/>
          <w:lang w:val="en-GB"/>
        </w:rPr>
      </w:pPr>
    </w:p>
    <w:p w14:paraId="3C70098D" w14:textId="4DC67B2B" w:rsidR="00127CF2" w:rsidRPr="00BE26AE" w:rsidRDefault="00127CF2" w:rsidP="0054783F">
      <w:pPr>
        <w:pStyle w:val="Paragrafoelenco"/>
        <w:numPr>
          <w:ilvl w:val="0"/>
          <w:numId w:val="21"/>
        </w:numPr>
        <w:spacing w:line="360" w:lineRule="auto"/>
        <w:jc w:val="both"/>
        <w:rPr>
          <w:rFonts w:ascii="Times New Roman" w:hAnsi="Times New Roman" w:cs="Times New Roman"/>
          <w:sz w:val="24"/>
          <w:szCs w:val="24"/>
          <w:lang w:val="en-GB"/>
        </w:rPr>
      </w:pPr>
      <w:r w:rsidRPr="005D3827">
        <w:rPr>
          <w:rFonts w:ascii="Times New Roman" w:hAnsi="Times New Roman" w:cs="Times New Roman"/>
          <w:b/>
          <w:sz w:val="24"/>
          <w:szCs w:val="24"/>
          <w:lang w:val="en-GB"/>
        </w:rPr>
        <w:t>Suspension Criteria</w:t>
      </w:r>
      <w:r w:rsidRPr="005D3827">
        <w:rPr>
          <w:rFonts w:ascii="Times New Roman" w:hAnsi="Times New Roman" w:cs="Times New Roman"/>
          <w:sz w:val="24"/>
          <w:szCs w:val="24"/>
          <w:lang w:val="en-GB"/>
        </w:rPr>
        <w:t xml:space="preserve">: If for a given input the integrated subsystem doesn’t have the correct behaviours the testing is suspended. If any of the functionalities provided by the integrated </w:t>
      </w:r>
      <w:r w:rsidRPr="005D3827">
        <w:rPr>
          <w:rFonts w:ascii="Times New Roman" w:hAnsi="Times New Roman" w:cs="Times New Roman"/>
          <w:sz w:val="24"/>
          <w:szCs w:val="24"/>
          <w:lang w:val="en-GB"/>
        </w:rPr>
        <w:lastRenderedPageBreak/>
        <w:t>components do not work</w:t>
      </w:r>
      <w:r w:rsidR="00486F60" w:rsidRPr="005D3827">
        <w:rPr>
          <w:rFonts w:ascii="Times New Roman" w:hAnsi="Times New Roman" w:cs="Times New Roman"/>
          <w:sz w:val="24"/>
          <w:szCs w:val="24"/>
          <w:lang w:val="en-GB"/>
        </w:rPr>
        <w:t>,</w:t>
      </w:r>
      <w:r w:rsidRPr="005D3827">
        <w:rPr>
          <w:rFonts w:ascii="Times New Roman" w:hAnsi="Times New Roman" w:cs="Times New Roman"/>
          <w:sz w:val="24"/>
          <w:szCs w:val="24"/>
          <w:lang w:val="en-GB"/>
        </w:rPr>
        <w:t xml:space="preserve"> testing is suspended</w:t>
      </w:r>
      <w:r w:rsidR="00CE75E7" w:rsidRPr="005D3827">
        <w:rPr>
          <w:rFonts w:ascii="Times New Roman" w:hAnsi="Times New Roman" w:cs="Times New Roman"/>
          <w:sz w:val="24"/>
          <w:szCs w:val="24"/>
          <w:lang w:val="en-GB"/>
        </w:rPr>
        <w:t>.</w:t>
      </w:r>
      <w:r w:rsidR="00BE26AE" w:rsidRPr="00BE26AE">
        <w:rPr>
          <w:lang w:val="en-US"/>
        </w:rPr>
        <w:t xml:space="preserve"> </w:t>
      </w:r>
      <w:r w:rsidR="00BE26AE" w:rsidRPr="00BE26AE">
        <w:rPr>
          <w:rFonts w:ascii="Times New Roman" w:hAnsi="Times New Roman" w:cs="Times New Roman"/>
          <w:sz w:val="24"/>
          <w:szCs w:val="24"/>
          <w:lang w:val="en-GB"/>
        </w:rPr>
        <w:t>System downtime or environment downtime</w:t>
      </w:r>
      <w:r w:rsidR="00BE26AE">
        <w:rPr>
          <w:rFonts w:ascii="Times New Roman" w:hAnsi="Times New Roman" w:cs="Times New Roman"/>
          <w:sz w:val="24"/>
          <w:szCs w:val="24"/>
          <w:lang w:val="en-GB"/>
        </w:rPr>
        <w:t>.</w:t>
      </w:r>
      <w:r w:rsidR="00CE75E7" w:rsidRPr="00BE26AE">
        <w:rPr>
          <w:rFonts w:ascii="Times New Roman" w:hAnsi="Times New Roman" w:cs="Times New Roman"/>
          <w:sz w:val="24"/>
          <w:szCs w:val="24"/>
          <w:lang w:val="en-GB"/>
        </w:rPr>
        <w:t xml:space="preserve"> In both cases the</w:t>
      </w:r>
      <w:r w:rsidRPr="00BE26AE">
        <w:rPr>
          <w:rFonts w:ascii="Times New Roman" w:hAnsi="Times New Roman" w:cs="Times New Roman"/>
          <w:sz w:val="24"/>
          <w:szCs w:val="24"/>
          <w:lang w:val="en-GB"/>
        </w:rPr>
        <w:t xml:space="preserve"> problem is passed to the development team.</w:t>
      </w:r>
    </w:p>
    <w:p w14:paraId="0D4AC529" w14:textId="77777777" w:rsidR="005D3827" w:rsidRPr="007315D4" w:rsidRDefault="005D3827" w:rsidP="0054783F">
      <w:pPr>
        <w:spacing w:line="360" w:lineRule="auto"/>
        <w:jc w:val="both"/>
        <w:rPr>
          <w:rFonts w:ascii="Times New Roman" w:hAnsi="Times New Roman" w:cs="Times New Roman"/>
          <w:sz w:val="24"/>
          <w:szCs w:val="24"/>
          <w:lang w:val="en-GB"/>
        </w:rPr>
      </w:pPr>
    </w:p>
    <w:p w14:paraId="682E17C6" w14:textId="6BF5CF86" w:rsidR="005D3827" w:rsidRPr="005D3827" w:rsidRDefault="00127CF2" w:rsidP="0054783F">
      <w:pPr>
        <w:pStyle w:val="Paragrafoelenco"/>
        <w:numPr>
          <w:ilvl w:val="0"/>
          <w:numId w:val="21"/>
        </w:numPr>
        <w:spacing w:line="360" w:lineRule="auto"/>
        <w:jc w:val="both"/>
        <w:rPr>
          <w:rFonts w:ascii="Times New Roman" w:hAnsi="Times New Roman" w:cs="Times New Roman"/>
          <w:sz w:val="24"/>
          <w:szCs w:val="24"/>
          <w:lang w:val="en-GB"/>
        </w:rPr>
      </w:pPr>
      <w:r w:rsidRPr="005D3827">
        <w:rPr>
          <w:rFonts w:ascii="Times New Roman" w:hAnsi="Times New Roman" w:cs="Times New Roman"/>
          <w:b/>
          <w:sz w:val="24"/>
          <w:szCs w:val="24"/>
          <w:lang w:val="en-GB"/>
        </w:rPr>
        <w:t>Restart Criteria</w:t>
      </w:r>
      <w:r w:rsidRPr="005D3827">
        <w:rPr>
          <w:rFonts w:ascii="Times New Roman" w:hAnsi="Times New Roman" w:cs="Times New Roman"/>
          <w:sz w:val="24"/>
          <w:szCs w:val="24"/>
          <w:lang w:val="en-GB"/>
        </w:rPr>
        <w:t xml:space="preserve">: Once the development team has resolved the problem </w:t>
      </w:r>
      <w:r w:rsidR="00BE26AE">
        <w:rPr>
          <w:rFonts w:ascii="Times New Roman" w:hAnsi="Times New Roman" w:cs="Times New Roman"/>
          <w:sz w:val="24"/>
          <w:szCs w:val="24"/>
          <w:lang w:val="en-GB"/>
        </w:rPr>
        <w:t>the tests</w:t>
      </w:r>
      <w:r w:rsidR="00CE75E7" w:rsidRPr="005D3827">
        <w:rPr>
          <w:rFonts w:ascii="Times New Roman" w:hAnsi="Times New Roman" w:cs="Times New Roman"/>
          <w:sz w:val="24"/>
          <w:szCs w:val="24"/>
          <w:lang w:val="en-GB"/>
        </w:rPr>
        <w:t xml:space="preserve"> </w:t>
      </w:r>
      <w:r w:rsidR="00BE26AE">
        <w:rPr>
          <w:rFonts w:ascii="Times New Roman" w:hAnsi="Times New Roman" w:cs="Times New Roman"/>
          <w:sz w:val="24"/>
          <w:szCs w:val="24"/>
          <w:lang w:val="en-GB"/>
        </w:rPr>
        <w:t xml:space="preserve">team tests again the functionalities that failed and if they work well </w:t>
      </w:r>
      <w:r w:rsidR="00770C46">
        <w:rPr>
          <w:rFonts w:ascii="Times New Roman" w:hAnsi="Times New Roman" w:cs="Times New Roman"/>
          <w:sz w:val="24"/>
          <w:szCs w:val="24"/>
          <w:lang w:val="en-GB"/>
        </w:rPr>
        <w:t>then,</w:t>
      </w:r>
      <w:r w:rsidR="00BE26AE">
        <w:rPr>
          <w:rFonts w:ascii="Times New Roman" w:hAnsi="Times New Roman" w:cs="Times New Roman"/>
          <w:sz w:val="24"/>
          <w:szCs w:val="24"/>
          <w:lang w:val="en-GB"/>
        </w:rPr>
        <w:t xml:space="preserve"> the testing process </w:t>
      </w:r>
      <w:r w:rsidR="00CE75E7" w:rsidRPr="005D3827">
        <w:rPr>
          <w:rFonts w:ascii="Times New Roman" w:hAnsi="Times New Roman" w:cs="Times New Roman"/>
          <w:sz w:val="24"/>
          <w:szCs w:val="24"/>
          <w:lang w:val="en-GB"/>
        </w:rPr>
        <w:t>can restart from the point it was stopped.</w:t>
      </w:r>
      <w:r w:rsidR="005D3827" w:rsidRPr="005D3827">
        <w:rPr>
          <w:rFonts w:ascii="Times New Roman" w:hAnsi="Times New Roman" w:cs="Times New Roman"/>
          <w:sz w:val="24"/>
          <w:szCs w:val="24"/>
          <w:lang w:val="en-GB"/>
        </w:rPr>
        <w:t xml:space="preserve"> </w:t>
      </w:r>
    </w:p>
    <w:p w14:paraId="5D6DD90F" w14:textId="77777777" w:rsidR="005D3827" w:rsidRDefault="005D3827" w:rsidP="0054783F">
      <w:pPr>
        <w:spacing w:line="360" w:lineRule="auto"/>
        <w:jc w:val="both"/>
        <w:rPr>
          <w:rFonts w:ascii="Times New Roman" w:hAnsi="Times New Roman" w:cs="Times New Roman"/>
          <w:sz w:val="24"/>
          <w:szCs w:val="24"/>
          <w:lang w:val="en-GB"/>
        </w:rPr>
      </w:pPr>
    </w:p>
    <w:p w14:paraId="5FEE2A33" w14:textId="3DA955A3" w:rsidR="00127CF2" w:rsidRDefault="005D3827" w:rsidP="0054783F">
      <w:pPr>
        <w:spacing w:line="360" w:lineRule="auto"/>
        <w:ind w:left="360"/>
        <w:jc w:val="both"/>
        <w:rPr>
          <w:rFonts w:ascii="Times New Roman" w:hAnsi="Times New Roman" w:cs="Times New Roman"/>
          <w:sz w:val="24"/>
          <w:szCs w:val="24"/>
          <w:lang w:val="en-GB"/>
        </w:rPr>
      </w:pPr>
      <w:r w:rsidRPr="005D3827">
        <w:rPr>
          <w:rFonts w:ascii="Times New Roman" w:hAnsi="Times New Roman" w:cs="Times New Roman"/>
          <w:sz w:val="24"/>
          <w:szCs w:val="24"/>
          <w:lang w:val="en-GB"/>
        </w:rPr>
        <w:t>This is also known as the “</w:t>
      </w:r>
      <w:r w:rsidRPr="00770C46">
        <w:rPr>
          <w:rFonts w:ascii="Times New Roman" w:hAnsi="Times New Roman" w:cs="Times New Roman"/>
          <w:b/>
          <w:sz w:val="24"/>
          <w:szCs w:val="24"/>
          <w:lang w:val="en-GB"/>
        </w:rPr>
        <w:t>Test Stop Criteria</w:t>
      </w:r>
      <w:r w:rsidRPr="005D3827">
        <w:rPr>
          <w:rFonts w:ascii="Times New Roman" w:hAnsi="Times New Roman" w:cs="Times New Roman"/>
          <w:sz w:val="24"/>
          <w:szCs w:val="24"/>
          <w:lang w:val="en-GB"/>
        </w:rPr>
        <w:t xml:space="preserve">” and it has to be taken in account that the testing process should be stopped trying to group up minor error and </w:t>
      </w:r>
      <w:r>
        <w:rPr>
          <w:rFonts w:ascii="Times New Roman" w:hAnsi="Times New Roman" w:cs="Times New Roman"/>
          <w:sz w:val="24"/>
          <w:szCs w:val="24"/>
          <w:lang w:val="en-GB"/>
        </w:rPr>
        <w:t>asap</w:t>
      </w:r>
      <w:r w:rsidRPr="005D3827">
        <w:rPr>
          <w:rFonts w:ascii="Times New Roman" w:hAnsi="Times New Roman" w:cs="Times New Roman"/>
          <w:sz w:val="24"/>
          <w:szCs w:val="24"/>
          <w:lang w:val="en-GB"/>
        </w:rPr>
        <w:t xml:space="preserve"> if the error is a critical one.</w:t>
      </w:r>
    </w:p>
    <w:p w14:paraId="24C9A15F" w14:textId="72B41866" w:rsidR="00770C46" w:rsidRPr="00770C46" w:rsidRDefault="00770C46" w:rsidP="0054783F">
      <w:pPr>
        <w:spacing w:line="360" w:lineRule="auto"/>
        <w:ind w:left="360"/>
        <w:jc w:val="both"/>
        <w:rPr>
          <w:rFonts w:ascii="Times New Roman" w:hAnsi="Times New Roman" w:cs="Times New Roman"/>
          <w:sz w:val="24"/>
          <w:szCs w:val="24"/>
          <w:lang w:val="en-GB"/>
        </w:rPr>
      </w:pPr>
      <w:r w:rsidRPr="00770C46">
        <w:rPr>
          <w:rFonts w:ascii="Times New Roman" w:hAnsi="Times New Roman" w:cs="Times New Roman"/>
          <w:sz w:val="24"/>
          <w:szCs w:val="24"/>
          <w:lang w:val="en-GB"/>
        </w:rPr>
        <w:t xml:space="preserve">If there are </w:t>
      </w:r>
      <w:r w:rsidR="00BE26AE" w:rsidRPr="00770C46">
        <w:rPr>
          <w:rFonts w:ascii="Times New Roman" w:hAnsi="Times New Roman" w:cs="Times New Roman"/>
          <w:sz w:val="24"/>
          <w:szCs w:val="24"/>
          <w:lang w:val="en-GB"/>
        </w:rPr>
        <w:t>more testing task in parallel the partial or complete suspension depends on the severity of the incident or causes in terms of effort, project time l</w:t>
      </w:r>
      <w:r w:rsidRPr="00770C46">
        <w:rPr>
          <w:rFonts w:ascii="Times New Roman" w:hAnsi="Times New Roman" w:cs="Times New Roman"/>
          <w:sz w:val="24"/>
          <w:szCs w:val="24"/>
          <w:lang w:val="en-GB"/>
        </w:rPr>
        <w:t>ines, rework and waste of labour and it cannot</w:t>
      </w:r>
      <w:r>
        <w:rPr>
          <w:rFonts w:ascii="Times New Roman" w:hAnsi="Times New Roman" w:cs="Times New Roman"/>
          <w:sz w:val="24"/>
          <w:szCs w:val="24"/>
          <w:lang w:val="en-GB"/>
        </w:rPr>
        <w:t xml:space="preserve"> be defined with precision at this stag</w:t>
      </w:r>
      <w:r w:rsidRPr="00770C46">
        <w:rPr>
          <w:rFonts w:ascii="Times New Roman" w:hAnsi="Times New Roman" w:cs="Times New Roman"/>
          <w:sz w:val="24"/>
          <w:szCs w:val="24"/>
          <w:lang w:val="en-GB"/>
        </w:rPr>
        <w:t>e of the project</w:t>
      </w:r>
      <w:r>
        <w:rPr>
          <w:rFonts w:ascii="Times New Roman" w:hAnsi="Times New Roman" w:cs="Times New Roman"/>
          <w:sz w:val="24"/>
          <w:szCs w:val="24"/>
          <w:lang w:val="en-GB"/>
        </w:rPr>
        <w:t>.</w:t>
      </w:r>
    </w:p>
    <w:p w14:paraId="0A67CB6B" w14:textId="752814D6" w:rsidR="005D3827" w:rsidRPr="007315D4" w:rsidRDefault="005D3827" w:rsidP="0054783F">
      <w:pPr>
        <w:spacing w:line="360" w:lineRule="auto"/>
        <w:jc w:val="both"/>
        <w:rPr>
          <w:rFonts w:ascii="Times New Roman" w:hAnsi="Times New Roman" w:cs="Times New Roman"/>
          <w:sz w:val="24"/>
          <w:szCs w:val="24"/>
          <w:lang w:val="en-GB"/>
        </w:rPr>
      </w:pPr>
    </w:p>
    <w:p w14:paraId="25562199" w14:textId="42B36A6D" w:rsidR="003A71C7" w:rsidRPr="005D3827" w:rsidRDefault="00CE75E7" w:rsidP="0054783F">
      <w:pPr>
        <w:pStyle w:val="Paragrafoelenco"/>
        <w:numPr>
          <w:ilvl w:val="0"/>
          <w:numId w:val="21"/>
        </w:numPr>
        <w:spacing w:line="360" w:lineRule="auto"/>
        <w:jc w:val="both"/>
        <w:rPr>
          <w:rFonts w:ascii="Times New Roman" w:hAnsi="Times New Roman" w:cs="Times New Roman"/>
          <w:sz w:val="24"/>
          <w:szCs w:val="24"/>
          <w:lang w:val="en-GB"/>
        </w:rPr>
      </w:pPr>
      <w:r w:rsidRPr="005D3827">
        <w:rPr>
          <w:rFonts w:ascii="Times New Roman" w:hAnsi="Times New Roman" w:cs="Times New Roman"/>
          <w:b/>
          <w:sz w:val="24"/>
          <w:szCs w:val="24"/>
          <w:lang w:val="en-GB"/>
        </w:rPr>
        <w:t>Exit Criteria</w:t>
      </w:r>
      <w:r w:rsidRPr="005D3827">
        <w:rPr>
          <w:rFonts w:ascii="Times New Roman" w:hAnsi="Times New Roman" w:cs="Times New Roman"/>
          <w:sz w:val="24"/>
          <w:szCs w:val="24"/>
          <w:lang w:val="en-GB"/>
        </w:rPr>
        <w:t>: Once all the system has been integrated and all the integration tests have been run successfully the integration testing can conclude.</w:t>
      </w:r>
    </w:p>
    <w:p w14:paraId="365CB983" w14:textId="4003FD37" w:rsidR="0068601E" w:rsidRDefault="0068601E" w:rsidP="00127CF2">
      <w:pPr>
        <w:spacing w:line="360" w:lineRule="auto"/>
        <w:rPr>
          <w:sz w:val="24"/>
          <w:szCs w:val="24"/>
          <w:lang w:val="en-GB"/>
        </w:rPr>
      </w:pPr>
    </w:p>
    <w:p w14:paraId="0A0FD261" w14:textId="77777777" w:rsidR="004317DD" w:rsidRDefault="004317DD" w:rsidP="00127CF2">
      <w:pPr>
        <w:spacing w:line="360" w:lineRule="auto"/>
        <w:rPr>
          <w:sz w:val="24"/>
          <w:szCs w:val="24"/>
          <w:lang w:val="en-GB"/>
        </w:rPr>
      </w:pPr>
    </w:p>
    <w:p w14:paraId="1C06878A" w14:textId="77777777" w:rsidR="004317DD" w:rsidRDefault="004317DD" w:rsidP="00127CF2">
      <w:pPr>
        <w:spacing w:line="360" w:lineRule="auto"/>
        <w:rPr>
          <w:sz w:val="24"/>
          <w:szCs w:val="24"/>
          <w:lang w:val="en-GB"/>
        </w:rPr>
      </w:pPr>
    </w:p>
    <w:p w14:paraId="418A8ABB" w14:textId="77777777" w:rsidR="004317DD" w:rsidRDefault="004317DD" w:rsidP="00127CF2">
      <w:pPr>
        <w:spacing w:line="360" w:lineRule="auto"/>
        <w:rPr>
          <w:sz w:val="24"/>
          <w:szCs w:val="24"/>
          <w:lang w:val="en-GB"/>
        </w:rPr>
      </w:pPr>
    </w:p>
    <w:p w14:paraId="7AF8FA5A" w14:textId="77777777" w:rsidR="004317DD" w:rsidRDefault="004317DD" w:rsidP="00127CF2">
      <w:pPr>
        <w:spacing w:line="360" w:lineRule="auto"/>
        <w:rPr>
          <w:sz w:val="24"/>
          <w:szCs w:val="24"/>
          <w:lang w:val="en-GB"/>
        </w:rPr>
      </w:pPr>
    </w:p>
    <w:p w14:paraId="3CA94768" w14:textId="77777777" w:rsidR="004317DD" w:rsidRDefault="004317DD" w:rsidP="00127CF2">
      <w:pPr>
        <w:spacing w:line="360" w:lineRule="auto"/>
        <w:rPr>
          <w:sz w:val="24"/>
          <w:szCs w:val="24"/>
          <w:lang w:val="en-GB"/>
        </w:rPr>
      </w:pPr>
    </w:p>
    <w:p w14:paraId="45252C3C" w14:textId="77777777" w:rsidR="004317DD" w:rsidRDefault="004317DD" w:rsidP="00127CF2">
      <w:pPr>
        <w:spacing w:line="360" w:lineRule="auto"/>
        <w:rPr>
          <w:sz w:val="24"/>
          <w:szCs w:val="24"/>
          <w:lang w:val="en-GB"/>
        </w:rPr>
      </w:pPr>
    </w:p>
    <w:p w14:paraId="3E1ED044" w14:textId="77777777" w:rsidR="004317DD" w:rsidRDefault="004317DD" w:rsidP="00127CF2">
      <w:pPr>
        <w:spacing w:line="360" w:lineRule="auto"/>
        <w:rPr>
          <w:sz w:val="24"/>
          <w:szCs w:val="24"/>
          <w:lang w:val="en-GB"/>
        </w:rPr>
      </w:pPr>
    </w:p>
    <w:p w14:paraId="3F288BB5" w14:textId="77777777" w:rsidR="004317DD" w:rsidRPr="00127CF2" w:rsidRDefault="004317DD" w:rsidP="00127CF2">
      <w:pPr>
        <w:spacing w:line="360" w:lineRule="auto"/>
        <w:rPr>
          <w:sz w:val="24"/>
          <w:szCs w:val="24"/>
          <w:lang w:val="en-GB"/>
        </w:rPr>
      </w:pPr>
    </w:p>
    <w:p w14:paraId="5F811955" w14:textId="0655E3AB" w:rsidR="00E477BD" w:rsidRPr="00B953D5" w:rsidRDefault="00E814CD" w:rsidP="00B953D5">
      <w:pPr>
        <w:pStyle w:val="Titolo2"/>
        <w:numPr>
          <w:ilvl w:val="0"/>
          <w:numId w:val="4"/>
        </w:numPr>
        <w:spacing w:before="0" w:after="5" w:line="355" w:lineRule="auto"/>
        <w:ind w:left="380" w:right="312" w:hanging="11"/>
        <w:jc w:val="both"/>
        <w:rPr>
          <w:rFonts w:ascii="Times New Roman" w:eastAsia="Cambria" w:hAnsi="Times New Roman" w:cs="Times New Roman"/>
          <w:b/>
          <w:color w:val="2E74B5"/>
          <w:sz w:val="30"/>
          <w:szCs w:val="22"/>
          <w:lang w:val="en-US"/>
        </w:rPr>
      </w:pPr>
      <w:bookmarkStart w:id="20" w:name="_Toc471582801"/>
      <w:r w:rsidRPr="00B953D5">
        <w:rPr>
          <w:rFonts w:ascii="Times New Roman" w:eastAsia="Cambria" w:hAnsi="Times New Roman" w:cs="Times New Roman"/>
          <w:b/>
          <w:color w:val="2E74B5"/>
          <w:sz w:val="30"/>
          <w:szCs w:val="22"/>
          <w:lang w:val="en-US"/>
        </w:rPr>
        <w:lastRenderedPageBreak/>
        <w:t>EFFORT SPENT</w:t>
      </w:r>
      <w:bookmarkEnd w:id="20"/>
    </w:p>
    <w:p w14:paraId="280BB851" w14:textId="77777777" w:rsidR="00E477BD" w:rsidRPr="00E477BD" w:rsidRDefault="00E477BD" w:rsidP="00E477BD">
      <w:pPr>
        <w:pStyle w:val="Paragrafoelenco"/>
        <w:ind w:left="360"/>
        <w:rPr>
          <w:rFonts w:ascii="Times New Roman" w:hAnsi="Times New Roman" w:cs="Times New Roman"/>
          <w:b/>
          <w:color w:val="3366FF"/>
          <w:sz w:val="30"/>
          <w:szCs w:val="30"/>
          <w:lang w:val="en-GB"/>
        </w:rPr>
      </w:pPr>
    </w:p>
    <w:tbl>
      <w:tblPr>
        <w:tblStyle w:val="TableGrid1"/>
        <w:tblW w:w="9839" w:type="dxa"/>
        <w:tblInd w:w="0" w:type="dxa"/>
        <w:tblCellMar>
          <w:top w:w="92" w:type="dxa"/>
          <w:left w:w="113" w:type="dxa"/>
          <w:right w:w="72" w:type="dxa"/>
        </w:tblCellMar>
        <w:tblLook w:val="04A0" w:firstRow="1" w:lastRow="0" w:firstColumn="1" w:lastColumn="0" w:noHBand="0" w:noVBand="1"/>
      </w:tblPr>
      <w:tblGrid>
        <w:gridCol w:w="3114"/>
        <w:gridCol w:w="2987"/>
        <w:gridCol w:w="2370"/>
        <w:gridCol w:w="1368"/>
      </w:tblGrid>
      <w:tr w:rsidR="00274C23" w:rsidRPr="00274C23" w14:paraId="73330633" w14:textId="77777777" w:rsidTr="00274C23">
        <w:trPr>
          <w:trHeight w:val="443"/>
        </w:trPr>
        <w:tc>
          <w:tcPr>
            <w:tcW w:w="3114" w:type="dxa"/>
            <w:tcBorders>
              <w:top w:val="nil"/>
              <w:left w:val="nil"/>
              <w:bottom w:val="single" w:sz="3" w:space="0" w:color="000000"/>
              <w:right w:val="single" w:sz="3" w:space="0" w:color="000000"/>
            </w:tcBorders>
            <w:vAlign w:val="bottom"/>
          </w:tcPr>
          <w:p w14:paraId="78BFB597"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p>
        </w:tc>
        <w:tc>
          <w:tcPr>
            <w:tcW w:w="5357" w:type="dxa"/>
            <w:gridSpan w:val="2"/>
            <w:tcBorders>
              <w:top w:val="single" w:sz="3" w:space="0" w:color="000000"/>
              <w:left w:val="single" w:sz="3" w:space="0" w:color="000000"/>
              <w:bottom w:val="single" w:sz="3" w:space="0" w:color="000000"/>
              <w:right w:val="nil"/>
            </w:tcBorders>
            <w:shd w:val="clear" w:color="auto" w:fill="92CDDC"/>
          </w:tcPr>
          <w:p w14:paraId="6DA6602F"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r w:rsidRPr="00274C23">
              <w:rPr>
                <w:rFonts w:ascii="Times New Roman" w:eastAsia="Calibri" w:hAnsi="Times New Roman" w:cs="Times New Roman"/>
                <w:b/>
                <w:lang w:val="en-US"/>
              </w:rPr>
              <w:t xml:space="preserve">Time spent [hours] </w:t>
            </w:r>
          </w:p>
        </w:tc>
        <w:tc>
          <w:tcPr>
            <w:tcW w:w="1368" w:type="dxa"/>
            <w:tcBorders>
              <w:top w:val="single" w:sz="3" w:space="0" w:color="000000"/>
              <w:left w:val="nil"/>
              <w:bottom w:val="single" w:sz="3" w:space="0" w:color="000000"/>
              <w:right w:val="single" w:sz="3" w:space="0" w:color="000000"/>
            </w:tcBorders>
            <w:shd w:val="clear" w:color="auto" w:fill="92CDDC"/>
          </w:tcPr>
          <w:p w14:paraId="22C4CE82"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p>
        </w:tc>
      </w:tr>
      <w:tr w:rsidR="00274C23" w:rsidRPr="00274C23" w14:paraId="0FF95A2F" w14:textId="77777777" w:rsidTr="00274C23">
        <w:trPr>
          <w:trHeight w:val="369"/>
        </w:trPr>
        <w:tc>
          <w:tcPr>
            <w:tcW w:w="3114" w:type="dxa"/>
            <w:tcBorders>
              <w:top w:val="single" w:sz="3" w:space="0" w:color="000000"/>
              <w:left w:val="single" w:sz="3" w:space="0" w:color="000000"/>
              <w:bottom w:val="single" w:sz="3" w:space="0" w:color="000000"/>
              <w:right w:val="single" w:sz="3" w:space="0" w:color="000000"/>
            </w:tcBorders>
            <w:shd w:val="clear" w:color="auto" w:fill="DAEEF3"/>
          </w:tcPr>
          <w:p w14:paraId="0781BC7B"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r w:rsidRPr="00274C23">
              <w:rPr>
                <w:rFonts w:ascii="Times New Roman" w:eastAsia="Calibri" w:hAnsi="Times New Roman" w:cs="Times New Roman"/>
                <w:b/>
                <w:lang w:val="en-US"/>
              </w:rPr>
              <w:t xml:space="preserve">Activities </w:t>
            </w:r>
          </w:p>
        </w:tc>
        <w:tc>
          <w:tcPr>
            <w:tcW w:w="2987" w:type="dxa"/>
            <w:tcBorders>
              <w:top w:val="single" w:sz="3" w:space="0" w:color="000000"/>
              <w:left w:val="single" w:sz="3" w:space="0" w:color="000000"/>
              <w:bottom w:val="single" w:sz="3" w:space="0" w:color="000000"/>
              <w:right w:val="single" w:sz="3" w:space="0" w:color="000000"/>
            </w:tcBorders>
            <w:shd w:val="clear" w:color="auto" w:fill="DAEEF3"/>
          </w:tcPr>
          <w:p w14:paraId="1728682B"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r w:rsidRPr="00274C23">
              <w:rPr>
                <w:rFonts w:ascii="Times New Roman" w:eastAsia="Calibri" w:hAnsi="Times New Roman" w:cs="Times New Roman"/>
                <w:b/>
                <w:lang w:val="en-US"/>
              </w:rPr>
              <w:t xml:space="preserve">Emanuele </w:t>
            </w:r>
            <w:proofErr w:type="spellStart"/>
            <w:r w:rsidRPr="00274C23">
              <w:rPr>
                <w:rFonts w:ascii="Times New Roman" w:eastAsia="Calibri" w:hAnsi="Times New Roman" w:cs="Times New Roman"/>
                <w:b/>
                <w:lang w:val="en-US"/>
              </w:rPr>
              <w:t>Chilà</w:t>
            </w:r>
            <w:proofErr w:type="spellEnd"/>
            <w:r w:rsidRPr="00274C23">
              <w:rPr>
                <w:rFonts w:ascii="Times New Roman" w:eastAsia="Calibri" w:hAnsi="Times New Roman" w:cs="Times New Roman"/>
                <w:b/>
                <w:lang w:val="en-US"/>
              </w:rPr>
              <w:t xml:space="preserve"> </w:t>
            </w:r>
          </w:p>
        </w:tc>
        <w:tc>
          <w:tcPr>
            <w:tcW w:w="2370" w:type="dxa"/>
            <w:tcBorders>
              <w:top w:val="single" w:sz="3" w:space="0" w:color="000000"/>
              <w:left w:val="single" w:sz="3" w:space="0" w:color="000000"/>
              <w:bottom w:val="single" w:sz="3" w:space="0" w:color="000000"/>
              <w:right w:val="single" w:sz="3" w:space="0" w:color="000000"/>
            </w:tcBorders>
            <w:shd w:val="clear" w:color="auto" w:fill="DAEEF3"/>
          </w:tcPr>
          <w:p w14:paraId="0430F6EB"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r w:rsidRPr="00274C23">
              <w:rPr>
                <w:rFonts w:ascii="Times New Roman" w:eastAsia="Calibri" w:hAnsi="Times New Roman" w:cs="Times New Roman"/>
                <w:b/>
                <w:lang w:val="en-US"/>
              </w:rPr>
              <w:t xml:space="preserve">Giorgio </w:t>
            </w:r>
            <w:proofErr w:type="spellStart"/>
            <w:r w:rsidRPr="00274C23">
              <w:rPr>
                <w:rFonts w:ascii="Times New Roman" w:eastAsia="Calibri" w:hAnsi="Times New Roman" w:cs="Times New Roman"/>
                <w:b/>
                <w:lang w:val="en-US"/>
              </w:rPr>
              <w:t>Lazzarinetti</w:t>
            </w:r>
            <w:proofErr w:type="spellEnd"/>
            <w:r w:rsidRPr="00274C23">
              <w:rPr>
                <w:rFonts w:ascii="Times New Roman" w:eastAsia="Calibri" w:hAnsi="Times New Roman" w:cs="Times New Roman"/>
                <w:b/>
                <w:lang w:val="en-US"/>
              </w:rPr>
              <w:t xml:space="preserve"> </w:t>
            </w:r>
          </w:p>
        </w:tc>
        <w:tc>
          <w:tcPr>
            <w:tcW w:w="1368" w:type="dxa"/>
            <w:tcBorders>
              <w:top w:val="single" w:sz="3" w:space="0" w:color="000000"/>
              <w:left w:val="single" w:sz="3" w:space="0" w:color="000000"/>
              <w:bottom w:val="single" w:sz="3" w:space="0" w:color="000000"/>
              <w:right w:val="single" w:sz="3" w:space="0" w:color="000000"/>
            </w:tcBorders>
            <w:shd w:val="clear" w:color="auto" w:fill="DAEEF3"/>
          </w:tcPr>
          <w:p w14:paraId="657D38CF"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r w:rsidRPr="00274C23">
              <w:rPr>
                <w:rFonts w:ascii="Times New Roman" w:eastAsia="Calibri" w:hAnsi="Times New Roman" w:cs="Times New Roman"/>
                <w:b/>
                <w:lang w:val="en-US"/>
              </w:rPr>
              <w:t xml:space="preserve">Total </w:t>
            </w:r>
          </w:p>
        </w:tc>
      </w:tr>
      <w:tr w:rsidR="00274C23" w:rsidRPr="00274C23" w14:paraId="1E30A82B" w14:textId="77777777" w:rsidTr="00274C23">
        <w:trPr>
          <w:trHeight w:val="926"/>
        </w:trPr>
        <w:tc>
          <w:tcPr>
            <w:tcW w:w="3114" w:type="dxa"/>
            <w:tcBorders>
              <w:top w:val="single" w:sz="3" w:space="0" w:color="000000"/>
              <w:left w:val="single" w:sz="3" w:space="0" w:color="000000"/>
              <w:bottom w:val="nil"/>
              <w:right w:val="single" w:sz="3" w:space="0" w:color="000000"/>
            </w:tcBorders>
            <w:vAlign w:val="center"/>
          </w:tcPr>
          <w:p w14:paraId="6C056FA6"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r w:rsidRPr="00274C23">
              <w:rPr>
                <w:rFonts w:ascii="Times New Roman" w:eastAsia="Calibri" w:hAnsi="Times New Roman" w:cs="Times New Roman"/>
                <w:lang w:val="en-US"/>
              </w:rPr>
              <w:t xml:space="preserve">Introductions </w:t>
            </w:r>
          </w:p>
        </w:tc>
        <w:tc>
          <w:tcPr>
            <w:tcW w:w="2987" w:type="dxa"/>
            <w:tcBorders>
              <w:top w:val="single" w:sz="3" w:space="0" w:color="000000"/>
              <w:left w:val="single" w:sz="3" w:space="0" w:color="000000"/>
              <w:bottom w:val="nil"/>
              <w:right w:val="single" w:sz="3" w:space="0" w:color="000000"/>
            </w:tcBorders>
            <w:vAlign w:val="center"/>
          </w:tcPr>
          <w:p w14:paraId="27992473" w14:textId="1C8091D2" w:rsidR="00274C23" w:rsidRPr="00274C23" w:rsidRDefault="004317DD" w:rsidP="00274C23">
            <w:pPr>
              <w:spacing w:after="5" w:line="355" w:lineRule="auto"/>
              <w:ind w:left="380" w:right="312" w:hanging="11"/>
              <w:jc w:val="both"/>
              <w:rPr>
                <w:rFonts w:ascii="Times New Roman" w:hAnsi="Times New Roman" w:cs="Times New Roman"/>
                <w:lang w:val="en-US"/>
              </w:rPr>
            </w:pPr>
            <w:r>
              <w:rPr>
                <w:rFonts w:ascii="Times New Roman" w:hAnsi="Times New Roman" w:cs="Times New Roman"/>
                <w:lang w:val="en-US"/>
              </w:rPr>
              <w:t>2</w:t>
            </w:r>
          </w:p>
        </w:tc>
        <w:tc>
          <w:tcPr>
            <w:tcW w:w="2370" w:type="dxa"/>
            <w:tcBorders>
              <w:top w:val="single" w:sz="3" w:space="0" w:color="000000"/>
              <w:left w:val="single" w:sz="3" w:space="0" w:color="000000"/>
              <w:bottom w:val="nil"/>
              <w:right w:val="single" w:sz="3" w:space="0" w:color="000000"/>
            </w:tcBorders>
            <w:vAlign w:val="center"/>
          </w:tcPr>
          <w:p w14:paraId="39180E0B" w14:textId="0B66EA00" w:rsidR="00274C23" w:rsidRPr="00274C23" w:rsidRDefault="004317DD" w:rsidP="00274C23">
            <w:pPr>
              <w:spacing w:after="5" w:line="355" w:lineRule="auto"/>
              <w:ind w:left="380" w:right="312" w:hanging="11"/>
              <w:jc w:val="both"/>
              <w:rPr>
                <w:rFonts w:ascii="Times New Roman" w:hAnsi="Times New Roman" w:cs="Times New Roman"/>
                <w:lang w:val="en-US"/>
              </w:rPr>
            </w:pPr>
            <w:r>
              <w:rPr>
                <w:rFonts w:ascii="Times New Roman" w:hAnsi="Times New Roman" w:cs="Times New Roman"/>
                <w:lang w:val="en-US"/>
              </w:rPr>
              <w:t>2</w:t>
            </w:r>
          </w:p>
        </w:tc>
        <w:tc>
          <w:tcPr>
            <w:tcW w:w="1368" w:type="dxa"/>
            <w:tcBorders>
              <w:top w:val="single" w:sz="3" w:space="0" w:color="000000"/>
              <w:left w:val="single" w:sz="3" w:space="0" w:color="000000"/>
              <w:bottom w:val="nil"/>
              <w:right w:val="single" w:sz="3" w:space="0" w:color="000000"/>
            </w:tcBorders>
            <w:vAlign w:val="center"/>
          </w:tcPr>
          <w:p w14:paraId="6ADF93A9" w14:textId="3E398541" w:rsidR="00274C23" w:rsidRPr="00274C23" w:rsidRDefault="004317DD" w:rsidP="00274C23">
            <w:pPr>
              <w:spacing w:after="5" w:line="355" w:lineRule="auto"/>
              <w:ind w:left="380" w:right="312" w:hanging="11"/>
              <w:jc w:val="both"/>
              <w:rPr>
                <w:rFonts w:ascii="Times New Roman" w:hAnsi="Times New Roman" w:cs="Times New Roman"/>
                <w:lang w:val="en-US"/>
              </w:rPr>
            </w:pPr>
            <w:r>
              <w:rPr>
                <w:rFonts w:ascii="Times New Roman" w:hAnsi="Times New Roman" w:cs="Times New Roman"/>
                <w:lang w:val="en-US"/>
              </w:rPr>
              <w:t>4</w:t>
            </w:r>
          </w:p>
        </w:tc>
      </w:tr>
      <w:tr w:rsidR="00274C23" w:rsidRPr="00274C23" w14:paraId="3ADB9D09" w14:textId="77777777" w:rsidTr="00274C23">
        <w:trPr>
          <w:trHeight w:val="814"/>
        </w:trPr>
        <w:tc>
          <w:tcPr>
            <w:tcW w:w="3114" w:type="dxa"/>
            <w:tcBorders>
              <w:top w:val="nil"/>
              <w:left w:val="single" w:sz="3" w:space="0" w:color="000000"/>
              <w:bottom w:val="nil"/>
              <w:right w:val="single" w:sz="3" w:space="0" w:color="000000"/>
            </w:tcBorders>
            <w:vAlign w:val="center"/>
          </w:tcPr>
          <w:p w14:paraId="4BB03124" w14:textId="40BC6314" w:rsidR="00274C23" w:rsidRPr="00274C23" w:rsidRDefault="00E477BD" w:rsidP="00274C23">
            <w:pPr>
              <w:spacing w:after="5" w:line="355" w:lineRule="auto"/>
              <w:ind w:left="380" w:right="312" w:hanging="11"/>
              <w:jc w:val="both"/>
              <w:rPr>
                <w:rFonts w:ascii="Times New Roman" w:hAnsi="Times New Roman" w:cs="Times New Roman"/>
                <w:lang w:val="en-US"/>
              </w:rPr>
            </w:pPr>
            <w:r>
              <w:rPr>
                <w:rFonts w:ascii="Times New Roman" w:eastAsia="Calibri" w:hAnsi="Times New Roman" w:cs="Times New Roman"/>
                <w:lang w:val="en-US"/>
              </w:rPr>
              <w:t>Integration Strategy</w:t>
            </w:r>
            <w:r w:rsidR="00274C23" w:rsidRPr="00274C23">
              <w:rPr>
                <w:rFonts w:ascii="Times New Roman" w:eastAsia="Calibri" w:hAnsi="Times New Roman" w:cs="Times New Roman"/>
                <w:lang w:val="en-US"/>
              </w:rPr>
              <w:t xml:space="preserve"> </w:t>
            </w:r>
          </w:p>
        </w:tc>
        <w:tc>
          <w:tcPr>
            <w:tcW w:w="2987" w:type="dxa"/>
            <w:tcBorders>
              <w:top w:val="nil"/>
              <w:left w:val="single" w:sz="3" w:space="0" w:color="000000"/>
              <w:bottom w:val="nil"/>
              <w:right w:val="single" w:sz="3" w:space="0" w:color="000000"/>
            </w:tcBorders>
            <w:vAlign w:val="center"/>
          </w:tcPr>
          <w:p w14:paraId="415A22C5" w14:textId="062BCB22" w:rsidR="00274C23" w:rsidRPr="00274C23" w:rsidRDefault="004317DD" w:rsidP="00274C23">
            <w:pPr>
              <w:spacing w:after="5" w:line="355" w:lineRule="auto"/>
              <w:ind w:left="380" w:right="312" w:hanging="11"/>
              <w:jc w:val="both"/>
              <w:rPr>
                <w:rFonts w:ascii="Times New Roman" w:hAnsi="Times New Roman" w:cs="Times New Roman"/>
                <w:lang w:val="en-US"/>
              </w:rPr>
            </w:pPr>
            <w:r>
              <w:rPr>
                <w:rFonts w:ascii="Times New Roman" w:hAnsi="Times New Roman" w:cs="Times New Roman"/>
                <w:lang w:val="en-US"/>
              </w:rPr>
              <w:t>1</w:t>
            </w:r>
          </w:p>
        </w:tc>
        <w:tc>
          <w:tcPr>
            <w:tcW w:w="2370" w:type="dxa"/>
            <w:tcBorders>
              <w:top w:val="nil"/>
              <w:left w:val="single" w:sz="3" w:space="0" w:color="000000"/>
              <w:bottom w:val="nil"/>
              <w:right w:val="single" w:sz="3" w:space="0" w:color="000000"/>
            </w:tcBorders>
            <w:vAlign w:val="center"/>
          </w:tcPr>
          <w:p w14:paraId="39F4C099" w14:textId="7845974D" w:rsidR="00274C23" w:rsidRPr="00274C23" w:rsidRDefault="004317DD" w:rsidP="00274C23">
            <w:pPr>
              <w:spacing w:after="5" w:line="355" w:lineRule="auto"/>
              <w:ind w:left="380" w:right="312" w:hanging="11"/>
              <w:jc w:val="both"/>
              <w:rPr>
                <w:rFonts w:ascii="Times New Roman" w:hAnsi="Times New Roman" w:cs="Times New Roman"/>
                <w:lang w:val="en-US"/>
              </w:rPr>
            </w:pPr>
            <w:r>
              <w:rPr>
                <w:rFonts w:ascii="Times New Roman" w:hAnsi="Times New Roman" w:cs="Times New Roman"/>
                <w:lang w:val="en-US"/>
              </w:rPr>
              <w:t>4</w:t>
            </w:r>
          </w:p>
        </w:tc>
        <w:tc>
          <w:tcPr>
            <w:tcW w:w="1368" w:type="dxa"/>
            <w:tcBorders>
              <w:top w:val="nil"/>
              <w:left w:val="single" w:sz="3" w:space="0" w:color="000000"/>
              <w:bottom w:val="nil"/>
              <w:right w:val="single" w:sz="3" w:space="0" w:color="000000"/>
            </w:tcBorders>
            <w:vAlign w:val="center"/>
          </w:tcPr>
          <w:p w14:paraId="7D8D9009" w14:textId="18A99EB0" w:rsidR="00274C23" w:rsidRPr="00274C23" w:rsidRDefault="004317DD" w:rsidP="00274C23">
            <w:pPr>
              <w:spacing w:after="5" w:line="355" w:lineRule="auto"/>
              <w:ind w:left="380" w:right="312" w:hanging="11"/>
              <w:jc w:val="both"/>
              <w:rPr>
                <w:rFonts w:ascii="Times New Roman" w:hAnsi="Times New Roman" w:cs="Times New Roman"/>
                <w:lang w:val="en-US"/>
              </w:rPr>
            </w:pPr>
            <w:r>
              <w:rPr>
                <w:rFonts w:ascii="Times New Roman" w:hAnsi="Times New Roman" w:cs="Times New Roman"/>
                <w:lang w:val="en-US"/>
              </w:rPr>
              <w:t>5</w:t>
            </w:r>
          </w:p>
        </w:tc>
      </w:tr>
      <w:tr w:rsidR="00274C23" w:rsidRPr="00274C23" w14:paraId="28BC2AED" w14:textId="77777777" w:rsidTr="00274C23">
        <w:trPr>
          <w:trHeight w:val="788"/>
        </w:trPr>
        <w:tc>
          <w:tcPr>
            <w:tcW w:w="3114" w:type="dxa"/>
            <w:tcBorders>
              <w:top w:val="nil"/>
              <w:left w:val="single" w:sz="3" w:space="0" w:color="000000"/>
              <w:bottom w:val="nil"/>
              <w:right w:val="single" w:sz="3" w:space="0" w:color="000000"/>
            </w:tcBorders>
            <w:vAlign w:val="center"/>
          </w:tcPr>
          <w:p w14:paraId="16242E2D" w14:textId="4B76C85E" w:rsidR="00274C23" w:rsidRPr="00274C23" w:rsidRDefault="00E477BD" w:rsidP="00E477BD">
            <w:pPr>
              <w:spacing w:after="5" w:line="355" w:lineRule="auto"/>
              <w:ind w:left="380" w:right="312" w:hanging="11"/>
              <w:jc w:val="both"/>
              <w:rPr>
                <w:rFonts w:ascii="Times New Roman" w:eastAsia="Calibri" w:hAnsi="Times New Roman" w:cs="Times New Roman"/>
                <w:lang w:val="en-US"/>
              </w:rPr>
            </w:pPr>
            <w:r>
              <w:rPr>
                <w:rFonts w:ascii="Times New Roman" w:eastAsia="Calibri" w:hAnsi="Times New Roman" w:cs="Times New Roman"/>
                <w:lang w:val="en-US"/>
              </w:rPr>
              <w:t>I</w:t>
            </w:r>
            <w:r w:rsidRPr="00E477BD">
              <w:rPr>
                <w:rFonts w:ascii="Times New Roman" w:eastAsia="Calibri" w:hAnsi="Times New Roman" w:cs="Times New Roman"/>
                <w:lang w:val="en-US"/>
              </w:rPr>
              <w:t>ndividual steps and test description</w:t>
            </w:r>
          </w:p>
        </w:tc>
        <w:tc>
          <w:tcPr>
            <w:tcW w:w="2987" w:type="dxa"/>
            <w:tcBorders>
              <w:top w:val="nil"/>
              <w:left w:val="single" w:sz="3" w:space="0" w:color="000000"/>
              <w:bottom w:val="nil"/>
              <w:right w:val="single" w:sz="3" w:space="0" w:color="000000"/>
            </w:tcBorders>
            <w:vAlign w:val="center"/>
          </w:tcPr>
          <w:p w14:paraId="050C27E7" w14:textId="38A4A611" w:rsidR="00274C23" w:rsidRPr="00274C23" w:rsidRDefault="004317DD" w:rsidP="00274C23">
            <w:pPr>
              <w:spacing w:after="5" w:line="355" w:lineRule="auto"/>
              <w:ind w:left="380" w:right="312" w:hanging="11"/>
              <w:jc w:val="both"/>
              <w:rPr>
                <w:rFonts w:ascii="Times New Roman" w:hAnsi="Times New Roman" w:cs="Times New Roman"/>
                <w:lang w:val="en-US"/>
              </w:rPr>
            </w:pPr>
            <w:r>
              <w:rPr>
                <w:rFonts w:ascii="Times New Roman" w:hAnsi="Times New Roman" w:cs="Times New Roman"/>
                <w:lang w:val="en-US"/>
              </w:rPr>
              <w:t>1</w:t>
            </w:r>
          </w:p>
        </w:tc>
        <w:tc>
          <w:tcPr>
            <w:tcW w:w="2370" w:type="dxa"/>
            <w:tcBorders>
              <w:top w:val="nil"/>
              <w:left w:val="single" w:sz="3" w:space="0" w:color="000000"/>
              <w:bottom w:val="nil"/>
              <w:right w:val="single" w:sz="3" w:space="0" w:color="000000"/>
            </w:tcBorders>
            <w:vAlign w:val="center"/>
          </w:tcPr>
          <w:p w14:paraId="3E637B32" w14:textId="0F6A432B" w:rsidR="00274C23" w:rsidRPr="00274C23" w:rsidRDefault="004317DD" w:rsidP="00274C23">
            <w:pPr>
              <w:spacing w:after="5" w:line="355" w:lineRule="auto"/>
              <w:ind w:left="380" w:right="312" w:hanging="11"/>
              <w:jc w:val="both"/>
              <w:rPr>
                <w:rFonts w:ascii="Times New Roman" w:hAnsi="Times New Roman" w:cs="Times New Roman"/>
                <w:lang w:val="en-US"/>
              </w:rPr>
            </w:pPr>
            <w:r>
              <w:rPr>
                <w:rFonts w:ascii="Times New Roman" w:hAnsi="Times New Roman" w:cs="Times New Roman"/>
                <w:lang w:val="en-US"/>
              </w:rPr>
              <w:t>4</w:t>
            </w:r>
          </w:p>
        </w:tc>
        <w:tc>
          <w:tcPr>
            <w:tcW w:w="1368" w:type="dxa"/>
            <w:tcBorders>
              <w:top w:val="nil"/>
              <w:left w:val="single" w:sz="3" w:space="0" w:color="000000"/>
              <w:bottom w:val="nil"/>
              <w:right w:val="single" w:sz="3" w:space="0" w:color="000000"/>
            </w:tcBorders>
            <w:vAlign w:val="center"/>
          </w:tcPr>
          <w:p w14:paraId="097A0270" w14:textId="438D23F7" w:rsidR="00274C23" w:rsidRPr="00274C23" w:rsidRDefault="004317DD" w:rsidP="00274C23">
            <w:pPr>
              <w:spacing w:after="5" w:line="355" w:lineRule="auto"/>
              <w:ind w:left="380" w:right="312" w:hanging="11"/>
              <w:jc w:val="both"/>
              <w:rPr>
                <w:rFonts w:ascii="Times New Roman" w:hAnsi="Times New Roman" w:cs="Times New Roman"/>
                <w:lang w:val="en-US"/>
              </w:rPr>
            </w:pPr>
            <w:r>
              <w:rPr>
                <w:rFonts w:ascii="Times New Roman" w:hAnsi="Times New Roman" w:cs="Times New Roman"/>
                <w:lang w:val="en-US"/>
              </w:rPr>
              <w:t>5</w:t>
            </w:r>
          </w:p>
        </w:tc>
      </w:tr>
      <w:tr w:rsidR="00274C23" w:rsidRPr="00274C23" w14:paraId="5A01BDEC" w14:textId="77777777" w:rsidTr="00274C23">
        <w:trPr>
          <w:trHeight w:val="1056"/>
        </w:trPr>
        <w:tc>
          <w:tcPr>
            <w:tcW w:w="3114" w:type="dxa"/>
            <w:tcBorders>
              <w:top w:val="nil"/>
              <w:left w:val="single" w:sz="3" w:space="0" w:color="000000"/>
              <w:bottom w:val="nil"/>
              <w:right w:val="single" w:sz="3" w:space="0" w:color="000000"/>
            </w:tcBorders>
            <w:vAlign w:val="center"/>
          </w:tcPr>
          <w:p w14:paraId="79CA1372" w14:textId="77777777" w:rsidR="00E477BD" w:rsidRPr="00E814CD" w:rsidRDefault="00E477BD" w:rsidP="00E477BD">
            <w:pPr>
              <w:pStyle w:val="Paragrafoelenco"/>
              <w:ind w:left="360"/>
              <w:rPr>
                <w:rFonts w:ascii="Times New Roman" w:hAnsi="Times New Roman" w:cs="Times New Roman"/>
                <w:b/>
                <w:color w:val="3366FF"/>
                <w:sz w:val="30"/>
                <w:szCs w:val="30"/>
                <w:lang w:val="en-GB"/>
              </w:rPr>
            </w:pPr>
          </w:p>
          <w:p w14:paraId="5858FEA3" w14:textId="4BD6DDBC" w:rsidR="00E477BD" w:rsidRPr="00E477BD" w:rsidRDefault="00E477BD" w:rsidP="00E477BD">
            <w:pPr>
              <w:spacing w:after="5" w:line="355" w:lineRule="auto"/>
              <w:ind w:left="380" w:right="312" w:hanging="11"/>
              <w:jc w:val="both"/>
              <w:rPr>
                <w:rFonts w:ascii="Times New Roman" w:eastAsia="Calibri" w:hAnsi="Times New Roman" w:cs="Times New Roman"/>
                <w:lang w:val="en-US"/>
              </w:rPr>
            </w:pPr>
            <w:r w:rsidRPr="00E477BD">
              <w:rPr>
                <w:rFonts w:ascii="Times New Roman" w:eastAsia="Calibri" w:hAnsi="Times New Roman" w:cs="Times New Roman"/>
                <w:lang w:val="en-US"/>
              </w:rPr>
              <w:t>Tools and test equipment required</w:t>
            </w:r>
          </w:p>
          <w:p w14:paraId="55C78E54" w14:textId="6A37CD41" w:rsidR="00274C23" w:rsidRPr="00274C23" w:rsidRDefault="00274C23" w:rsidP="00274C23">
            <w:pPr>
              <w:spacing w:after="5" w:line="355" w:lineRule="auto"/>
              <w:ind w:left="380" w:right="312" w:hanging="11"/>
              <w:jc w:val="both"/>
              <w:rPr>
                <w:rFonts w:ascii="Times New Roman" w:hAnsi="Times New Roman" w:cs="Times New Roman"/>
                <w:lang w:val="en-US"/>
              </w:rPr>
            </w:pPr>
          </w:p>
        </w:tc>
        <w:tc>
          <w:tcPr>
            <w:tcW w:w="2987" w:type="dxa"/>
            <w:tcBorders>
              <w:top w:val="nil"/>
              <w:left w:val="single" w:sz="3" w:space="0" w:color="000000"/>
              <w:bottom w:val="nil"/>
              <w:right w:val="single" w:sz="3" w:space="0" w:color="000000"/>
            </w:tcBorders>
            <w:vAlign w:val="center"/>
          </w:tcPr>
          <w:p w14:paraId="3E50F944" w14:textId="380BE4FB" w:rsidR="00E477BD" w:rsidRDefault="00E477BD" w:rsidP="00E477BD">
            <w:pPr>
              <w:spacing w:after="5" w:line="355" w:lineRule="auto"/>
              <w:ind w:left="380" w:right="312" w:hanging="11"/>
              <w:jc w:val="both"/>
              <w:rPr>
                <w:rFonts w:ascii="Times New Roman" w:eastAsia="Calibri" w:hAnsi="Times New Roman" w:cs="Times New Roman"/>
                <w:lang w:val="en-US"/>
              </w:rPr>
            </w:pPr>
          </w:p>
          <w:p w14:paraId="598A52FF" w14:textId="77777777" w:rsidR="005D3827" w:rsidRDefault="005D3827" w:rsidP="00E477BD">
            <w:pPr>
              <w:spacing w:after="5" w:line="355" w:lineRule="auto"/>
              <w:ind w:left="380" w:right="312" w:hanging="11"/>
              <w:jc w:val="both"/>
              <w:rPr>
                <w:rFonts w:ascii="Times New Roman" w:eastAsia="Calibri" w:hAnsi="Times New Roman" w:cs="Times New Roman"/>
                <w:lang w:val="en-US"/>
              </w:rPr>
            </w:pPr>
          </w:p>
          <w:p w14:paraId="2C1081E8" w14:textId="7C3FAD83" w:rsidR="005D3827" w:rsidRDefault="004317DD" w:rsidP="00E477BD">
            <w:pPr>
              <w:spacing w:after="5" w:line="355" w:lineRule="auto"/>
              <w:ind w:left="380" w:right="312" w:hanging="11"/>
              <w:jc w:val="both"/>
              <w:rPr>
                <w:rFonts w:ascii="Times New Roman" w:eastAsia="Calibri" w:hAnsi="Times New Roman" w:cs="Times New Roman"/>
                <w:lang w:val="en-US"/>
              </w:rPr>
            </w:pPr>
            <w:r>
              <w:rPr>
                <w:rFonts w:ascii="Times New Roman" w:eastAsia="Calibri" w:hAnsi="Times New Roman" w:cs="Times New Roman"/>
                <w:lang w:val="en-US"/>
              </w:rPr>
              <w:t>3</w:t>
            </w:r>
          </w:p>
          <w:p w14:paraId="63AC0A40" w14:textId="3FB2CFDD" w:rsidR="005D3827" w:rsidRPr="00274C23" w:rsidRDefault="005D3827" w:rsidP="005D3827">
            <w:pPr>
              <w:spacing w:after="5" w:line="355" w:lineRule="auto"/>
              <w:ind w:right="312"/>
              <w:jc w:val="both"/>
              <w:rPr>
                <w:rFonts w:ascii="Times New Roman" w:eastAsia="Calibri" w:hAnsi="Times New Roman" w:cs="Times New Roman"/>
                <w:lang w:val="en-US"/>
              </w:rPr>
            </w:pPr>
          </w:p>
        </w:tc>
        <w:tc>
          <w:tcPr>
            <w:tcW w:w="2370" w:type="dxa"/>
            <w:tcBorders>
              <w:top w:val="nil"/>
              <w:left w:val="single" w:sz="3" w:space="0" w:color="000000"/>
              <w:bottom w:val="nil"/>
              <w:right w:val="single" w:sz="3" w:space="0" w:color="000000"/>
            </w:tcBorders>
            <w:vAlign w:val="center"/>
          </w:tcPr>
          <w:p w14:paraId="5A121C01" w14:textId="08695742" w:rsidR="00274C23" w:rsidRPr="00274C23" w:rsidRDefault="004317DD" w:rsidP="00274C23">
            <w:pPr>
              <w:spacing w:after="5" w:line="355" w:lineRule="auto"/>
              <w:ind w:left="380" w:right="312" w:hanging="11"/>
              <w:jc w:val="both"/>
              <w:rPr>
                <w:rFonts w:ascii="Times New Roman" w:hAnsi="Times New Roman" w:cs="Times New Roman"/>
                <w:lang w:val="en-US"/>
              </w:rPr>
            </w:pPr>
            <w:r>
              <w:rPr>
                <w:rFonts w:ascii="Times New Roman" w:hAnsi="Times New Roman" w:cs="Times New Roman"/>
                <w:lang w:val="en-US"/>
              </w:rPr>
              <w:t>1</w:t>
            </w:r>
          </w:p>
        </w:tc>
        <w:tc>
          <w:tcPr>
            <w:tcW w:w="1368" w:type="dxa"/>
            <w:tcBorders>
              <w:top w:val="nil"/>
              <w:left w:val="single" w:sz="3" w:space="0" w:color="000000"/>
              <w:bottom w:val="nil"/>
              <w:right w:val="single" w:sz="3" w:space="0" w:color="000000"/>
            </w:tcBorders>
            <w:vAlign w:val="center"/>
          </w:tcPr>
          <w:p w14:paraId="03C93BA4" w14:textId="0CDE3468" w:rsidR="00274C23" w:rsidRPr="00274C23" w:rsidRDefault="004317DD" w:rsidP="00274C23">
            <w:pPr>
              <w:spacing w:after="5" w:line="355" w:lineRule="auto"/>
              <w:ind w:left="380" w:right="312" w:hanging="11"/>
              <w:jc w:val="both"/>
              <w:rPr>
                <w:rFonts w:ascii="Times New Roman" w:hAnsi="Times New Roman" w:cs="Times New Roman"/>
                <w:lang w:val="en-US"/>
              </w:rPr>
            </w:pPr>
            <w:r>
              <w:rPr>
                <w:rFonts w:ascii="Times New Roman" w:hAnsi="Times New Roman" w:cs="Times New Roman"/>
                <w:lang w:val="en-US"/>
              </w:rPr>
              <w:t>4</w:t>
            </w:r>
          </w:p>
        </w:tc>
      </w:tr>
      <w:tr w:rsidR="004317DD" w:rsidRPr="00274C23" w14:paraId="70193924" w14:textId="77777777" w:rsidTr="004317DD">
        <w:trPr>
          <w:trHeight w:val="851"/>
        </w:trPr>
        <w:tc>
          <w:tcPr>
            <w:tcW w:w="3114" w:type="dxa"/>
            <w:tcBorders>
              <w:top w:val="nil"/>
              <w:left w:val="single" w:sz="3" w:space="0" w:color="000000"/>
              <w:bottom w:val="nil"/>
              <w:right w:val="single" w:sz="3" w:space="0" w:color="000000"/>
            </w:tcBorders>
            <w:vAlign w:val="center"/>
          </w:tcPr>
          <w:p w14:paraId="2680A2C2" w14:textId="11AD41E2" w:rsidR="004317DD" w:rsidRDefault="004317DD" w:rsidP="00E477BD">
            <w:pPr>
              <w:pStyle w:val="Paragrafoelenco"/>
              <w:ind w:left="360"/>
              <w:rPr>
                <w:rFonts w:ascii="Times New Roman" w:eastAsia="Calibri" w:hAnsi="Times New Roman" w:cs="Times New Roman"/>
                <w:lang w:val="en-US"/>
              </w:rPr>
            </w:pPr>
            <w:r w:rsidRPr="00E477BD">
              <w:rPr>
                <w:rFonts w:ascii="Times New Roman" w:eastAsia="Calibri" w:hAnsi="Times New Roman" w:cs="Times New Roman"/>
                <w:lang w:val="en-US"/>
              </w:rPr>
              <w:t>Program stubs and test data required</w:t>
            </w:r>
          </w:p>
          <w:p w14:paraId="3EC53BC4" w14:textId="71377813" w:rsidR="004317DD" w:rsidRDefault="004317DD" w:rsidP="00E477BD">
            <w:pPr>
              <w:pStyle w:val="Paragrafoelenco"/>
              <w:ind w:left="360"/>
              <w:rPr>
                <w:rFonts w:ascii="Times New Roman" w:eastAsia="Calibri" w:hAnsi="Times New Roman" w:cs="Times New Roman"/>
                <w:lang w:val="en-US"/>
              </w:rPr>
            </w:pPr>
          </w:p>
          <w:p w14:paraId="78066CC1" w14:textId="77777777" w:rsidR="004317DD" w:rsidRDefault="004317DD" w:rsidP="00E477BD">
            <w:pPr>
              <w:pStyle w:val="Paragrafoelenco"/>
              <w:ind w:left="360"/>
              <w:rPr>
                <w:rFonts w:ascii="Times New Roman" w:eastAsia="Calibri" w:hAnsi="Times New Roman" w:cs="Times New Roman"/>
                <w:lang w:val="en-US"/>
              </w:rPr>
            </w:pPr>
          </w:p>
          <w:p w14:paraId="0FDFDB2F" w14:textId="72438E03" w:rsidR="004317DD" w:rsidRPr="00274C23" w:rsidRDefault="004317DD" w:rsidP="004317DD">
            <w:pPr>
              <w:pStyle w:val="Paragrafoelenco"/>
              <w:ind w:left="360"/>
              <w:rPr>
                <w:rFonts w:ascii="Times New Roman" w:eastAsia="Calibri" w:hAnsi="Times New Roman" w:cs="Times New Roman"/>
                <w:lang w:val="en-US"/>
              </w:rPr>
            </w:pPr>
          </w:p>
        </w:tc>
        <w:tc>
          <w:tcPr>
            <w:tcW w:w="2987" w:type="dxa"/>
            <w:tcBorders>
              <w:top w:val="nil"/>
              <w:left w:val="single" w:sz="3" w:space="0" w:color="000000"/>
              <w:right w:val="single" w:sz="3" w:space="0" w:color="000000"/>
            </w:tcBorders>
            <w:vAlign w:val="center"/>
          </w:tcPr>
          <w:p w14:paraId="19E84263" w14:textId="1E7E3FF5" w:rsidR="004317DD" w:rsidRPr="00274C23" w:rsidRDefault="004317DD" w:rsidP="00274C23">
            <w:pPr>
              <w:spacing w:after="5" w:line="355" w:lineRule="auto"/>
              <w:ind w:left="380" w:right="312" w:hanging="11"/>
              <w:jc w:val="both"/>
              <w:rPr>
                <w:rFonts w:ascii="Times New Roman" w:hAnsi="Times New Roman" w:cs="Times New Roman"/>
                <w:lang w:val="en-US"/>
              </w:rPr>
            </w:pPr>
            <w:r>
              <w:rPr>
                <w:rFonts w:ascii="Times New Roman" w:hAnsi="Times New Roman" w:cs="Times New Roman"/>
                <w:lang w:val="en-US"/>
              </w:rPr>
              <w:t>4</w:t>
            </w:r>
          </w:p>
        </w:tc>
        <w:tc>
          <w:tcPr>
            <w:tcW w:w="2370" w:type="dxa"/>
            <w:tcBorders>
              <w:top w:val="nil"/>
              <w:left w:val="single" w:sz="3" w:space="0" w:color="000000"/>
              <w:right w:val="single" w:sz="3" w:space="0" w:color="000000"/>
            </w:tcBorders>
            <w:vAlign w:val="center"/>
          </w:tcPr>
          <w:p w14:paraId="7E479F29" w14:textId="4C452531" w:rsidR="004317DD" w:rsidRPr="00274C23" w:rsidRDefault="004317DD" w:rsidP="00274C23">
            <w:pPr>
              <w:spacing w:after="5" w:line="355" w:lineRule="auto"/>
              <w:ind w:left="380" w:right="312" w:hanging="11"/>
              <w:jc w:val="both"/>
              <w:rPr>
                <w:rFonts w:ascii="Times New Roman" w:hAnsi="Times New Roman" w:cs="Times New Roman"/>
                <w:lang w:val="en-US"/>
              </w:rPr>
            </w:pPr>
            <w:r>
              <w:rPr>
                <w:rFonts w:ascii="Times New Roman" w:hAnsi="Times New Roman" w:cs="Times New Roman"/>
                <w:lang w:val="en-US"/>
              </w:rPr>
              <w:t>2</w:t>
            </w:r>
          </w:p>
        </w:tc>
        <w:tc>
          <w:tcPr>
            <w:tcW w:w="1368" w:type="dxa"/>
            <w:tcBorders>
              <w:top w:val="nil"/>
              <w:left w:val="single" w:sz="3" w:space="0" w:color="000000"/>
              <w:right w:val="single" w:sz="3" w:space="0" w:color="000000"/>
            </w:tcBorders>
            <w:vAlign w:val="center"/>
          </w:tcPr>
          <w:p w14:paraId="1CB1E7E0" w14:textId="61A4DDCF" w:rsidR="004317DD" w:rsidRPr="00274C23" w:rsidRDefault="004317DD" w:rsidP="00274C23">
            <w:pPr>
              <w:spacing w:after="5" w:line="355" w:lineRule="auto"/>
              <w:ind w:left="380" w:right="312" w:hanging="11"/>
              <w:jc w:val="both"/>
              <w:rPr>
                <w:rFonts w:ascii="Times New Roman" w:hAnsi="Times New Roman" w:cs="Times New Roman"/>
                <w:lang w:val="en-US"/>
              </w:rPr>
            </w:pPr>
            <w:r>
              <w:rPr>
                <w:rFonts w:ascii="Times New Roman" w:hAnsi="Times New Roman" w:cs="Times New Roman"/>
                <w:lang w:val="en-US"/>
              </w:rPr>
              <w:t>6</w:t>
            </w:r>
          </w:p>
        </w:tc>
      </w:tr>
      <w:tr w:rsidR="004317DD" w:rsidRPr="00274C23" w14:paraId="5233964E" w14:textId="77777777" w:rsidTr="009E2F32">
        <w:trPr>
          <w:trHeight w:val="493"/>
        </w:trPr>
        <w:tc>
          <w:tcPr>
            <w:tcW w:w="3114" w:type="dxa"/>
            <w:tcBorders>
              <w:top w:val="nil"/>
              <w:left w:val="single" w:sz="3" w:space="0" w:color="000000"/>
              <w:bottom w:val="nil"/>
              <w:right w:val="single" w:sz="3" w:space="0" w:color="000000"/>
            </w:tcBorders>
            <w:vAlign w:val="center"/>
          </w:tcPr>
          <w:p w14:paraId="77ABFFC8" w14:textId="77777777" w:rsidR="004317DD" w:rsidRDefault="004317DD" w:rsidP="004317DD">
            <w:pPr>
              <w:pStyle w:val="Paragrafoelenco"/>
              <w:ind w:left="360"/>
              <w:rPr>
                <w:rFonts w:ascii="Times New Roman" w:eastAsia="Calibri" w:hAnsi="Times New Roman" w:cs="Times New Roman"/>
                <w:lang w:val="en-US"/>
              </w:rPr>
            </w:pPr>
            <w:r w:rsidRPr="00E477BD">
              <w:rPr>
                <w:rFonts w:ascii="Times New Roman" w:eastAsia="Calibri" w:hAnsi="Times New Roman" w:cs="Times New Roman"/>
                <w:lang w:val="en-US"/>
              </w:rPr>
              <w:t>Suspension, Restart, and Exit Criteria</w:t>
            </w:r>
          </w:p>
          <w:p w14:paraId="7DD35C36" w14:textId="77777777" w:rsidR="004317DD" w:rsidRPr="00E477BD" w:rsidRDefault="004317DD" w:rsidP="00E477BD">
            <w:pPr>
              <w:pStyle w:val="Paragrafoelenco"/>
              <w:ind w:left="360"/>
              <w:rPr>
                <w:rFonts w:ascii="Times New Roman" w:eastAsia="Calibri" w:hAnsi="Times New Roman" w:cs="Times New Roman"/>
                <w:lang w:val="en-US"/>
              </w:rPr>
            </w:pPr>
          </w:p>
        </w:tc>
        <w:tc>
          <w:tcPr>
            <w:tcW w:w="2987" w:type="dxa"/>
            <w:tcBorders>
              <w:left w:val="single" w:sz="3" w:space="0" w:color="000000"/>
              <w:bottom w:val="nil"/>
              <w:right w:val="single" w:sz="3" w:space="0" w:color="000000"/>
            </w:tcBorders>
            <w:vAlign w:val="center"/>
          </w:tcPr>
          <w:p w14:paraId="3085713D" w14:textId="193B02A7" w:rsidR="004317DD" w:rsidRPr="00274C23" w:rsidRDefault="004317DD" w:rsidP="00274C23">
            <w:pPr>
              <w:spacing w:after="5" w:line="355" w:lineRule="auto"/>
              <w:ind w:left="380" w:right="312" w:hanging="11"/>
              <w:jc w:val="both"/>
              <w:rPr>
                <w:rFonts w:ascii="Times New Roman" w:hAnsi="Times New Roman" w:cs="Times New Roman"/>
                <w:lang w:val="en-US"/>
              </w:rPr>
            </w:pPr>
            <w:r>
              <w:rPr>
                <w:rFonts w:ascii="Times New Roman" w:hAnsi="Times New Roman" w:cs="Times New Roman"/>
                <w:lang w:val="en-US"/>
              </w:rPr>
              <w:t>3</w:t>
            </w:r>
          </w:p>
        </w:tc>
        <w:tc>
          <w:tcPr>
            <w:tcW w:w="2370" w:type="dxa"/>
            <w:tcBorders>
              <w:left w:val="single" w:sz="3" w:space="0" w:color="000000"/>
              <w:bottom w:val="nil"/>
              <w:right w:val="single" w:sz="3" w:space="0" w:color="000000"/>
            </w:tcBorders>
            <w:vAlign w:val="center"/>
          </w:tcPr>
          <w:p w14:paraId="0A56011D" w14:textId="42CE88F8" w:rsidR="004317DD" w:rsidRPr="00274C23" w:rsidRDefault="004317DD" w:rsidP="00274C23">
            <w:pPr>
              <w:spacing w:after="5" w:line="355" w:lineRule="auto"/>
              <w:ind w:left="380" w:right="312" w:hanging="11"/>
              <w:jc w:val="both"/>
              <w:rPr>
                <w:rFonts w:ascii="Times New Roman" w:hAnsi="Times New Roman" w:cs="Times New Roman"/>
                <w:lang w:val="en-US"/>
              </w:rPr>
            </w:pPr>
            <w:r>
              <w:rPr>
                <w:rFonts w:ascii="Times New Roman" w:hAnsi="Times New Roman" w:cs="Times New Roman"/>
                <w:lang w:val="en-US"/>
              </w:rPr>
              <w:t>1</w:t>
            </w:r>
          </w:p>
        </w:tc>
        <w:tc>
          <w:tcPr>
            <w:tcW w:w="1368" w:type="dxa"/>
            <w:tcBorders>
              <w:left w:val="single" w:sz="3" w:space="0" w:color="000000"/>
              <w:bottom w:val="nil"/>
              <w:right w:val="single" w:sz="3" w:space="0" w:color="000000"/>
            </w:tcBorders>
            <w:vAlign w:val="center"/>
          </w:tcPr>
          <w:p w14:paraId="207561BF" w14:textId="52C4C420" w:rsidR="004317DD" w:rsidRPr="00274C23" w:rsidRDefault="004317DD" w:rsidP="00274C23">
            <w:pPr>
              <w:spacing w:after="5" w:line="355" w:lineRule="auto"/>
              <w:ind w:left="380" w:right="312" w:hanging="11"/>
              <w:jc w:val="both"/>
              <w:rPr>
                <w:rFonts w:ascii="Times New Roman" w:hAnsi="Times New Roman" w:cs="Times New Roman"/>
                <w:lang w:val="en-US"/>
              </w:rPr>
            </w:pPr>
            <w:r>
              <w:rPr>
                <w:rFonts w:ascii="Times New Roman" w:hAnsi="Times New Roman" w:cs="Times New Roman"/>
                <w:lang w:val="en-US"/>
              </w:rPr>
              <w:t>4</w:t>
            </w:r>
          </w:p>
        </w:tc>
      </w:tr>
      <w:tr w:rsidR="00274C23" w:rsidRPr="00274C23" w14:paraId="1C1E62B5" w14:textId="77777777" w:rsidTr="004317DD">
        <w:trPr>
          <w:trHeight w:val="897"/>
        </w:trPr>
        <w:tc>
          <w:tcPr>
            <w:tcW w:w="3114" w:type="dxa"/>
            <w:tcBorders>
              <w:top w:val="nil"/>
              <w:left w:val="single" w:sz="3" w:space="0" w:color="000000"/>
              <w:bottom w:val="single" w:sz="3" w:space="0" w:color="000000"/>
              <w:right w:val="single" w:sz="3" w:space="0" w:color="000000"/>
            </w:tcBorders>
            <w:vAlign w:val="center"/>
          </w:tcPr>
          <w:p w14:paraId="12B1FFD5" w14:textId="77777777" w:rsidR="00274C23" w:rsidRPr="00274C23" w:rsidRDefault="00274C23" w:rsidP="00274C23">
            <w:pPr>
              <w:spacing w:after="5" w:line="355" w:lineRule="auto"/>
              <w:ind w:left="380" w:right="312" w:hanging="11"/>
              <w:jc w:val="both"/>
              <w:rPr>
                <w:rFonts w:ascii="Times New Roman" w:hAnsi="Times New Roman" w:cs="Times New Roman"/>
                <w:lang w:val="en-US"/>
              </w:rPr>
            </w:pPr>
            <w:r w:rsidRPr="00274C23">
              <w:rPr>
                <w:rFonts w:ascii="Times New Roman" w:eastAsia="Calibri" w:hAnsi="Times New Roman" w:cs="Times New Roman"/>
                <w:lang w:val="en-US"/>
              </w:rPr>
              <w:t xml:space="preserve">Overall document formatting </w:t>
            </w:r>
          </w:p>
        </w:tc>
        <w:tc>
          <w:tcPr>
            <w:tcW w:w="2987" w:type="dxa"/>
            <w:tcBorders>
              <w:top w:val="nil"/>
              <w:left w:val="single" w:sz="3" w:space="0" w:color="000000"/>
              <w:bottom w:val="single" w:sz="3" w:space="0" w:color="000000"/>
              <w:right w:val="single" w:sz="3" w:space="0" w:color="000000"/>
            </w:tcBorders>
            <w:vAlign w:val="center"/>
          </w:tcPr>
          <w:p w14:paraId="51B05BA1" w14:textId="31F06A75" w:rsidR="00274C23" w:rsidRPr="00274C23" w:rsidRDefault="004317DD" w:rsidP="00274C23">
            <w:pPr>
              <w:spacing w:after="5" w:line="355" w:lineRule="auto"/>
              <w:ind w:left="380" w:right="312" w:hanging="11"/>
              <w:jc w:val="both"/>
              <w:rPr>
                <w:rFonts w:ascii="Times New Roman" w:hAnsi="Times New Roman" w:cs="Times New Roman"/>
                <w:lang w:val="en-US"/>
              </w:rPr>
            </w:pPr>
            <w:r>
              <w:rPr>
                <w:rFonts w:ascii="Times New Roman" w:hAnsi="Times New Roman" w:cs="Times New Roman"/>
                <w:lang w:val="en-US"/>
              </w:rPr>
              <w:t>1</w:t>
            </w:r>
          </w:p>
        </w:tc>
        <w:tc>
          <w:tcPr>
            <w:tcW w:w="2370" w:type="dxa"/>
            <w:tcBorders>
              <w:top w:val="nil"/>
              <w:left w:val="single" w:sz="3" w:space="0" w:color="000000"/>
              <w:bottom w:val="single" w:sz="3" w:space="0" w:color="000000"/>
              <w:right w:val="single" w:sz="3" w:space="0" w:color="000000"/>
            </w:tcBorders>
            <w:vAlign w:val="center"/>
          </w:tcPr>
          <w:p w14:paraId="75B813BD" w14:textId="6F30EBAF" w:rsidR="00274C23" w:rsidRPr="00274C23" w:rsidRDefault="004317DD" w:rsidP="00274C23">
            <w:pPr>
              <w:spacing w:after="5" w:line="355" w:lineRule="auto"/>
              <w:ind w:left="380" w:right="312" w:hanging="11"/>
              <w:jc w:val="both"/>
              <w:rPr>
                <w:rFonts w:ascii="Times New Roman" w:hAnsi="Times New Roman" w:cs="Times New Roman"/>
                <w:lang w:val="en-US"/>
              </w:rPr>
            </w:pPr>
            <w:r>
              <w:rPr>
                <w:rFonts w:ascii="Times New Roman" w:hAnsi="Times New Roman" w:cs="Times New Roman"/>
                <w:lang w:val="en-US"/>
              </w:rPr>
              <w:t>1</w:t>
            </w:r>
          </w:p>
        </w:tc>
        <w:tc>
          <w:tcPr>
            <w:tcW w:w="1368" w:type="dxa"/>
            <w:tcBorders>
              <w:top w:val="nil"/>
              <w:left w:val="single" w:sz="3" w:space="0" w:color="000000"/>
              <w:bottom w:val="single" w:sz="3" w:space="0" w:color="000000"/>
              <w:right w:val="single" w:sz="3" w:space="0" w:color="000000"/>
            </w:tcBorders>
            <w:vAlign w:val="center"/>
          </w:tcPr>
          <w:p w14:paraId="31DA3B36" w14:textId="7A9F77D3" w:rsidR="00274C23" w:rsidRPr="00274C23" w:rsidRDefault="004317DD" w:rsidP="004317DD">
            <w:pPr>
              <w:spacing w:after="5" w:line="355" w:lineRule="auto"/>
              <w:ind w:right="312"/>
              <w:jc w:val="center"/>
              <w:rPr>
                <w:rFonts w:ascii="Times New Roman" w:hAnsi="Times New Roman" w:cs="Times New Roman"/>
                <w:lang w:val="en-US"/>
              </w:rPr>
            </w:pPr>
            <w:r>
              <w:rPr>
                <w:rFonts w:ascii="Times New Roman" w:hAnsi="Times New Roman" w:cs="Times New Roman"/>
                <w:lang w:val="en-US"/>
              </w:rPr>
              <w:t>2</w:t>
            </w:r>
          </w:p>
        </w:tc>
      </w:tr>
      <w:tr w:rsidR="00274C23" w:rsidRPr="00274C23" w14:paraId="55E95E49" w14:textId="77777777" w:rsidTr="004317DD">
        <w:trPr>
          <w:trHeight w:val="115"/>
        </w:trPr>
        <w:tc>
          <w:tcPr>
            <w:tcW w:w="3114" w:type="dxa"/>
            <w:tcBorders>
              <w:top w:val="single" w:sz="3" w:space="0" w:color="000000"/>
              <w:left w:val="nil"/>
              <w:bottom w:val="nil"/>
              <w:right w:val="single" w:sz="3" w:space="0" w:color="000000"/>
            </w:tcBorders>
          </w:tcPr>
          <w:p w14:paraId="54BD764C" w14:textId="57237DD3" w:rsidR="00274C23" w:rsidRPr="00274C23" w:rsidRDefault="004317DD" w:rsidP="00274C23">
            <w:pPr>
              <w:spacing w:after="5" w:line="355" w:lineRule="auto"/>
              <w:ind w:left="380" w:right="312" w:hanging="11"/>
              <w:jc w:val="both"/>
              <w:rPr>
                <w:rFonts w:ascii="Times New Roman" w:hAnsi="Times New Roman" w:cs="Times New Roman"/>
                <w:lang w:val="en-US"/>
              </w:rPr>
            </w:pPr>
            <w:r>
              <w:rPr>
                <w:rFonts w:ascii="Times New Roman" w:hAnsi="Times New Roman" w:cs="Times New Roman"/>
                <w:lang w:val="en-US"/>
              </w:rPr>
              <w:t xml:space="preserve">   </w:t>
            </w:r>
          </w:p>
        </w:tc>
        <w:tc>
          <w:tcPr>
            <w:tcW w:w="5357" w:type="dxa"/>
            <w:gridSpan w:val="2"/>
            <w:tcBorders>
              <w:top w:val="single" w:sz="3" w:space="0" w:color="000000"/>
              <w:left w:val="single" w:sz="3" w:space="0" w:color="000000"/>
              <w:bottom w:val="single" w:sz="3" w:space="0" w:color="000000"/>
              <w:right w:val="single" w:sz="3" w:space="0" w:color="000000"/>
            </w:tcBorders>
            <w:shd w:val="clear" w:color="auto" w:fill="DAEEF3"/>
          </w:tcPr>
          <w:p w14:paraId="03701276" w14:textId="147806C8" w:rsidR="00274C23" w:rsidRPr="00274C23" w:rsidRDefault="00274C23" w:rsidP="00274C23">
            <w:pPr>
              <w:spacing w:after="5" w:line="355" w:lineRule="auto"/>
              <w:ind w:left="380" w:right="312" w:hanging="11"/>
              <w:jc w:val="both"/>
              <w:rPr>
                <w:rFonts w:ascii="Times New Roman" w:hAnsi="Times New Roman" w:cs="Times New Roman"/>
                <w:lang w:val="en-US"/>
              </w:rPr>
            </w:pPr>
            <w:r w:rsidRPr="00274C23">
              <w:rPr>
                <w:rFonts w:ascii="Times New Roman" w:eastAsia="Calibri" w:hAnsi="Times New Roman" w:cs="Times New Roman"/>
                <w:b/>
                <w:lang w:val="en-US"/>
              </w:rPr>
              <w:t xml:space="preserve">Total </w:t>
            </w:r>
            <w:r w:rsidR="005D3827">
              <w:rPr>
                <w:rFonts w:ascii="Times New Roman" w:eastAsia="Calibri" w:hAnsi="Times New Roman" w:cs="Times New Roman"/>
                <w:b/>
                <w:lang w:val="en-US"/>
              </w:rPr>
              <w:t>ITPD</w:t>
            </w:r>
            <w:r w:rsidRPr="00274C23">
              <w:rPr>
                <w:rFonts w:ascii="Times New Roman" w:eastAsia="Calibri" w:hAnsi="Times New Roman" w:cs="Times New Roman"/>
                <w:b/>
                <w:lang w:val="en-US"/>
              </w:rPr>
              <w:t xml:space="preserve"> </w:t>
            </w:r>
          </w:p>
        </w:tc>
        <w:tc>
          <w:tcPr>
            <w:tcW w:w="1368" w:type="dxa"/>
            <w:tcBorders>
              <w:top w:val="single" w:sz="3" w:space="0" w:color="000000"/>
              <w:left w:val="single" w:sz="3" w:space="0" w:color="000000"/>
              <w:bottom w:val="single" w:sz="3" w:space="0" w:color="000000"/>
              <w:right w:val="single" w:sz="3" w:space="0" w:color="000000"/>
            </w:tcBorders>
            <w:shd w:val="clear" w:color="auto" w:fill="92CDDC"/>
          </w:tcPr>
          <w:p w14:paraId="7D80EBF7" w14:textId="3FB9D4BF" w:rsidR="00274C23" w:rsidRPr="00583CE3" w:rsidRDefault="004317DD" w:rsidP="004317DD">
            <w:pPr>
              <w:spacing w:after="5" w:line="355" w:lineRule="auto"/>
              <w:ind w:right="312"/>
              <w:jc w:val="center"/>
              <w:rPr>
                <w:rFonts w:ascii="Times New Roman" w:hAnsi="Times New Roman" w:cs="Times New Roman"/>
                <w:lang w:val="en-US"/>
              </w:rPr>
            </w:pPr>
            <w:r>
              <w:rPr>
                <w:rFonts w:ascii="Times New Roman" w:hAnsi="Times New Roman" w:cs="Times New Roman"/>
                <w:lang w:val="en-US"/>
              </w:rPr>
              <w:t>30</w:t>
            </w:r>
          </w:p>
        </w:tc>
      </w:tr>
    </w:tbl>
    <w:p w14:paraId="074BFB81" w14:textId="77777777" w:rsidR="00E477BD" w:rsidRDefault="00E477BD" w:rsidP="00274C23">
      <w:pPr>
        <w:pStyle w:val="Titolo2"/>
        <w:spacing w:before="0" w:after="5" w:line="355" w:lineRule="auto"/>
        <w:ind w:right="312"/>
        <w:jc w:val="both"/>
        <w:rPr>
          <w:rFonts w:ascii="Times New Roman" w:hAnsi="Times New Roman" w:cs="Times New Roman"/>
          <w:lang w:val="en-US"/>
        </w:rPr>
      </w:pPr>
      <w:bookmarkStart w:id="21" w:name="_Toc469066183"/>
      <w:bookmarkStart w:id="22" w:name="_Toc469066331"/>
      <w:bookmarkStart w:id="23" w:name="_Toc469067375"/>
      <w:bookmarkStart w:id="24" w:name="_Toc469067467"/>
      <w:bookmarkStart w:id="25" w:name="_Toc469067651"/>
      <w:bookmarkStart w:id="26" w:name="_Toc469067717"/>
    </w:p>
    <w:p w14:paraId="1BF2AA31" w14:textId="46FF3562" w:rsidR="00274C23" w:rsidRDefault="00274C23" w:rsidP="00274C23">
      <w:pPr>
        <w:pStyle w:val="Titolo2"/>
        <w:spacing w:before="0" w:after="5" w:line="355" w:lineRule="auto"/>
        <w:ind w:right="312"/>
        <w:jc w:val="both"/>
        <w:rPr>
          <w:rFonts w:ascii="Times New Roman" w:hAnsi="Times New Roman" w:cs="Times New Roman"/>
          <w:lang w:val="en-US"/>
        </w:rPr>
      </w:pPr>
      <w:bookmarkStart w:id="27" w:name="_Toc471582802"/>
      <w:r>
        <w:rPr>
          <w:rFonts w:ascii="Times New Roman" w:hAnsi="Times New Roman" w:cs="Times New Roman"/>
          <w:lang w:val="en-US"/>
        </w:rPr>
        <w:t>8</w:t>
      </w:r>
      <w:r w:rsidRPr="00B953D5">
        <w:rPr>
          <w:rFonts w:ascii="Times New Roman" w:eastAsia="Cambria" w:hAnsi="Times New Roman" w:cs="Times New Roman"/>
          <w:b/>
          <w:color w:val="2E74B5"/>
          <w:sz w:val="30"/>
          <w:szCs w:val="22"/>
          <w:lang w:val="en-US"/>
        </w:rPr>
        <w:t>. REFERENCES</w:t>
      </w:r>
      <w:bookmarkEnd w:id="21"/>
      <w:bookmarkEnd w:id="22"/>
      <w:bookmarkEnd w:id="23"/>
      <w:bookmarkEnd w:id="24"/>
      <w:bookmarkEnd w:id="25"/>
      <w:bookmarkEnd w:id="26"/>
      <w:bookmarkEnd w:id="27"/>
    </w:p>
    <w:p w14:paraId="4777EBD9" w14:textId="77777777" w:rsidR="00274C23" w:rsidRPr="00274C23" w:rsidRDefault="00274C23" w:rsidP="00274C23">
      <w:pPr>
        <w:rPr>
          <w:lang w:val="en-US"/>
        </w:rPr>
      </w:pPr>
    </w:p>
    <w:p w14:paraId="5E9FB9B3" w14:textId="0628C097" w:rsidR="00274C23" w:rsidRPr="00E477BD" w:rsidRDefault="00274C23" w:rsidP="0054783F">
      <w:pPr>
        <w:spacing w:after="5" w:line="355" w:lineRule="auto"/>
        <w:ind w:right="312"/>
        <w:rPr>
          <w:rFonts w:ascii="Times New Roman" w:hAnsi="Times New Roman" w:cs="Times New Roman"/>
          <w:sz w:val="24"/>
          <w:szCs w:val="24"/>
          <w:lang w:val="en-US"/>
        </w:rPr>
      </w:pPr>
      <w:r w:rsidRPr="00E477BD">
        <w:rPr>
          <w:rFonts w:ascii="Times New Roman" w:hAnsi="Times New Roman" w:cs="Times New Roman"/>
          <w:sz w:val="24"/>
          <w:szCs w:val="24"/>
          <w:lang w:val="en-US"/>
        </w:rPr>
        <w:t xml:space="preserve">The used tool used to create the </w:t>
      </w:r>
      <w:r w:rsidR="00E477BD" w:rsidRPr="00E477BD">
        <w:rPr>
          <w:rFonts w:ascii="Times New Roman" w:hAnsi="Times New Roman" w:cs="Times New Roman"/>
          <w:sz w:val="24"/>
          <w:szCs w:val="24"/>
          <w:lang w:val="en-US"/>
        </w:rPr>
        <w:t>ITPD</w:t>
      </w:r>
      <w:r w:rsidRPr="00E477BD">
        <w:rPr>
          <w:rFonts w:ascii="Times New Roman" w:hAnsi="Times New Roman" w:cs="Times New Roman"/>
          <w:sz w:val="24"/>
          <w:szCs w:val="24"/>
          <w:lang w:val="en-US"/>
        </w:rPr>
        <w:t xml:space="preserve"> are:</w:t>
      </w:r>
    </w:p>
    <w:p w14:paraId="30A3E803" w14:textId="77777777" w:rsidR="00274C23" w:rsidRPr="00E477BD" w:rsidRDefault="00274C23" w:rsidP="0054783F">
      <w:pPr>
        <w:pStyle w:val="Paragrafoelenco"/>
        <w:numPr>
          <w:ilvl w:val="0"/>
          <w:numId w:val="20"/>
        </w:numPr>
        <w:spacing w:after="5" w:line="355" w:lineRule="auto"/>
        <w:ind w:right="312"/>
        <w:rPr>
          <w:rFonts w:ascii="Times New Roman" w:hAnsi="Times New Roman" w:cs="Times New Roman"/>
          <w:sz w:val="24"/>
          <w:szCs w:val="24"/>
          <w:lang w:val="en-US"/>
        </w:rPr>
      </w:pPr>
      <w:r w:rsidRPr="00E477BD">
        <w:rPr>
          <w:rFonts w:ascii="Times New Roman" w:hAnsi="Times New Roman" w:cs="Times New Roman"/>
          <w:sz w:val="24"/>
          <w:szCs w:val="24"/>
          <w:lang w:val="en-US"/>
        </w:rPr>
        <w:t>Astah professional: to write UML diagrams;</w:t>
      </w:r>
    </w:p>
    <w:p w14:paraId="4B47E1E1" w14:textId="3385BE4F" w:rsidR="00274C23" w:rsidRPr="00E477BD" w:rsidRDefault="00274C23" w:rsidP="0054783F">
      <w:pPr>
        <w:pStyle w:val="Paragrafoelenco"/>
        <w:numPr>
          <w:ilvl w:val="0"/>
          <w:numId w:val="20"/>
        </w:numPr>
        <w:spacing w:after="5" w:line="355" w:lineRule="auto"/>
        <w:ind w:right="312"/>
        <w:rPr>
          <w:rFonts w:ascii="Times New Roman" w:hAnsi="Times New Roman" w:cs="Times New Roman"/>
          <w:sz w:val="24"/>
          <w:szCs w:val="24"/>
          <w:lang w:val="en-US"/>
        </w:rPr>
      </w:pPr>
      <w:r w:rsidRPr="00E477BD">
        <w:rPr>
          <w:rFonts w:ascii="Times New Roman" w:hAnsi="Times New Roman" w:cs="Times New Roman"/>
          <w:sz w:val="24"/>
          <w:szCs w:val="24"/>
          <w:lang w:val="en-US"/>
        </w:rPr>
        <w:t>Microsoft Word 2011: to write the document;</w:t>
      </w:r>
    </w:p>
    <w:sectPr w:rsidR="00274C23" w:rsidRPr="00E477BD" w:rsidSect="00E814CD">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4CD5AAA"/>
    <w:multiLevelType w:val="hybridMultilevel"/>
    <w:tmpl w:val="E200AD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04EB4851"/>
    <w:multiLevelType w:val="hybridMultilevel"/>
    <w:tmpl w:val="3FF4D2FC"/>
    <w:lvl w:ilvl="0" w:tplc="19DEA5E8">
      <w:start w:val="36"/>
      <w:numFmt w:val="decimal"/>
      <w:lvlText w:val="%1"/>
      <w:lvlJc w:val="left"/>
      <w:pPr>
        <w:ind w:left="729" w:hanging="360"/>
      </w:pPr>
      <w:rPr>
        <w:rFonts w:eastAsia="Calibri" w:hint="default"/>
        <w:b/>
      </w:rPr>
    </w:lvl>
    <w:lvl w:ilvl="1" w:tplc="04100019" w:tentative="1">
      <w:start w:val="1"/>
      <w:numFmt w:val="lowerLetter"/>
      <w:lvlText w:val="%2."/>
      <w:lvlJc w:val="left"/>
      <w:pPr>
        <w:ind w:left="1449" w:hanging="360"/>
      </w:pPr>
    </w:lvl>
    <w:lvl w:ilvl="2" w:tplc="0410001B" w:tentative="1">
      <w:start w:val="1"/>
      <w:numFmt w:val="lowerRoman"/>
      <w:lvlText w:val="%3."/>
      <w:lvlJc w:val="right"/>
      <w:pPr>
        <w:ind w:left="2169" w:hanging="180"/>
      </w:pPr>
    </w:lvl>
    <w:lvl w:ilvl="3" w:tplc="0410000F" w:tentative="1">
      <w:start w:val="1"/>
      <w:numFmt w:val="decimal"/>
      <w:lvlText w:val="%4."/>
      <w:lvlJc w:val="left"/>
      <w:pPr>
        <w:ind w:left="2889" w:hanging="360"/>
      </w:pPr>
    </w:lvl>
    <w:lvl w:ilvl="4" w:tplc="04100019" w:tentative="1">
      <w:start w:val="1"/>
      <w:numFmt w:val="lowerLetter"/>
      <w:lvlText w:val="%5."/>
      <w:lvlJc w:val="left"/>
      <w:pPr>
        <w:ind w:left="3609" w:hanging="360"/>
      </w:pPr>
    </w:lvl>
    <w:lvl w:ilvl="5" w:tplc="0410001B" w:tentative="1">
      <w:start w:val="1"/>
      <w:numFmt w:val="lowerRoman"/>
      <w:lvlText w:val="%6."/>
      <w:lvlJc w:val="right"/>
      <w:pPr>
        <w:ind w:left="4329" w:hanging="180"/>
      </w:pPr>
    </w:lvl>
    <w:lvl w:ilvl="6" w:tplc="0410000F" w:tentative="1">
      <w:start w:val="1"/>
      <w:numFmt w:val="decimal"/>
      <w:lvlText w:val="%7."/>
      <w:lvlJc w:val="left"/>
      <w:pPr>
        <w:ind w:left="5049" w:hanging="360"/>
      </w:pPr>
    </w:lvl>
    <w:lvl w:ilvl="7" w:tplc="04100019" w:tentative="1">
      <w:start w:val="1"/>
      <w:numFmt w:val="lowerLetter"/>
      <w:lvlText w:val="%8."/>
      <w:lvlJc w:val="left"/>
      <w:pPr>
        <w:ind w:left="5769" w:hanging="360"/>
      </w:pPr>
    </w:lvl>
    <w:lvl w:ilvl="8" w:tplc="0410001B" w:tentative="1">
      <w:start w:val="1"/>
      <w:numFmt w:val="lowerRoman"/>
      <w:lvlText w:val="%9."/>
      <w:lvlJc w:val="right"/>
      <w:pPr>
        <w:ind w:left="6489" w:hanging="180"/>
      </w:pPr>
    </w:lvl>
  </w:abstractNum>
  <w:abstractNum w:abstractNumId="5">
    <w:nsid w:val="0A550537"/>
    <w:multiLevelType w:val="hybridMultilevel"/>
    <w:tmpl w:val="7C1A6F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0E306794"/>
    <w:multiLevelType w:val="hybridMultilevel"/>
    <w:tmpl w:val="0F769F74"/>
    <w:lvl w:ilvl="0" w:tplc="65E46A36">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00B386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2340885"/>
    <w:multiLevelType w:val="hybridMultilevel"/>
    <w:tmpl w:val="0CF462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nsid w:val="1A817F56"/>
    <w:multiLevelType w:val="hybridMultilevel"/>
    <w:tmpl w:val="A72E27DE"/>
    <w:lvl w:ilvl="0" w:tplc="DEA4C546">
      <w:start w:val="1"/>
      <w:numFmt w:val="bullet"/>
      <w:lvlText w:val="•"/>
      <w:lvlJc w:val="left"/>
      <w:pPr>
        <w:ind w:left="110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D3413D2">
      <w:start w:val="1"/>
      <w:numFmt w:val="bullet"/>
      <w:lvlText w:val="-"/>
      <w:lvlJc w:val="left"/>
      <w:pPr>
        <w:ind w:left="1248"/>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2" w:tplc="B61E5434">
      <w:start w:val="1"/>
      <w:numFmt w:val="bullet"/>
      <w:lvlText w:val="▪"/>
      <w:lvlJc w:val="left"/>
      <w:pPr>
        <w:ind w:left="426"/>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3" w:tplc="E5CC5CE8">
      <w:start w:val="1"/>
      <w:numFmt w:val="bullet"/>
      <w:lvlText w:val="•"/>
      <w:lvlJc w:val="left"/>
      <w:pPr>
        <w:ind w:left="2127"/>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4" w:tplc="B7DC1A82">
      <w:start w:val="1"/>
      <w:numFmt w:val="bullet"/>
      <w:lvlText w:val="o"/>
      <w:lvlJc w:val="left"/>
      <w:pPr>
        <w:ind w:left="3236"/>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5" w:tplc="558EC268">
      <w:start w:val="1"/>
      <w:numFmt w:val="bullet"/>
      <w:lvlText w:val="▪"/>
      <w:lvlJc w:val="left"/>
      <w:pPr>
        <w:ind w:left="3956"/>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6" w:tplc="C7F6CE44">
      <w:start w:val="1"/>
      <w:numFmt w:val="bullet"/>
      <w:lvlText w:val="•"/>
      <w:lvlJc w:val="left"/>
      <w:pPr>
        <w:ind w:left="4676"/>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7" w:tplc="C5087AEA">
      <w:start w:val="1"/>
      <w:numFmt w:val="bullet"/>
      <w:lvlText w:val="o"/>
      <w:lvlJc w:val="left"/>
      <w:pPr>
        <w:ind w:left="5396"/>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8" w:tplc="D526A612">
      <w:start w:val="1"/>
      <w:numFmt w:val="bullet"/>
      <w:lvlText w:val="▪"/>
      <w:lvlJc w:val="left"/>
      <w:pPr>
        <w:ind w:left="6116"/>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abstractNum>
  <w:abstractNum w:abstractNumId="10">
    <w:nsid w:val="22781F1C"/>
    <w:multiLevelType w:val="hybridMultilevel"/>
    <w:tmpl w:val="7A5231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C655B05"/>
    <w:multiLevelType w:val="hybridMultilevel"/>
    <w:tmpl w:val="DAD49AD8"/>
    <w:lvl w:ilvl="0" w:tplc="04100001">
      <w:start w:val="1"/>
      <w:numFmt w:val="bullet"/>
      <w:lvlText w:val=""/>
      <w:lvlJc w:val="left"/>
      <w:pPr>
        <w:ind w:left="1068" w:hanging="360"/>
      </w:pPr>
      <w:rPr>
        <w:rFonts w:ascii="Symbol" w:hAnsi="Symbol" w:hint="default"/>
      </w:rPr>
    </w:lvl>
    <w:lvl w:ilvl="1" w:tplc="BBFC2694">
      <w:numFmt w:val="bullet"/>
      <w:lvlText w:val="•"/>
      <w:lvlJc w:val="left"/>
      <w:pPr>
        <w:ind w:left="1788" w:hanging="360"/>
      </w:pPr>
      <w:rPr>
        <w:rFonts w:ascii="Cambria" w:eastAsiaTheme="minorEastAsia" w:hAnsi="Cambria" w:cstheme="minorBidi"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nsid w:val="2CEA5B69"/>
    <w:multiLevelType w:val="hybridMultilevel"/>
    <w:tmpl w:val="46F8EE7C"/>
    <w:lvl w:ilvl="0" w:tplc="7FAC678E">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41371D2"/>
    <w:multiLevelType w:val="hybridMultilevel"/>
    <w:tmpl w:val="8D242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CDE4BA4"/>
    <w:multiLevelType w:val="hybridMultilevel"/>
    <w:tmpl w:val="1FB81DE6"/>
    <w:lvl w:ilvl="0" w:tplc="AD3413D2">
      <w:start w:val="1"/>
      <w:numFmt w:val="bullet"/>
      <w:lvlText w:val="-"/>
      <w:lvlJc w:val="left"/>
      <w:pPr>
        <w:ind w:left="360" w:hanging="36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nsid w:val="4A86488D"/>
    <w:multiLevelType w:val="hybridMultilevel"/>
    <w:tmpl w:val="2B1AED0A"/>
    <w:lvl w:ilvl="0" w:tplc="04100001">
      <w:start w:val="1"/>
      <w:numFmt w:val="bullet"/>
      <w:lvlText w:val=""/>
      <w:lvlJc w:val="left"/>
      <w:pPr>
        <w:ind w:left="720" w:hanging="360"/>
      </w:pPr>
      <w:rPr>
        <w:rFonts w:ascii="Symbol" w:hAnsi="Symbol" w:hint="default"/>
      </w:rPr>
    </w:lvl>
    <w:lvl w:ilvl="1" w:tplc="7FAC678E">
      <w:numFmt w:val="bullet"/>
      <w:lvlText w:val="-"/>
      <w:lvlJc w:val="left"/>
      <w:pPr>
        <w:ind w:left="1440" w:hanging="360"/>
      </w:pPr>
      <w:rPr>
        <w:rFonts w:ascii="Times New Roman" w:eastAsiaTheme="minorEastAsia" w:hAnsi="Times New Roman"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B11130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7C44DEA"/>
    <w:multiLevelType w:val="hybridMultilevel"/>
    <w:tmpl w:val="C502635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nsid w:val="67D51A42"/>
    <w:multiLevelType w:val="hybridMultilevel"/>
    <w:tmpl w:val="E788EAB6"/>
    <w:lvl w:ilvl="0" w:tplc="04100001">
      <w:start w:val="1"/>
      <w:numFmt w:val="bullet"/>
      <w:lvlText w:val=""/>
      <w:lvlJc w:val="left"/>
      <w:pPr>
        <w:ind w:left="720" w:hanging="360"/>
      </w:pPr>
      <w:rPr>
        <w:rFonts w:ascii="Symbol" w:hAnsi="Symbol" w:hint="default"/>
      </w:rPr>
    </w:lvl>
    <w:lvl w:ilvl="1" w:tplc="AD3413D2">
      <w:start w:val="1"/>
      <w:numFmt w:val="bullet"/>
      <w:lvlText w:val="-"/>
      <w:lvlJc w:val="left"/>
      <w:pPr>
        <w:ind w:left="1440" w:hanging="360"/>
      </w:pPr>
      <w:rPr>
        <w:rFonts w:ascii="Cambria" w:eastAsia="Cambria" w:hAnsi="Cambria" w:cs="Cambria" w:hint="default"/>
        <w:b w:val="0"/>
        <w:i w:val="0"/>
        <w:strike w:val="0"/>
        <w:dstrike w:val="0"/>
        <w:color w:val="000000"/>
        <w:sz w:val="26"/>
        <w:szCs w:val="26"/>
        <w:u w:val="none" w:color="000000"/>
        <w:bdr w:val="none" w:sz="0" w:space="0" w:color="auto"/>
        <w:shd w:val="clear" w:color="auto" w:fill="auto"/>
        <w:vertAlign w:val="baseline"/>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79D064EC"/>
    <w:multiLevelType w:val="hybridMultilevel"/>
    <w:tmpl w:val="F27E7E5C"/>
    <w:lvl w:ilvl="0" w:tplc="23B41C74">
      <w:start w:val="6"/>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nsid w:val="7C3B2D84"/>
    <w:multiLevelType w:val="hybridMultilevel"/>
    <w:tmpl w:val="277E99D6"/>
    <w:lvl w:ilvl="0" w:tplc="AD3413D2">
      <w:start w:val="1"/>
      <w:numFmt w:val="bullet"/>
      <w:lvlText w:val="-"/>
      <w:lvlJc w:val="left"/>
      <w:pPr>
        <w:ind w:left="1440" w:hanging="36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nsid w:val="7D1C7C02"/>
    <w:multiLevelType w:val="hybridMultilevel"/>
    <w:tmpl w:val="95E4F4A6"/>
    <w:lvl w:ilvl="0" w:tplc="7FAC678E">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17"/>
  </w:num>
  <w:num w:numId="6">
    <w:abstractNumId w:val="8"/>
  </w:num>
  <w:num w:numId="7">
    <w:abstractNumId w:val="11"/>
  </w:num>
  <w:num w:numId="8">
    <w:abstractNumId w:val="6"/>
  </w:num>
  <w:num w:numId="9">
    <w:abstractNumId w:val="5"/>
  </w:num>
  <w:num w:numId="10">
    <w:abstractNumId w:val="18"/>
  </w:num>
  <w:num w:numId="11">
    <w:abstractNumId w:val="3"/>
  </w:num>
  <w:num w:numId="12">
    <w:abstractNumId w:val="20"/>
  </w:num>
  <w:num w:numId="13">
    <w:abstractNumId w:val="14"/>
  </w:num>
  <w:num w:numId="14">
    <w:abstractNumId w:val="10"/>
  </w:num>
  <w:num w:numId="15">
    <w:abstractNumId w:val="19"/>
  </w:num>
  <w:num w:numId="16">
    <w:abstractNumId w:val="13"/>
  </w:num>
  <w:num w:numId="17">
    <w:abstractNumId w:val="16"/>
  </w:num>
  <w:num w:numId="18">
    <w:abstractNumId w:val="9"/>
  </w:num>
  <w:num w:numId="19">
    <w:abstractNumId w:val="4"/>
  </w:num>
  <w:num w:numId="20">
    <w:abstractNumId w:val="12"/>
  </w:num>
  <w:num w:numId="21">
    <w:abstractNumId w:val="21"/>
  </w:num>
  <w:num w:numId="22">
    <w:abstractNumId w:val="15"/>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4CD"/>
    <w:rsid w:val="00003E4F"/>
    <w:rsid w:val="00016824"/>
    <w:rsid w:val="00053CF3"/>
    <w:rsid w:val="000A780A"/>
    <w:rsid w:val="00127CF2"/>
    <w:rsid w:val="00131A0C"/>
    <w:rsid w:val="0017026C"/>
    <w:rsid w:val="00174777"/>
    <w:rsid w:val="001A2E6C"/>
    <w:rsid w:val="001D75ED"/>
    <w:rsid w:val="002022FF"/>
    <w:rsid w:val="0021766A"/>
    <w:rsid w:val="00266516"/>
    <w:rsid w:val="00274C23"/>
    <w:rsid w:val="00285FA2"/>
    <w:rsid w:val="00297DFF"/>
    <w:rsid w:val="002A5199"/>
    <w:rsid w:val="002B07B8"/>
    <w:rsid w:val="002C3A99"/>
    <w:rsid w:val="002C4A40"/>
    <w:rsid w:val="002C7FDC"/>
    <w:rsid w:val="002D319D"/>
    <w:rsid w:val="002D591F"/>
    <w:rsid w:val="003139E0"/>
    <w:rsid w:val="00355035"/>
    <w:rsid w:val="00384AC9"/>
    <w:rsid w:val="003A71C7"/>
    <w:rsid w:val="003F63CA"/>
    <w:rsid w:val="00412E12"/>
    <w:rsid w:val="0041615B"/>
    <w:rsid w:val="004317DD"/>
    <w:rsid w:val="00486F60"/>
    <w:rsid w:val="004D5481"/>
    <w:rsid w:val="004E0969"/>
    <w:rsid w:val="0054783F"/>
    <w:rsid w:val="00583CE3"/>
    <w:rsid w:val="005D3827"/>
    <w:rsid w:val="0068601E"/>
    <w:rsid w:val="006B114B"/>
    <w:rsid w:val="006E2A39"/>
    <w:rsid w:val="00702EC1"/>
    <w:rsid w:val="00706E9B"/>
    <w:rsid w:val="00721DCE"/>
    <w:rsid w:val="007315D4"/>
    <w:rsid w:val="00770C46"/>
    <w:rsid w:val="0079430E"/>
    <w:rsid w:val="007967C0"/>
    <w:rsid w:val="00796DA9"/>
    <w:rsid w:val="007D2311"/>
    <w:rsid w:val="007D546C"/>
    <w:rsid w:val="00841D32"/>
    <w:rsid w:val="00842611"/>
    <w:rsid w:val="008609C8"/>
    <w:rsid w:val="008B676A"/>
    <w:rsid w:val="008F064C"/>
    <w:rsid w:val="008F714D"/>
    <w:rsid w:val="00923A19"/>
    <w:rsid w:val="00977181"/>
    <w:rsid w:val="00990DAC"/>
    <w:rsid w:val="009A2A3A"/>
    <w:rsid w:val="009C24D4"/>
    <w:rsid w:val="00A121A4"/>
    <w:rsid w:val="00A36CE2"/>
    <w:rsid w:val="00A54709"/>
    <w:rsid w:val="00A60B0A"/>
    <w:rsid w:val="00A651CA"/>
    <w:rsid w:val="00A81822"/>
    <w:rsid w:val="00AA4A2B"/>
    <w:rsid w:val="00B12375"/>
    <w:rsid w:val="00B953D5"/>
    <w:rsid w:val="00BE26AE"/>
    <w:rsid w:val="00C37124"/>
    <w:rsid w:val="00C37E3D"/>
    <w:rsid w:val="00C575F7"/>
    <w:rsid w:val="00C76085"/>
    <w:rsid w:val="00CE75E7"/>
    <w:rsid w:val="00CF6993"/>
    <w:rsid w:val="00D118FD"/>
    <w:rsid w:val="00D217C6"/>
    <w:rsid w:val="00D34FAA"/>
    <w:rsid w:val="00D71789"/>
    <w:rsid w:val="00D84162"/>
    <w:rsid w:val="00E2573A"/>
    <w:rsid w:val="00E30C46"/>
    <w:rsid w:val="00E374F5"/>
    <w:rsid w:val="00E477BD"/>
    <w:rsid w:val="00E54019"/>
    <w:rsid w:val="00E64CE6"/>
    <w:rsid w:val="00E71684"/>
    <w:rsid w:val="00E71AF5"/>
    <w:rsid w:val="00E75EC0"/>
    <w:rsid w:val="00E814CD"/>
    <w:rsid w:val="00E8271B"/>
    <w:rsid w:val="00EA6444"/>
    <w:rsid w:val="00EC26FF"/>
    <w:rsid w:val="00F702CF"/>
    <w:rsid w:val="00F93D40"/>
    <w:rsid w:val="00FC1B44"/>
    <w:rsid w:val="00FD452D"/>
    <w:rsid w:val="00FE0540"/>
    <w:rsid w:val="00FE64A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7575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F63CA"/>
  </w:style>
  <w:style w:type="paragraph" w:styleId="Titolo1">
    <w:name w:val="heading 1"/>
    <w:basedOn w:val="Normale"/>
    <w:next w:val="Normale"/>
    <w:link w:val="Titolo1Carattere"/>
    <w:uiPriority w:val="9"/>
    <w:qFormat/>
    <w:rsid w:val="003F63CA"/>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olo2">
    <w:name w:val="heading 2"/>
    <w:basedOn w:val="Normale"/>
    <w:next w:val="Normale"/>
    <w:link w:val="Titolo2Carattere"/>
    <w:uiPriority w:val="9"/>
    <w:unhideWhenUsed/>
    <w:qFormat/>
    <w:rsid w:val="003F63C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olo3">
    <w:name w:val="heading 3"/>
    <w:basedOn w:val="Normale"/>
    <w:next w:val="Normale"/>
    <w:link w:val="Titolo3Carattere"/>
    <w:uiPriority w:val="9"/>
    <w:unhideWhenUsed/>
    <w:qFormat/>
    <w:rsid w:val="003F63CA"/>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olo4">
    <w:name w:val="heading 4"/>
    <w:basedOn w:val="Normale"/>
    <w:next w:val="Normale"/>
    <w:link w:val="Titolo4Carattere"/>
    <w:uiPriority w:val="9"/>
    <w:semiHidden/>
    <w:unhideWhenUsed/>
    <w:qFormat/>
    <w:rsid w:val="003F63CA"/>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itolo5">
    <w:name w:val="heading 5"/>
    <w:basedOn w:val="Normale"/>
    <w:next w:val="Normale"/>
    <w:link w:val="Titolo5Carattere"/>
    <w:uiPriority w:val="9"/>
    <w:semiHidden/>
    <w:unhideWhenUsed/>
    <w:qFormat/>
    <w:rsid w:val="003F63CA"/>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itolo6">
    <w:name w:val="heading 6"/>
    <w:basedOn w:val="Normale"/>
    <w:next w:val="Normale"/>
    <w:link w:val="Titolo6Carattere"/>
    <w:uiPriority w:val="9"/>
    <w:semiHidden/>
    <w:unhideWhenUsed/>
    <w:qFormat/>
    <w:rsid w:val="003F63CA"/>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itolo7">
    <w:name w:val="heading 7"/>
    <w:basedOn w:val="Normale"/>
    <w:next w:val="Normale"/>
    <w:link w:val="Titolo7Carattere"/>
    <w:uiPriority w:val="9"/>
    <w:semiHidden/>
    <w:unhideWhenUsed/>
    <w:qFormat/>
    <w:rsid w:val="003F63CA"/>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itolo8">
    <w:name w:val="heading 8"/>
    <w:basedOn w:val="Normale"/>
    <w:next w:val="Normale"/>
    <w:link w:val="Titolo8Carattere"/>
    <w:uiPriority w:val="9"/>
    <w:semiHidden/>
    <w:unhideWhenUsed/>
    <w:qFormat/>
    <w:rsid w:val="003F63CA"/>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itolo9">
    <w:name w:val="heading 9"/>
    <w:basedOn w:val="Normale"/>
    <w:next w:val="Normale"/>
    <w:link w:val="Titolo9Carattere"/>
    <w:uiPriority w:val="9"/>
    <w:semiHidden/>
    <w:unhideWhenUsed/>
    <w:qFormat/>
    <w:rsid w:val="003F63CA"/>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814CD"/>
    <w:pPr>
      <w:ind w:left="720"/>
      <w:contextualSpacing/>
    </w:pPr>
  </w:style>
  <w:style w:type="paragraph" w:styleId="Testofumetto">
    <w:name w:val="Balloon Text"/>
    <w:basedOn w:val="Normale"/>
    <w:link w:val="TestofumettoCarattere"/>
    <w:uiPriority w:val="99"/>
    <w:semiHidden/>
    <w:unhideWhenUsed/>
    <w:rsid w:val="00C575F7"/>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C575F7"/>
    <w:rPr>
      <w:rFonts w:ascii="Lucida Grande" w:hAnsi="Lucida Grande" w:cs="Lucida Grande"/>
      <w:sz w:val="18"/>
      <w:szCs w:val="18"/>
    </w:rPr>
  </w:style>
  <w:style w:type="paragraph" w:styleId="PreformattatoHTML">
    <w:name w:val="HTML Preformatted"/>
    <w:basedOn w:val="Normale"/>
    <w:link w:val="PreformattatoHTMLCarattere"/>
    <w:uiPriority w:val="99"/>
    <w:unhideWhenUsed/>
    <w:rsid w:val="00412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eformattatoHTMLCarattere">
    <w:name w:val="Preformattato HTML Carattere"/>
    <w:basedOn w:val="Caratterepredefinitoparagrafo"/>
    <w:link w:val="PreformattatoHTML"/>
    <w:uiPriority w:val="99"/>
    <w:rsid w:val="00412E12"/>
    <w:rPr>
      <w:rFonts w:ascii="Courier New" w:eastAsia="Times New Roman" w:hAnsi="Courier New" w:cs="Courier New"/>
      <w:sz w:val="20"/>
      <w:szCs w:val="20"/>
    </w:rPr>
  </w:style>
  <w:style w:type="character" w:customStyle="1" w:styleId="Titolo1Carattere">
    <w:name w:val="Titolo 1 Carattere"/>
    <w:basedOn w:val="Caratterepredefinitoparagrafo"/>
    <w:link w:val="Titolo1"/>
    <w:uiPriority w:val="9"/>
    <w:rsid w:val="003F63CA"/>
    <w:rPr>
      <w:rFonts w:asciiTheme="majorHAnsi" w:eastAsiaTheme="majorEastAsia" w:hAnsiTheme="majorHAnsi" w:cstheme="majorBidi"/>
      <w:color w:val="244061" w:themeColor="accent1" w:themeShade="80"/>
      <w:sz w:val="36"/>
      <w:szCs w:val="36"/>
    </w:rPr>
  </w:style>
  <w:style w:type="character" w:customStyle="1" w:styleId="Titolo2Carattere">
    <w:name w:val="Titolo 2 Carattere"/>
    <w:basedOn w:val="Caratterepredefinitoparagrafo"/>
    <w:link w:val="Titolo2"/>
    <w:rsid w:val="003F63CA"/>
    <w:rPr>
      <w:rFonts w:asciiTheme="majorHAnsi" w:eastAsiaTheme="majorEastAsia" w:hAnsiTheme="majorHAnsi" w:cstheme="majorBidi"/>
      <w:color w:val="365F91" w:themeColor="accent1" w:themeShade="BF"/>
      <w:sz w:val="32"/>
      <w:szCs w:val="32"/>
    </w:rPr>
  </w:style>
  <w:style w:type="character" w:customStyle="1" w:styleId="Titolo3Carattere">
    <w:name w:val="Titolo 3 Carattere"/>
    <w:basedOn w:val="Caratterepredefinitoparagrafo"/>
    <w:link w:val="Titolo3"/>
    <w:rsid w:val="003F63CA"/>
    <w:rPr>
      <w:rFonts w:asciiTheme="majorHAnsi" w:eastAsiaTheme="majorEastAsia" w:hAnsiTheme="majorHAnsi" w:cstheme="majorBidi"/>
      <w:color w:val="365F91" w:themeColor="accent1" w:themeShade="BF"/>
      <w:sz w:val="28"/>
      <w:szCs w:val="28"/>
    </w:rPr>
  </w:style>
  <w:style w:type="character" w:customStyle="1" w:styleId="Titolo4Carattere">
    <w:name w:val="Titolo 4 Carattere"/>
    <w:basedOn w:val="Caratterepredefinitoparagrafo"/>
    <w:link w:val="Titolo4"/>
    <w:uiPriority w:val="9"/>
    <w:semiHidden/>
    <w:rsid w:val="003F63CA"/>
    <w:rPr>
      <w:rFonts w:asciiTheme="majorHAnsi" w:eastAsiaTheme="majorEastAsia" w:hAnsiTheme="majorHAnsi" w:cstheme="majorBidi"/>
      <w:color w:val="365F91" w:themeColor="accent1" w:themeShade="BF"/>
      <w:sz w:val="24"/>
      <w:szCs w:val="24"/>
    </w:rPr>
  </w:style>
  <w:style w:type="character" w:customStyle="1" w:styleId="Titolo5Carattere">
    <w:name w:val="Titolo 5 Carattere"/>
    <w:basedOn w:val="Caratterepredefinitoparagrafo"/>
    <w:link w:val="Titolo5"/>
    <w:uiPriority w:val="9"/>
    <w:semiHidden/>
    <w:rsid w:val="003F63CA"/>
    <w:rPr>
      <w:rFonts w:asciiTheme="majorHAnsi" w:eastAsiaTheme="majorEastAsia" w:hAnsiTheme="majorHAnsi" w:cstheme="majorBidi"/>
      <w:caps/>
      <w:color w:val="365F91" w:themeColor="accent1" w:themeShade="BF"/>
    </w:rPr>
  </w:style>
  <w:style w:type="character" w:customStyle="1" w:styleId="Titolo6Carattere">
    <w:name w:val="Titolo 6 Carattere"/>
    <w:basedOn w:val="Caratterepredefinitoparagrafo"/>
    <w:link w:val="Titolo6"/>
    <w:uiPriority w:val="9"/>
    <w:semiHidden/>
    <w:rsid w:val="003F63CA"/>
    <w:rPr>
      <w:rFonts w:asciiTheme="majorHAnsi" w:eastAsiaTheme="majorEastAsia" w:hAnsiTheme="majorHAnsi" w:cstheme="majorBidi"/>
      <w:i/>
      <w:iCs/>
      <w:caps/>
      <w:color w:val="244061" w:themeColor="accent1" w:themeShade="80"/>
    </w:rPr>
  </w:style>
  <w:style w:type="character" w:customStyle="1" w:styleId="Titolo7Carattere">
    <w:name w:val="Titolo 7 Carattere"/>
    <w:basedOn w:val="Caratterepredefinitoparagrafo"/>
    <w:link w:val="Titolo7"/>
    <w:uiPriority w:val="9"/>
    <w:semiHidden/>
    <w:rsid w:val="003F63CA"/>
    <w:rPr>
      <w:rFonts w:asciiTheme="majorHAnsi" w:eastAsiaTheme="majorEastAsia" w:hAnsiTheme="majorHAnsi" w:cstheme="majorBidi"/>
      <w:b/>
      <w:bCs/>
      <w:color w:val="244061" w:themeColor="accent1" w:themeShade="80"/>
    </w:rPr>
  </w:style>
  <w:style w:type="character" w:customStyle="1" w:styleId="Titolo8Carattere">
    <w:name w:val="Titolo 8 Carattere"/>
    <w:basedOn w:val="Caratterepredefinitoparagrafo"/>
    <w:link w:val="Titolo8"/>
    <w:uiPriority w:val="9"/>
    <w:semiHidden/>
    <w:rsid w:val="003F63CA"/>
    <w:rPr>
      <w:rFonts w:asciiTheme="majorHAnsi" w:eastAsiaTheme="majorEastAsia" w:hAnsiTheme="majorHAnsi" w:cstheme="majorBidi"/>
      <w:b/>
      <w:bCs/>
      <w:i/>
      <w:iCs/>
      <w:color w:val="244061" w:themeColor="accent1" w:themeShade="80"/>
    </w:rPr>
  </w:style>
  <w:style w:type="character" w:customStyle="1" w:styleId="Titolo9Carattere">
    <w:name w:val="Titolo 9 Carattere"/>
    <w:basedOn w:val="Caratterepredefinitoparagrafo"/>
    <w:link w:val="Titolo9"/>
    <w:uiPriority w:val="9"/>
    <w:semiHidden/>
    <w:rsid w:val="003F63CA"/>
    <w:rPr>
      <w:rFonts w:asciiTheme="majorHAnsi" w:eastAsiaTheme="majorEastAsia" w:hAnsiTheme="majorHAnsi" w:cstheme="majorBidi"/>
      <w:i/>
      <w:iCs/>
      <w:color w:val="244061" w:themeColor="accent1" w:themeShade="80"/>
    </w:rPr>
  </w:style>
  <w:style w:type="paragraph" w:styleId="Didascalia">
    <w:name w:val="caption"/>
    <w:basedOn w:val="Normale"/>
    <w:next w:val="Normale"/>
    <w:uiPriority w:val="35"/>
    <w:semiHidden/>
    <w:unhideWhenUsed/>
    <w:qFormat/>
    <w:rsid w:val="003F63CA"/>
    <w:pPr>
      <w:spacing w:line="240" w:lineRule="auto"/>
    </w:pPr>
    <w:rPr>
      <w:b/>
      <w:bCs/>
      <w:smallCaps/>
      <w:color w:val="1F497D" w:themeColor="text2"/>
    </w:rPr>
  </w:style>
  <w:style w:type="paragraph" w:styleId="Titolo">
    <w:name w:val="Title"/>
    <w:basedOn w:val="Normale"/>
    <w:next w:val="Normale"/>
    <w:link w:val="TitoloCarattere"/>
    <w:uiPriority w:val="10"/>
    <w:qFormat/>
    <w:rsid w:val="003F63CA"/>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oloCarattere">
    <w:name w:val="Titolo Carattere"/>
    <w:basedOn w:val="Caratterepredefinitoparagrafo"/>
    <w:link w:val="Titolo"/>
    <w:uiPriority w:val="10"/>
    <w:rsid w:val="003F63CA"/>
    <w:rPr>
      <w:rFonts w:asciiTheme="majorHAnsi" w:eastAsiaTheme="majorEastAsia" w:hAnsiTheme="majorHAnsi" w:cstheme="majorBidi"/>
      <w:caps/>
      <w:color w:val="1F497D" w:themeColor="text2"/>
      <w:spacing w:val="-15"/>
      <w:sz w:val="72"/>
      <w:szCs w:val="72"/>
    </w:rPr>
  </w:style>
  <w:style w:type="paragraph" w:styleId="Sottotitolo">
    <w:name w:val="Subtitle"/>
    <w:basedOn w:val="Normale"/>
    <w:next w:val="Normale"/>
    <w:link w:val="SottotitoloCarattere"/>
    <w:uiPriority w:val="11"/>
    <w:qFormat/>
    <w:rsid w:val="003F63CA"/>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ttotitoloCarattere">
    <w:name w:val="Sottotitolo Carattere"/>
    <w:basedOn w:val="Caratterepredefinitoparagrafo"/>
    <w:link w:val="Sottotitolo"/>
    <w:uiPriority w:val="11"/>
    <w:rsid w:val="003F63CA"/>
    <w:rPr>
      <w:rFonts w:asciiTheme="majorHAnsi" w:eastAsiaTheme="majorEastAsia" w:hAnsiTheme="majorHAnsi" w:cstheme="majorBidi"/>
      <w:color w:val="4F81BD" w:themeColor="accent1"/>
      <w:sz w:val="28"/>
      <w:szCs w:val="28"/>
    </w:rPr>
  </w:style>
  <w:style w:type="character" w:styleId="Enfasigrassetto">
    <w:name w:val="Strong"/>
    <w:basedOn w:val="Caratterepredefinitoparagrafo"/>
    <w:uiPriority w:val="22"/>
    <w:qFormat/>
    <w:rsid w:val="003F63CA"/>
    <w:rPr>
      <w:b/>
      <w:bCs/>
    </w:rPr>
  </w:style>
  <w:style w:type="character" w:styleId="Enfasicorsivo">
    <w:name w:val="Emphasis"/>
    <w:basedOn w:val="Caratterepredefinitoparagrafo"/>
    <w:uiPriority w:val="20"/>
    <w:qFormat/>
    <w:rsid w:val="003F63CA"/>
    <w:rPr>
      <w:i/>
      <w:iCs/>
    </w:rPr>
  </w:style>
  <w:style w:type="paragraph" w:styleId="Nessunaspaziatura">
    <w:name w:val="No Spacing"/>
    <w:uiPriority w:val="1"/>
    <w:qFormat/>
    <w:rsid w:val="003F63CA"/>
    <w:pPr>
      <w:spacing w:after="0" w:line="240" w:lineRule="auto"/>
    </w:pPr>
  </w:style>
  <w:style w:type="paragraph" w:styleId="Citazione">
    <w:name w:val="Quote"/>
    <w:basedOn w:val="Normale"/>
    <w:next w:val="Normale"/>
    <w:link w:val="CitazioneCarattere"/>
    <w:uiPriority w:val="29"/>
    <w:qFormat/>
    <w:rsid w:val="003F63CA"/>
    <w:pPr>
      <w:spacing w:before="120" w:after="120"/>
      <w:ind w:left="720"/>
    </w:pPr>
    <w:rPr>
      <w:color w:val="1F497D" w:themeColor="text2"/>
      <w:sz w:val="24"/>
      <w:szCs w:val="24"/>
    </w:rPr>
  </w:style>
  <w:style w:type="character" w:customStyle="1" w:styleId="CitazioneCarattere">
    <w:name w:val="Citazione Carattere"/>
    <w:basedOn w:val="Caratterepredefinitoparagrafo"/>
    <w:link w:val="Citazione"/>
    <w:uiPriority w:val="29"/>
    <w:rsid w:val="003F63CA"/>
    <w:rPr>
      <w:color w:val="1F497D" w:themeColor="text2"/>
      <w:sz w:val="24"/>
      <w:szCs w:val="24"/>
    </w:rPr>
  </w:style>
  <w:style w:type="paragraph" w:styleId="Citazioneintensa">
    <w:name w:val="Intense Quote"/>
    <w:basedOn w:val="Normale"/>
    <w:next w:val="Normale"/>
    <w:link w:val="CitazioneintensaCarattere"/>
    <w:uiPriority w:val="30"/>
    <w:qFormat/>
    <w:rsid w:val="003F63CA"/>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zioneintensaCarattere">
    <w:name w:val="Citazione intensa Carattere"/>
    <w:basedOn w:val="Caratterepredefinitoparagrafo"/>
    <w:link w:val="Citazioneintensa"/>
    <w:uiPriority w:val="30"/>
    <w:rsid w:val="003F63CA"/>
    <w:rPr>
      <w:rFonts w:asciiTheme="majorHAnsi" w:eastAsiaTheme="majorEastAsia" w:hAnsiTheme="majorHAnsi" w:cstheme="majorBidi"/>
      <w:color w:val="1F497D" w:themeColor="text2"/>
      <w:spacing w:val="-6"/>
      <w:sz w:val="32"/>
      <w:szCs w:val="32"/>
    </w:rPr>
  </w:style>
  <w:style w:type="character" w:styleId="Enfasidelicata">
    <w:name w:val="Subtle Emphasis"/>
    <w:basedOn w:val="Caratterepredefinitoparagrafo"/>
    <w:uiPriority w:val="19"/>
    <w:qFormat/>
    <w:rsid w:val="003F63CA"/>
    <w:rPr>
      <w:i/>
      <w:iCs/>
      <w:color w:val="595959" w:themeColor="text1" w:themeTint="A6"/>
    </w:rPr>
  </w:style>
  <w:style w:type="character" w:styleId="Enfasiintensa">
    <w:name w:val="Intense Emphasis"/>
    <w:basedOn w:val="Caratterepredefinitoparagrafo"/>
    <w:uiPriority w:val="21"/>
    <w:qFormat/>
    <w:rsid w:val="003F63CA"/>
    <w:rPr>
      <w:b/>
      <w:bCs/>
      <w:i/>
      <w:iCs/>
    </w:rPr>
  </w:style>
  <w:style w:type="character" w:styleId="Riferimentodelicato">
    <w:name w:val="Subtle Reference"/>
    <w:basedOn w:val="Caratterepredefinitoparagrafo"/>
    <w:uiPriority w:val="31"/>
    <w:qFormat/>
    <w:rsid w:val="003F63CA"/>
    <w:rPr>
      <w:smallCaps/>
      <w:color w:val="595959" w:themeColor="text1" w:themeTint="A6"/>
      <w:u w:val="none" w:color="7F7F7F" w:themeColor="text1" w:themeTint="80"/>
      <w:bdr w:val="none" w:sz="0" w:space="0" w:color="auto"/>
    </w:rPr>
  </w:style>
  <w:style w:type="character" w:styleId="Riferimentointenso">
    <w:name w:val="Intense Reference"/>
    <w:basedOn w:val="Caratterepredefinitoparagrafo"/>
    <w:uiPriority w:val="32"/>
    <w:qFormat/>
    <w:rsid w:val="003F63CA"/>
    <w:rPr>
      <w:b/>
      <w:bCs/>
      <w:smallCaps/>
      <w:color w:val="1F497D" w:themeColor="text2"/>
      <w:u w:val="single"/>
    </w:rPr>
  </w:style>
  <w:style w:type="character" w:styleId="Titolodellibro">
    <w:name w:val="Book Title"/>
    <w:basedOn w:val="Caratterepredefinitoparagrafo"/>
    <w:uiPriority w:val="33"/>
    <w:qFormat/>
    <w:rsid w:val="003F63CA"/>
    <w:rPr>
      <w:b/>
      <w:bCs/>
      <w:smallCaps/>
      <w:spacing w:val="10"/>
    </w:rPr>
  </w:style>
  <w:style w:type="paragraph" w:styleId="Titolosommario">
    <w:name w:val="TOC Heading"/>
    <w:basedOn w:val="Titolo1"/>
    <w:next w:val="Normale"/>
    <w:uiPriority w:val="39"/>
    <w:semiHidden/>
    <w:unhideWhenUsed/>
    <w:qFormat/>
    <w:rsid w:val="003F63CA"/>
    <w:pPr>
      <w:outlineLvl w:val="9"/>
    </w:pPr>
  </w:style>
  <w:style w:type="table" w:customStyle="1" w:styleId="TableGrid1">
    <w:name w:val="TableGrid1"/>
    <w:rsid w:val="00274C23"/>
    <w:pPr>
      <w:spacing w:after="0" w:line="240" w:lineRule="auto"/>
    </w:pPr>
    <w:tblPr>
      <w:tblCellMar>
        <w:top w:w="0" w:type="dxa"/>
        <w:left w:w="0" w:type="dxa"/>
        <w:bottom w:w="0" w:type="dxa"/>
        <w:right w:w="0" w:type="dxa"/>
      </w:tblCellMar>
    </w:tblPr>
  </w:style>
  <w:style w:type="paragraph" w:styleId="Sommario2">
    <w:name w:val="toc 2"/>
    <w:basedOn w:val="Normale"/>
    <w:next w:val="Normale"/>
    <w:autoRedefine/>
    <w:uiPriority w:val="39"/>
    <w:unhideWhenUsed/>
    <w:rsid w:val="0041615B"/>
    <w:pPr>
      <w:tabs>
        <w:tab w:val="left" w:pos="660"/>
        <w:tab w:val="right" w:leader="dot" w:pos="9962"/>
      </w:tabs>
      <w:spacing w:after="100"/>
      <w:ind w:left="220"/>
    </w:pPr>
    <w:rPr>
      <w:rFonts w:ascii="Times New Roman" w:hAnsi="Times New Roman" w:cs="Times New Roman"/>
      <w:sz w:val="30"/>
      <w:szCs w:val="30"/>
      <w:lang w:val="en-GB"/>
    </w:rPr>
  </w:style>
  <w:style w:type="paragraph" w:styleId="Sommario3">
    <w:name w:val="toc 3"/>
    <w:basedOn w:val="Normale"/>
    <w:next w:val="Normale"/>
    <w:autoRedefine/>
    <w:uiPriority w:val="39"/>
    <w:unhideWhenUsed/>
    <w:rsid w:val="002A5199"/>
    <w:pPr>
      <w:spacing w:after="100"/>
      <w:ind w:left="440"/>
    </w:pPr>
  </w:style>
  <w:style w:type="character" w:styleId="Collegamentoipertestuale">
    <w:name w:val="Hyperlink"/>
    <w:basedOn w:val="Caratterepredefinitoparagrafo"/>
    <w:uiPriority w:val="99"/>
    <w:unhideWhenUsed/>
    <w:rsid w:val="002A519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F63CA"/>
  </w:style>
  <w:style w:type="paragraph" w:styleId="Titolo1">
    <w:name w:val="heading 1"/>
    <w:basedOn w:val="Normale"/>
    <w:next w:val="Normale"/>
    <w:link w:val="Titolo1Carattere"/>
    <w:uiPriority w:val="9"/>
    <w:qFormat/>
    <w:rsid w:val="003F63CA"/>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olo2">
    <w:name w:val="heading 2"/>
    <w:basedOn w:val="Normale"/>
    <w:next w:val="Normale"/>
    <w:link w:val="Titolo2Carattere"/>
    <w:uiPriority w:val="9"/>
    <w:unhideWhenUsed/>
    <w:qFormat/>
    <w:rsid w:val="003F63C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olo3">
    <w:name w:val="heading 3"/>
    <w:basedOn w:val="Normale"/>
    <w:next w:val="Normale"/>
    <w:link w:val="Titolo3Carattere"/>
    <w:uiPriority w:val="9"/>
    <w:unhideWhenUsed/>
    <w:qFormat/>
    <w:rsid w:val="003F63CA"/>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olo4">
    <w:name w:val="heading 4"/>
    <w:basedOn w:val="Normale"/>
    <w:next w:val="Normale"/>
    <w:link w:val="Titolo4Carattere"/>
    <w:uiPriority w:val="9"/>
    <w:semiHidden/>
    <w:unhideWhenUsed/>
    <w:qFormat/>
    <w:rsid w:val="003F63CA"/>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itolo5">
    <w:name w:val="heading 5"/>
    <w:basedOn w:val="Normale"/>
    <w:next w:val="Normale"/>
    <w:link w:val="Titolo5Carattere"/>
    <w:uiPriority w:val="9"/>
    <w:semiHidden/>
    <w:unhideWhenUsed/>
    <w:qFormat/>
    <w:rsid w:val="003F63CA"/>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itolo6">
    <w:name w:val="heading 6"/>
    <w:basedOn w:val="Normale"/>
    <w:next w:val="Normale"/>
    <w:link w:val="Titolo6Carattere"/>
    <w:uiPriority w:val="9"/>
    <w:semiHidden/>
    <w:unhideWhenUsed/>
    <w:qFormat/>
    <w:rsid w:val="003F63CA"/>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itolo7">
    <w:name w:val="heading 7"/>
    <w:basedOn w:val="Normale"/>
    <w:next w:val="Normale"/>
    <w:link w:val="Titolo7Carattere"/>
    <w:uiPriority w:val="9"/>
    <w:semiHidden/>
    <w:unhideWhenUsed/>
    <w:qFormat/>
    <w:rsid w:val="003F63CA"/>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itolo8">
    <w:name w:val="heading 8"/>
    <w:basedOn w:val="Normale"/>
    <w:next w:val="Normale"/>
    <w:link w:val="Titolo8Carattere"/>
    <w:uiPriority w:val="9"/>
    <w:semiHidden/>
    <w:unhideWhenUsed/>
    <w:qFormat/>
    <w:rsid w:val="003F63CA"/>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itolo9">
    <w:name w:val="heading 9"/>
    <w:basedOn w:val="Normale"/>
    <w:next w:val="Normale"/>
    <w:link w:val="Titolo9Carattere"/>
    <w:uiPriority w:val="9"/>
    <w:semiHidden/>
    <w:unhideWhenUsed/>
    <w:qFormat/>
    <w:rsid w:val="003F63CA"/>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814CD"/>
    <w:pPr>
      <w:ind w:left="720"/>
      <w:contextualSpacing/>
    </w:pPr>
  </w:style>
  <w:style w:type="paragraph" w:styleId="Testofumetto">
    <w:name w:val="Balloon Text"/>
    <w:basedOn w:val="Normale"/>
    <w:link w:val="TestofumettoCarattere"/>
    <w:uiPriority w:val="99"/>
    <w:semiHidden/>
    <w:unhideWhenUsed/>
    <w:rsid w:val="00C575F7"/>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C575F7"/>
    <w:rPr>
      <w:rFonts w:ascii="Lucida Grande" w:hAnsi="Lucida Grande" w:cs="Lucida Grande"/>
      <w:sz w:val="18"/>
      <w:szCs w:val="18"/>
    </w:rPr>
  </w:style>
  <w:style w:type="paragraph" w:styleId="PreformattatoHTML">
    <w:name w:val="HTML Preformatted"/>
    <w:basedOn w:val="Normale"/>
    <w:link w:val="PreformattatoHTMLCarattere"/>
    <w:uiPriority w:val="99"/>
    <w:unhideWhenUsed/>
    <w:rsid w:val="00412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eformattatoHTMLCarattere">
    <w:name w:val="Preformattato HTML Carattere"/>
    <w:basedOn w:val="Caratterepredefinitoparagrafo"/>
    <w:link w:val="PreformattatoHTML"/>
    <w:uiPriority w:val="99"/>
    <w:rsid w:val="00412E12"/>
    <w:rPr>
      <w:rFonts w:ascii="Courier New" w:eastAsia="Times New Roman" w:hAnsi="Courier New" w:cs="Courier New"/>
      <w:sz w:val="20"/>
      <w:szCs w:val="20"/>
    </w:rPr>
  </w:style>
  <w:style w:type="character" w:customStyle="1" w:styleId="Titolo1Carattere">
    <w:name w:val="Titolo 1 Carattere"/>
    <w:basedOn w:val="Caratterepredefinitoparagrafo"/>
    <w:link w:val="Titolo1"/>
    <w:uiPriority w:val="9"/>
    <w:rsid w:val="003F63CA"/>
    <w:rPr>
      <w:rFonts w:asciiTheme="majorHAnsi" w:eastAsiaTheme="majorEastAsia" w:hAnsiTheme="majorHAnsi" w:cstheme="majorBidi"/>
      <w:color w:val="244061" w:themeColor="accent1" w:themeShade="80"/>
      <w:sz w:val="36"/>
      <w:szCs w:val="36"/>
    </w:rPr>
  </w:style>
  <w:style w:type="character" w:customStyle="1" w:styleId="Titolo2Carattere">
    <w:name w:val="Titolo 2 Carattere"/>
    <w:basedOn w:val="Caratterepredefinitoparagrafo"/>
    <w:link w:val="Titolo2"/>
    <w:rsid w:val="003F63CA"/>
    <w:rPr>
      <w:rFonts w:asciiTheme="majorHAnsi" w:eastAsiaTheme="majorEastAsia" w:hAnsiTheme="majorHAnsi" w:cstheme="majorBidi"/>
      <w:color w:val="365F91" w:themeColor="accent1" w:themeShade="BF"/>
      <w:sz w:val="32"/>
      <w:szCs w:val="32"/>
    </w:rPr>
  </w:style>
  <w:style w:type="character" w:customStyle="1" w:styleId="Titolo3Carattere">
    <w:name w:val="Titolo 3 Carattere"/>
    <w:basedOn w:val="Caratterepredefinitoparagrafo"/>
    <w:link w:val="Titolo3"/>
    <w:rsid w:val="003F63CA"/>
    <w:rPr>
      <w:rFonts w:asciiTheme="majorHAnsi" w:eastAsiaTheme="majorEastAsia" w:hAnsiTheme="majorHAnsi" w:cstheme="majorBidi"/>
      <w:color w:val="365F91" w:themeColor="accent1" w:themeShade="BF"/>
      <w:sz w:val="28"/>
      <w:szCs w:val="28"/>
    </w:rPr>
  </w:style>
  <w:style w:type="character" w:customStyle="1" w:styleId="Titolo4Carattere">
    <w:name w:val="Titolo 4 Carattere"/>
    <w:basedOn w:val="Caratterepredefinitoparagrafo"/>
    <w:link w:val="Titolo4"/>
    <w:uiPriority w:val="9"/>
    <w:semiHidden/>
    <w:rsid w:val="003F63CA"/>
    <w:rPr>
      <w:rFonts w:asciiTheme="majorHAnsi" w:eastAsiaTheme="majorEastAsia" w:hAnsiTheme="majorHAnsi" w:cstheme="majorBidi"/>
      <w:color w:val="365F91" w:themeColor="accent1" w:themeShade="BF"/>
      <w:sz w:val="24"/>
      <w:szCs w:val="24"/>
    </w:rPr>
  </w:style>
  <w:style w:type="character" w:customStyle="1" w:styleId="Titolo5Carattere">
    <w:name w:val="Titolo 5 Carattere"/>
    <w:basedOn w:val="Caratterepredefinitoparagrafo"/>
    <w:link w:val="Titolo5"/>
    <w:uiPriority w:val="9"/>
    <w:semiHidden/>
    <w:rsid w:val="003F63CA"/>
    <w:rPr>
      <w:rFonts w:asciiTheme="majorHAnsi" w:eastAsiaTheme="majorEastAsia" w:hAnsiTheme="majorHAnsi" w:cstheme="majorBidi"/>
      <w:caps/>
      <w:color w:val="365F91" w:themeColor="accent1" w:themeShade="BF"/>
    </w:rPr>
  </w:style>
  <w:style w:type="character" w:customStyle="1" w:styleId="Titolo6Carattere">
    <w:name w:val="Titolo 6 Carattere"/>
    <w:basedOn w:val="Caratterepredefinitoparagrafo"/>
    <w:link w:val="Titolo6"/>
    <w:uiPriority w:val="9"/>
    <w:semiHidden/>
    <w:rsid w:val="003F63CA"/>
    <w:rPr>
      <w:rFonts w:asciiTheme="majorHAnsi" w:eastAsiaTheme="majorEastAsia" w:hAnsiTheme="majorHAnsi" w:cstheme="majorBidi"/>
      <w:i/>
      <w:iCs/>
      <w:caps/>
      <w:color w:val="244061" w:themeColor="accent1" w:themeShade="80"/>
    </w:rPr>
  </w:style>
  <w:style w:type="character" w:customStyle="1" w:styleId="Titolo7Carattere">
    <w:name w:val="Titolo 7 Carattere"/>
    <w:basedOn w:val="Caratterepredefinitoparagrafo"/>
    <w:link w:val="Titolo7"/>
    <w:uiPriority w:val="9"/>
    <w:semiHidden/>
    <w:rsid w:val="003F63CA"/>
    <w:rPr>
      <w:rFonts w:asciiTheme="majorHAnsi" w:eastAsiaTheme="majorEastAsia" w:hAnsiTheme="majorHAnsi" w:cstheme="majorBidi"/>
      <w:b/>
      <w:bCs/>
      <w:color w:val="244061" w:themeColor="accent1" w:themeShade="80"/>
    </w:rPr>
  </w:style>
  <w:style w:type="character" w:customStyle="1" w:styleId="Titolo8Carattere">
    <w:name w:val="Titolo 8 Carattere"/>
    <w:basedOn w:val="Caratterepredefinitoparagrafo"/>
    <w:link w:val="Titolo8"/>
    <w:uiPriority w:val="9"/>
    <w:semiHidden/>
    <w:rsid w:val="003F63CA"/>
    <w:rPr>
      <w:rFonts w:asciiTheme="majorHAnsi" w:eastAsiaTheme="majorEastAsia" w:hAnsiTheme="majorHAnsi" w:cstheme="majorBidi"/>
      <w:b/>
      <w:bCs/>
      <w:i/>
      <w:iCs/>
      <w:color w:val="244061" w:themeColor="accent1" w:themeShade="80"/>
    </w:rPr>
  </w:style>
  <w:style w:type="character" w:customStyle="1" w:styleId="Titolo9Carattere">
    <w:name w:val="Titolo 9 Carattere"/>
    <w:basedOn w:val="Caratterepredefinitoparagrafo"/>
    <w:link w:val="Titolo9"/>
    <w:uiPriority w:val="9"/>
    <w:semiHidden/>
    <w:rsid w:val="003F63CA"/>
    <w:rPr>
      <w:rFonts w:asciiTheme="majorHAnsi" w:eastAsiaTheme="majorEastAsia" w:hAnsiTheme="majorHAnsi" w:cstheme="majorBidi"/>
      <w:i/>
      <w:iCs/>
      <w:color w:val="244061" w:themeColor="accent1" w:themeShade="80"/>
    </w:rPr>
  </w:style>
  <w:style w:type="paragraph" w:styleId="Didascalia">
    <w:name w:val="caption"/>
    <w:basedOn w:val="Normale"/>
    <w:next w:val="Normale"/>
    <w:uiPriority w:val="35"/>
    <w:semiHidden/>
    <w:unhideWhenUsed/>
    <w:qFormat/>
    <w:rsid w:val="003F63CA"/>
    <w:pPr>
      <w:spacing w:line="240" w:lineRule="auto"/>
    </w:pPr>
    <w:rPr>
      <w:b/>
      <w:bCs/>
      <w:smallCaps/>
      <w:color w:val="1F497D" w:themeColor="text2"/>
    </w:rPr>
  </w:style>
  <w:style w:type="paragraph" w:styleId="Titolo">
    <w:name w:val="Title"/>
    <w:basedOn w:val="Normale"/>
    <w:next w:val="Normale"/>
    <w:link w:val="TitoloCarattere"/>
    <w:uiPriority w:val="10"/>
    <w:qFormat/>
    <w:rsid w:val="003F63CA"/>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oloCarattere">
    <w:name w:val="Titolo Carattere"/>
    <w:basedOn w:val="Caratterepredefinitoparagrafo"/>
    <w:link w:val="Titolo"/>
    <w:uiPriority w:val="10"/>
    <w:rsid w:val="003F63CA"/>
    <w:rPr>
      <w:rFonts w:asciiTheme="majorHAnsi" w:eastAsiaTheme="majorEastAsia" w:hAnsiTheme="majorHAnsi" w:cstheme="majorBidi"/>
      <w:caps/>
      <w:color w:val="1F497D" w:themeColor="text2"/>
      <w:spacing w:val="-15"/>
      <w:sz w:val="72"/>
      <w:szCs w:val="72"/>
    </w:rPr>
  </w:style>
  <w:style w:type="paragraph" w:styleId="Sottotitolo">
    <w:name w:val="Subtitle"/>
    <w:basedOn w:val="Normale"/>
    <w:next w:val="Normale"/>
    <w:link w:val="SottotitoloCarattere"/>
    <w:uiPriority w:val="11"/>
    <w:qFormat/>
    <w:rsid w:val="003F63CA"/>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ttotitoloCarattere">
    <w:name w:val="Sottotitolo Carattere"/>
    <w:basedOn w:val="Caratterepredefinitoparagrafo"/>
    <w:link w:val="Sottotitolo"/>
    <w:uiPriority w:val="11"/>
    <w:rsid w:val="003F63CA"/>
    <w:rPr>
      <w:rFonts w:asciiTheme="majorHAnsi" w:eastAsiaTheme="majorEastAsia" w:hAnsiTheme="majorHAnsi" w:cstheme="majorBidi"/>
      <w:color w:val="4F81BD" w:themeColor="accent1"/>
      <w:sz w:val="28"/>
      <w:szCs w:val="28"/>
    </w:rPr>
  </w:style>
  <w:style w:type="character" w:styleId="Enfasigrassetto">
    <w:name w:val="Strong"/>
    <w:basedOn w:val="Caratterepredefinitoparagrafo"/>
    <w:uiPriority w:val="22"/>
    <w:qFormat/>
    <w:rsid w:val="003F63CA"/>
    <w:rPr>
      <w:b/>
      <w:bCs/>
    </w:rPr>
  </w:style>
  <w:style w:type="character" w:styleId="Enfasicorsivo">
    <w:name w:val="Emphasis"/>
    <w:basedOn w:val="Caratterepredefinitoparagrafo"/>
    <w:uiPriority w:val="20"/>
    <w:qFormat/>
    <w:rsid w:val="003F63CA"/>
    <w:rPr>
      <w:i/>
      <w:iCs/>
    </w:rPr>
  </w:style>
  <w:style w:type="paragraph" w:styleId="Nessunaspaziatura">
    <w:name w:val="No Spacing"/>
    <w:uiPriority w:val="1"/>
    <w:qFormat/>
    <w:rsid w:val="003F63CA"/>
    <w:pPr>
      <w:spacing w:after="0" w:line="240" w:lineRule="auto"/>
    </w:pPr>
  </w:style>
  <w:style w:type="paragraph" w:styleId="Citazione">
    <w:name w:val="Quote"/>
    <w:basedOn w:val="Normale"/>
    <w:next w:val="Normale"/>
    <w:link w:val="CitazioneCarattere"/>
    <w:uiPriority w:val="29"/>
    <w:qFormat/>
    <w:rsid w:val="003F63CA"/>
    <w:pPr>
      <w:spacing w:before="120" w:after="120"/>
      <w:ind w:left="720"/>
    </w:pPr>
    <w:rPr>
      <w:color w:val="1F497D" w:themeColor="text2"/>
      <w:sz w:val="24"/>
      <w:szCs w:val="24"/>
    </w:rPr>
  </w:style>
  <w:style w:type="character" w:customStyle="1" w:styleId="CitazioneCarattere">
    <w:name w:val="Citazione Carattere"/>
    <w:basedOn w:val="Caratterepredefinitoparagrafo"/>
    <w:link w:val="Citazione"/>
    <w:uiPriority w:val="29"/>
    <w:rsid w:val="003F63CA"/>
    <w:rPr>
      <w:color w:val="1F497D" w:themeColor="text2"/>
      <w:sz w:val="24"/>
      <w:szCs w:val="24"/>
    </w:rPr>
  </w:style>
  <w:style w:type="paragraph" w:styleId="Citazioneintensa">
    <w:name w:val="Intense Quote"/>
    <w:basedOn w:val="Normale"/>
    <w:next w:val="Normale"/>
    <w:link w:val="CitazioneintensaCarattere"/>
    <w:uiPriority w:val="30"/>
    <w:qFormat/>
    <w:rsid w:val="003F63CA"/>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zioneintensaCarattere">
    <w:name w:val="Citazione intensa Carattere"/>
    <w:basedOn w:val="Caratterepredefinitoparagrafo"/>
    <w:link w:val="Citazioneintensa"/>
    <w:uiPriority w:val="30"/>
    <w:rsid w:val="003F63CA"/>
    <w:rPr>
      <w:rFonts w:asciiTheme="majorHAnsi" w:eastAsiaTheme="majorEastAsia" w:hAnsiTheme="majorHAnsi" w:cstheme="majorBidi"/>
      <w:color w:val="1F497D" w:themeColor="text2"/>
      <w:spacing w:val="-6"/>
      <w:sz w:val="32"/>
      <w:szCs w:val="32"/>
    </w:rPr>
  </w:style>
  <w:style w:type="character" w:styleId="Enfasidelicata">
    <w:name w:val="Subtle Emphasis"/>
    <w:basedOn w:val="Caratterepredefinitoparagrafo"/>
    <w:uiPriority w:val="19"/>
    <w:qFormat/>
    <w:rsid w:val="003F63CA"/>
    <w:rPr>
      <w:i/>
      <w:iCs/>
      <w:color w:val="595959" w:themeColor="text1" w:themeTint="A6"/>
    </w:rPr>
  </w:style>
  <w:style w:type="character" w:styleId="Enfasiintensa">
    <w:name w:val="Intense Emphasis"/>
    <w:basedOn w:val="Caratterepredefinitoparagrafo"/>
    <w:uiPriority w:val="21"/>
    <w:qFormat/>
    <w:rsid w:val="003F63CA"/>
    <w:rPr>
      <w:b/>
      <w:bCs/>
      <w:i/>
      <w:iCs/>
    </w:rPr>
  </w:style>
  <w:style w:type="character" w:styleId="Riferimentodelicato">
    <w:name w:val="Subtle Reference"/>
    <w:basedOn w:val="Caratterepredefinitoparagrafo"/>
    <w:uiPriority w:val="31"/>
    <w:qFormat/>
    <w:rsid w:val="003F63CA"/>
    <w:rPr>
      <w:smallCaps/>
      <w:color w:val="595959" w:themeColor="text1" w:themeTint="A6"/>
      <w:u w:val="none" w:color="7F7F7F" w:themeColor="text1" w:themeTint="80"/>
      <w:bdr w:val="none" w:sz="0" w:space="0" w:color="auto"/>
    </w:rPr>
  </w:style>
  <w:style w:type="character" w:styleId="Riferimentointenso">
    <w:name w:val="Intense Reference"/>
    <w:basedOn w:val="Caratterepredefinitoparagrafo"/>
    <w:uiPriority w:val="32"/>
    <w:qFormat/>
    <w:rsid w:val="003F63CA"/>
    <w:rPr>
      <w:b/>
      <w:bCs/>
      <w:smallCaps/>
      <w:color w:val="1F497D" w:themeColor="text2"/>
      <w:u w:val="single"/>
    </w:rPr>
  </w:style>
  <w:style w:type="character" w:styleId="Titolodellibro">
    <w:name w:val="Book Title"/>
    <w:basedOn w:val="Caratterepredefinitoparagrafo"/>
    <w:uiPriority w:val="33"/>
    <w:qFormat/>
    <w:rsid w:val="003F63CA"/>
    <w:rPr>
      <w:b/>
      <w:bCs/>
      <w:smallCaps/>
      <w:spacing w:val="10"/>
    </w:rPr>
  </w:style>
  <w:style w:type="paragraph" w:styleId="Titolosommario">
    <w:name w:val="TOC Heading"/>
    <w:basedOn w:val="Titolo1"/>
    <w:next w:val="Normale"/>
    <w:uiPriority w:val="39"/>
    <w:semiHidden/>
    <w:unhideWhenUsed/>
    <w:qFormat/>
    <w:rsid w:val="003F63CA"/>
    <w:pPr>
      <w:outlineLvl w:val="9"/>
    </w:pPr>
  </w:style>
  <w:style w:type="table" w:customStyle="1" w:styleId="TableGrid1">
    <w:name w:val="TableGrid1"/>
    <w:rsid w:val="00274C23"/>
    <w:pPr>
      <w:spacing w:after="0" w:line="240" w:lineRule="auto"/>
    </w:pPr>
    <w:tblPr>
      <w:tblCellMar>
        <w:top w:w="0" w:type="dxa"/>
        <w:left w:w="0" w:type="dxa"/>
        <w:bottom w:w="0" w:type="dxa"/>
        <w:right w:w="0" w:type="dxa"/>
      </w:tblCellMar>
    </w:tblPr>
  </w:style>
  <w:style w:type="paragraph" w:styleId="Sommario2">
    <w:name w:val="toc 2"/>
    <w:basedOn w:val="Normale"/>
    <w:next w:val="Normale"/>
    <w:autoRedefine/>
    <w:uiPriority w:val="39"/>
    <w:unhideWhenUsed/>
    <w:rsid w:val="0041615B"/>
    <w:pPr>
      <w:tabs>
        <w:tab w:val="left" w:pos="660"/>
        <w:tab w:val="right" w:leader="dot" w:pos="9962"/>
      </w:tabs>
      <w:spacing w:after="100"/>
      <w:ind w:left="220"/>
    </w:pPr>
    <w:rPr>
      <w:rFonts w:ascii="Times New Roman" w:hAnsi="Times New Roman" w:cs="Times New Roman"/>
      <w:sz w:val="30"/>
      <w:szCs w:val="30"/>
      <w:lang w:val="en-GB"/>
    </w:rPr>
  </w:style>
  <w:style w:type="paragraph" w:styleId="Sommario3">
    <w:name w:val="toc 3"/>
    <w:basedOn w:val="Normale"/>
    <w:next w:val="Normale"/>
    <w:autoRedefine/>
    <w:uiPriority w:val="39"/>
    <w:unhideWhenUsed/>
    <w:rsid w:val="002A5199"/>
    <w:pPr>
      <w:spacing w:after="100"/>
      <w:ind w:left="440"/>
    </w:pPr>
  </w:style>
  <w:style w:type="character" w:styleId="Collegamentoipertestuale">
    <w:name w:val="Hyperlink"/>
    <w:basedOn w:val="Caratterepredefinitoparagrafo"/>
    <w:uiPriority w:val="99"/>
    <w:unhideWhenUsed/>
    <w:rsid w:val="002A51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02497">
      <w:bodyDiv w:val="1"/>
      <w:marLeft w:val="0"/>
      <w:marRight w:val="0"/>
      <w:marTop w:val="0"/>
      <w:marBottom w:val="0"/>
      <w:divBdr>
        <w:top w:val="none" w:sz="0" w:space="0" w:color="auto"/>
        <w:left w:val="none" w:sz="0" w:space="0" w:color="auto"/>
        <w:bottom w:val="none" w:sz="0" w:space="0" w:color="auto"/>
        <w:right w:val="none" w:sz="0" w:space="0" w:color="auto"/>
      </w:divBdr>
    </w:div>
    <w:div w:id="187178136">
      <w:bodyDiv w:val="1"/>
      <w:marLeft w:val="0"/>
      <w:marRight w:val="0"/>
      <w:marTop w:val="0"/>
      <w:marBottom w:val="0"/>
      <w:divBdr>
        <w:top w:val="none" w:sz="0" w:space="0" w:color="auto"/>
        <w:left w:val="none" w:sz="0" w:space="0" w:color="auto"/>
        <w:bottom w:val="none" w:sz="0" w:space="0" w:color="auto"/>
        <w:right w:val="none" w:sz="0" w:space="0" w:color="auto"/>
      </w:divBdr>
    </w:div>
    <w:div w:id="219093141">
      <w:bodyDiv w:val="1"/>
      <w:marLeft w:val="0"/>
      <w:marRight w:val="0"/>
      <w:marTop w:val="0"/>
      <w:marBottom w:val="0"/>
      <w:divBdr>
        <w:top w:val="none" w:sz="0" w:space="0" w:color="auto"/>
        <w:left w:val="none" w:sz="0" w:space="0" w:color="auto"/>
        <w:bottom w:val="none" w:sz="0" w:space="0" w:color="auto"/>
        <w:right w:val="none" w:sz="0" w:space="0" w:color="auto"/>
      </w:divBdr>
    </w:div>
    <w:div w:id="257911759">
      <w:bodyDiv w:val="1"/>
      <w:marLeft w:val="0"/>
      <w:marRight w:val="0"/>
      <w:marTop w:val="0"/>
      <w:marBottom w:val="0"/>
      <w:divBdr>
        <w:top w:val="none" w:sz="0" w:space="0" w:color="auto"/>
        <w:left w:val="none" w:sz="0" w:space="0" w:color="auto"/>
        <w:bottom w:val="none" w:sz="0" w:space="0" w:color="auto"/>
        <w:right w:val="none" w:sz="0" w:space="0" w:color="auto"/>
      </w:divBdr>
      <w:divsChild>
        <w:div w:id="829179169">
          <w:marLeft w:val="0"/>
          <w:marRight w:val="0"/>
          <w:marTop w:val="0"/>
          <w:marBottom w:val="0"/>
          <w:divBdr>
            <w:top w:val="none" w:sz="0" w:space="0" w:color="auto"/>
            <w:left w:val="none" w:sz="0" w:space="0" w:color="auto"/>
            <w:bottom w:val="none" w:sz="0" w:space="0" w:color="auto"/>
            <w:right w:val="none" w:sz="0" w:space="0" w:color="auto"/>
          </w:divBdr>
          <w:divsChild>
            <w:div w:id="590545818">
              <w:marLeft w:val="0"/>
              <w:marRight w:val="0"/>
              <w:marTop w:val="0"/>
              <w:marBottom w:val="0"/>
              <w:divBdr>
                <w:top w:val="none" w:sz="0" w:space="0" w:color="auto"/>
                <w:left w:val="none" w:sz="0" w:space="0" w:color="auto"/>
                <w:bottom w:val="none" w:sz="0" w:space="0" w:color="auto"/>
                <w:right w:val="none" w:sz="0" w:space="0" w:color="auto"/>
              </w:divBdr>
              <w:divsChild>
                <w:div w:id="2514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89303">
      <w:bodyDiv w:val="1"/>
      <w:marLeft w:val="0"/>
      <w:marRight w:val="0"/>
      <w:marTop w:val="0"/>
      <w:marBottom w:val="0"/>
      <w:divBdr>
        <w:top w:val="none" w:sz="0" w:space="0" w:color="auto"/>
        <w:left w:val="none" w:sz="0" w:space="0" w:color="auto"/>
        <w:bottom w:val="none" w:sz="0" w:space="0" w:color="auto"/>
        <w:right w:val="none" w:sz="0" w:space="0" w:color="auto"/>
      </w:divBdr>
    </w:div>
    <w:div w:id="839810731">
      <w:bodyDiv w:val="1"/>
      <w:marLeft w:val="0"/>
      <w:marRight w:val="0"/>
      <w:marTop w:val="0"/>
      <w:marBottom w:val="0"/>
      <w:divBdr>
        <w:top w:val="none" w:sz="0" w:space="0" w:color="auto"/>
        <w:left w:val="none" w:sz="0" w:space="0" w:color="auto"/>
        <w:bottom w:val="none" w:sz="0" w:space="0" w:color="auto"/>
        <w:right w:val="none" w:sz="0" w:space="0" w:color="auto"/>
      </w:divBdr>
    </w:div>
    <w:div w:id="1016152172">
      <w:bodyDiv w:val="1"/>
      <w:marLeft w:val="0"/>
      <w:marRight w:val="0"/>
      <w:marTop w:val="0"/>
      <w:marBottom w:val="0"/>
      <w:divBdr>
        <w:top w:val="none" w:sz="0" w:space="0" w:color="auto"/>
        <w:left w:val="none" w:sz="0" w:space="0" w:color="auto"/>
        <w:bottom w:val="none" w:sz="0" w:space="0" w:color="auto"/>
        <w:right w:val="none" w:sz="0" w:space="0" w:color="auto"/>
      </w:divBdr>
    </w:div>
    <w:div w:id="1191263718">
      <w:bodyDiv w:val="1"/>
      <w:marLeft w:val="0"/>
      <w:marRight w:val="0"/>
      <w:marTop w:val="0"/>
      <w:marBottom w:val="0"/>
      <w:divBdr>
        <w:top w:val="none" w:sz="0" w:space="0" w:color="auto"/>
        <w:left w:val="none" w:sz="0" w:space="0" w:color="auto"/>
        <w:bottom w:val="none" w:sz="0" w:space="0" w:color="auto"/>
        <w:right w:val="none" w:sz="0" w:space="0" w:color="auto"/>
      </w:divBdr>
    </w:div>
    <w:div w:id="1508404068">
      <w:bodyDiv w:val="1"/>
      <w:marLeft w:val="0"/>
      <w:marRight w:val="0"/>
      <w:marTop w:val="0"/>
      <w:marBottom w:val="0"/>
      <w:divBdr>
        <w:top w:val="none" w:sz="0" w:space="0" w:color="auto"/>
        <w:left w:val="none" w:sz="0" w:space="0" w:color="auto"/>
        <w:bottom w:val="none" w:sz="0" w:space="0" w:color="auto"/>
        <w:right w:val="none" w:sz="0" w:space="0" w:color="auto"/>
      </w:divBdr>
      <w:divsChild>
        <w:div w:id="1661348289">
          <w:marLeft w:val="0"/>
          <w:marRight w:val="0"/>
          <w:marTop w:val="0"/>
          <w:marBottom w:val="0"/>
          <w:divBdr>
            <w:top w:val="none" w:sz="0" w:space="0" w:color="auto"/>
            <w:left w:val="none" w:sz="0" w:space="0" w:color="auto"/>
            <w:bottom w:val="none" w:sz="0" w:space="0" w:color="auto"/>
            <w:right w:val="none" w:sz="0" w:space="0" w:color="auto"/>
          </w:divBdr>
          <w:divsChild>
            <w:div w:id="435945635">
              <w:marLeft w:val="0"/>
              <w:marRight w:val="0"/>
              <w:marTop w:val="0"/>
              <w:marBottom w:val="0"/>
              <w:divBdr>
                <w:top w:val="none" w:sz="0" w:space="0" w:color="auto"/>
                <w:left w:val="none" w:sz="0" w:space="0" w:color="auto"/>
                <w:bottom w:val="none" w:sz="0" w:space="0" w:color="auto"/>
                <w:right w:val="none" w:sz="0" w:space="0" w:color="auto"/>
              </w:divBdr>
              <w:divsChild>
                <w:div w:id="2901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910951">
      <w:bodyDiv w:val="1"/>
      <w:marLeft w:val="0"/>
      <w:marRight w:val="0"/>
      <w:marTop w:val="0"/>
      <w:marBottom w:val="0"/>
      <w:divBdr>
        <w:top w:val="none" w:sz="0" w:space="0" w:color="auto"/>
        <w:left w:val="none" w:sz="0" w:space="0" w:color="auto"/>
        <w:bottom w:val="none" w:sz="0" w:space="0" w:color="auto"/>
        <w:right w:val="none" w:sz="0" w:space="0" w:color="auto"/>
      </w:divBdr>
    </w:div>
    <w:div w:id="1706640696">
      <w:bodyDiv w:val="1"/>
      <w:marLeft w:val="0"/>
      <w:marRight w:val="0"/>
      <w:marTop w:val="0"/>
      <w:marBottom w:val="0"/>
      <w:divBdr>
        <w:top w:val="none" w:sz="0" w:space="0" w:color="auto"/>
        <w:left w:val="none" w:sz="0" w:space="0" w:color="auto"/>
        <w:bottom w:val="none" w:sz="0" w:space="0" w:color="auto"/>
        <w:right w:val="none" w:sz="0" w:space="0" w:color="auto"/>
      </w:divBdr>
      <w:divsChild>
        <w:div w:id="846670677">
          <w:marLeft w:val="0"/>
          <w:marRight w:val="0"/>
          <w:marTop w:val="0"/>
          <w:marBottom w:val="0"/>
          <w:divBdr>
            <w:top w:val="none" w:sz="0" w:space="0" w:color="auto"/>
            <w:left w:val="none" w:sz="0" w:space="0" w:color="auto"/>
            <w:bottom w:val="none" w:sz="0" w:space="0" w:color="auto"/>
            <w:right w:val="none" w:sz="0" w:space="0" w:color="auto"/>
          </w:divBdr>
          <w:divsChild>
            <w:div w:id="886915832">
              <w:marLeft w:val="0"/>
              <w:marRight w:val="0"/>
              <w:marTop w:val="0"/>
              <w:marBottom w:val="0"/>
              <w:divBdr>
                <w:top w:val="none" w:sz="0" w:space="0" w:color="auto"/>
                <w:left w:val="none" w:sz="0" w:space="0" w:color="auto"/>
                <w:bottom w:val="none" w:sz="0" w:space="0" w:color="auto"/>
                <w:right w:val="none" w:sz="0" w:space="0" w:color="auto"/>
              </w:divBdr>
              <w:divsChild>
                <w:div w:id="5161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67597">
      <w:bodyDiv w:val="1"/>
      <w:marLeft w:val="0"/>
      <w:marRight w:val="0"/>
      <w:marTop w:val="0"/>
      <w:marBottom w:val="0"/>
      <w:divBdr>
        <w:top w:val="none" w:sz="0" w:space="0" w:color="auto"/>
        <w:left w:val="none" w:sz="0" w:space="0" w:color="auto"/>
        <w:bottom w:val="none" w:sz="0" w:space="0" w:color="auto"/>
        <w:right w:val="none" w:sz="0" w:space="0" w:color="auto"/>
      </w:divBdr>
    </w:div>
    <w:div w:id="1832480968">
      <w:bodyDiv w:val="1"/>
      <w:marLeft w:val="0"/>
      <w:marRight w:val="0"/>
      <w:marTop w:val="0"/>
      <w:marBottom w:val="0"/>
      <w:divBdr>
        <w:top w:val="none" w:sz="0" w:space="0" w:color="auto"/>
        <w:left w:val="none" w:sz="0" w:space="0" w:color="auto"/>
        <w:bottom w:val="none" w:sz="0" w:space="0" w:color="auto"/>
        <w:right w:val="none" w:sz="0" w:space="0" w:color="auto"/>
      </w:divBdr>
    </w:div>
    <w:div w:id="1832864133">
      <w:bodyDiv w:val="1"/>
      <w:marLeft w:val="0"/>
      <w:marRight w:val="0"/>
      <w:marTop w:val="0"/>
      <w:marBottom w:val="0"/>
      <w:divBdr>
        <w:top w:val="none" w:sz="0" w:space="0" w:color="auto"/>
        <w:left w:val="none" w:sz="0" w:space="0" w:color="auto"/>
        <w:bottom w:val="none" w:sz="0" w:space="0" w:color="auto"/>
        <w:right w:val="none" w:sz="0" w:space="0" w:color="auto"/>
      </w:divBdr>
      <w:divsChild>
        <w:div w:id="272975840">
          <w:marLeft w:val="0"/>
          <w:marRight w:val="0"/>
          <w:marTop w:val="0"/>
          <w:marBottom w:val="0"/>
          <w:divBdr>
            <w:top w:val="none" w:sz="0" w:space="0" w:color="auto"/>
            <w:left w:val="none" w:sz="0" w:space="0" w:color="auto"/>
            <w:bottom w:val="none" w:sz="0" w:space="0" w:color="auto"/>
            <w:right w:val="none" w:sz="0" w:space="0" w:color="auto"/>
          </w:divBdr>
          <w:divsChild>
            <w:div w:id="1363438803">
              <w:marLeft w:val="0"/>
              <w:marRight w:val="0"/>
              <w:marTop w:val="0"/>
              <w:marBottom w:val="0"/>
              <w:divBdr>
                <w:top w:val="none" w:sz="0" w:space="0" w:color="auto"/>
                <w:left w:val="none" w:sz="0" w:space="0" w:color="auto"/>
                <w:bottom w:val="none" w:sz="0" w:space="0" w:color="auto"/>
                <w:right w:val="none" w:sz="0" w:space="0" w:color="auto"/>
              </w:divBdr>
              <w:divsChild>
                <w:div w:id="9004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28373">
      <w:bodyDiv w:val="1"/>
      <w:marLeft w:val="0"/>
      <w:marRight w:val="0"/>
      <w:marTop w:val="0"/>
      <w:marBottom w:val="0"/>
      <w:divBdr>
        <w:top w:val="none" w:sz="0" w:space="0" w:color="auto"/>
        <w:left w:val="none" w:sz="0" w:space="0" w:color="auto"/>
        <w:bottom w:val="none" w:sz="0" w:space="0" w:color="auto"/>
        <w:right w:val="none" w:sz="0" w:space="0" w:color="auto"/>
      </w:divBdr>
      <w:divsChild>
        <w:div w:id="1462453332">
          <w:marLeft w:val="0"/>
          <w:marRight w:val="0"/>
          <w:marTop w:val="0"/>
          <w:marBottom w:val="0"/>
          <w:divBdr>
            <w:top w:val="none" w:sz="0" w:space="0" w:color="auto"/>
            <w:left w:val="none" w:sz="0" w:space="0" w:color="auto"/>
            <w:bottom w:val="none" w:sz="0" w:space="0" w:color="auto"/>
            <w:right w:val="none" w:sz="0" w:space="0" w:color="auto"/>
          </w:divBdr>
          <w:divsChild>
            <w:div w:id="1412581947">
              <w:marLeft w:val="0"/>
              <w:marRight w:val="0"/>
              <w:marTop w:val="0"/>
              <w:marBottom w:val="0"/>
              <w:divBdr>
                <w:top w:val="none" w:sz="0" w:space="0" w:color="auto"/>
                <w:left w:val="none" w:sz="0" w:space="0" w:color="auto"/>
                <w:bottom w:val="none" w:sz="0" w:space="0" w:color="auto"/>
                <w:right w:val="none" w:sz="0" w:space="0" w:color="auto"/>
              </w:divBdr>
              <w:divsChild>
                <w:div w:id="20338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9547">
      <w:bodyDiv w:val="1"/>
      <w:marLeft w:val="0"/>
      <w:marRight w:val="0"/>
      <w:marTop w:val="0"/>
      <w:marBottom w:val="0"/>
      <w:divBdr>
        <w:top w:val="none" w:sz="0" w:space="0" w:color="auto"/>
        <w:left w:val="none" w:sz="0" w:space="0" w:color="auto"/>
        <w:bottom w:val="none" w:sz="0" w:space="0" w:color="auto"/>
        <w:right w:val="none" w:sz="0" w:space="0" w:color="auto"/>
      </w:divBdr>
      <w:divsChild>
        <w:div w:id="752314425">
          <w:marLeft w:val="0"/>
          <w:marRight w:val="0"/>
          <w:marTop w:val="0"/>
          <w:marBottom w:val="0"/>
          <w:divBdr>
            <w:top w:val="none" w:sz="0" w:space="0" w:color="auto"/>
            <w:left w:val="none" w:sz="0" w:space="0" w:color="auto"/>
            <w:bottom w:val="none" w:sz="0" w:space="0" w:color="auto"/>
            <w:right w:val="none" w:sz="0" w:space="0" w:color="auto"/>
          </w:divBdr>
          <w:divsChild>
            <w:div w:id="702438664">
              <w:marLeft w:val="0"/>
              <w:marRight w:val="0"/>
              <w:marTop w:val="0"/>
              <w:marBottom w:val="0"/>
              <w:divBdr>
                <w:top w:val="none" w:sz="0" w:space="0" w:color="auto"/>
                <w:left w:val="none" w:sz="0" w:space="0" w:color="auto"/>
                <w:bottom w:val="none" w:sz="0" w:space="0" w:color="auto"/>
                <w:right w:val="none" w:sz="0" w:space="0" w:color="auto"/>
              </w:divBdr>
              <w:divsChild>
                <w:div w:id="12071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E714C-E71F-3343-994E-39A1652B5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29</Pages>
  <Words>4570</Words>
  <Characters>26049</Characters>
  <Application>Microsoft Macintosh Word</Application>
  <DocSecurity>0</DocSecurity>
  <Lines>217</Lines>
  <Paragraphs>61</Paragraphs>
  <ScaleCrop>false</ScaleCrop>
  <HeadingPairs>
    <vt:vector size="2" baseType="variant">
      <vt:variant>
        <vt:lpstr>Titolo</vt:lpstr>
      </vt:variant>
      <vt:variant>
        <vt:i4>1</vt:i4>
      </vt:variant>
    </vt:vector>
  </HeadingPairs>
  <TitlesOfParts>
    <vt:vector size="1" baseType="lpstr">
      <vt:lpstr/>
    </vt:vector>
  </TitlesOfParts>
  <Company>GiorgioLazzarinetti</Company>
  <LinksUpToDate>false</LinksUpToDate>
  <CharactersWithSpaces>30558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Lazzarinetti</dc:creator>
  <cp:keywords/>
  <dc:description/>
  <cp:lastModifiedBy>Giorgio Lazzarinetti</cp:lastModifiedBy>
  <cp:revision>10</cp:revision>
  <dcterms:created xsi:type="dcterms:W3CDTF">2017-01-07T19:03:00Z</dcterms:created>
  <dcterms:modified xsi:type="dcterms:W3CDTF">2017-01-11T09:35:00Z</dcterms:modified>
</cp:coreProperties>
</file>